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DB39A" w14:textId="7D8B6EE0" w:rsidR="00860EC8" w:rsidRDefault="00860EC8">
      <w:r>
        <w:t>Website Design Notes – JS, HTML, CSS</w:t>
      </w:r>
    </w:p>
    <w:p w14:paraId="692970CC" w14:textId="75D931D3" w:rsidR="00C71B09" w:rsidRDefault="00C71B09"/>
    <w:p w14:paraId="28596530" w14:textId="2EEAEEB0" w:rsidR="00C71B09" w:rsidRPr="00C71B09" w:rsidRDefault="00C71B09">
      <w:pPr>
        <w:rPr>
          <w:b/>
        </w:rPr>
      </w:pPr>
      <w:r w:rsidRPr="00C71B09">
        <w:rPr>
          <w:b/>
        </w:rPr>
        <w:t>CSS:</w:t>
      </w:r>
    </w:p>
    <w:p w14:paraId="13323806" w14:textId="77777777" w:rsidR="00C71B09" w:rsidRDefault="00C71B09">
      <w:proofErr w:type="gramStart"/>
      <w:r>
        <w:t>.</w:t>
      </w:r>
      <w:proofErr w:type="spellStart"/>
      <w:r>
        <w:t>classname</w:t>
      </w:r>
      <w:proofErr w:type="spellEnd"/>
      <w:proofErr w:type="gramEnd"/>
      <w:r>
        <w:t>{</w:t>
      </w:r>
    </w:p>
    <w:p w14:paraId="65ABBC7F" w14:textId="77777777" w:rsidR="00C71B09" w:rsidRDefault="00C71B09"/>
    <w:p w14:paraId="05D3A298" w14:textId="086B4BE0" w:rsidR="00C71B09" w:rsidRDefault="00C71B09">
      <w:r>
        <w:t>}</w:t>
      </w:r>
    </w:p>
    <w:p w14:paraId="174A8DE5" w14:textId="2232428A" w:rsidR="00C71B09" w:rsidRDefault="00C71B09"/>
    <w:p w14:paraId="359DEDF5" w14:textId="77777777" w:rsidR="00C71B09" w:rsidRDefault="00C71B09">
      <w:r>
        <w:t>#</w:t>
      </w:r>
      <w:proofErr w:type="spellStart"/>
      <w:proofErr w:type="gramStart"/>
      <w:r>
        <w:t>idname</w:t>
      </w:r>
      <w:proofErr w:type="spellEnd"/>
      <w:r>
        <w:t>{</w:t>
      </w:r>
      <w:proofErr w:type="gramEnd"/>
    </w:p>
    <w:p w14:paraId="5B8C54E1" w14:textId="77777777" w:rsidR="00C71B09" w:rsidRDefault="00C71B09"/>
    <w:p w14:paraId="7D2F7262" w14:textId="06BEA9FF" w:rsidR="00C71B09" w:rsidRDefault="00C71B09">
      <w:r>
        <w:t>}</w:t>
      </w:r>
    </w:p>
    <w:p w14:paraId="69DFAE5C" w14:textId="31A13340" w:rsidR="00C71B09" w:rsidRDefault="00C71B09"/>
    <w:p w14:paraId="75648725" w14:textId="5B6BD141" w:rsidR="00C71B09" w:rsidRDefault="00C71B09">
      <w:proofErr w:type="spellStart"/>
      <w:proofErr w:type="gramStart"/>
      <w:r>
        <w:t>elementname</w:t>
      </w:r>
      <w:proofErr w:type="spellEnd"/>
      <w:r>
        <w:t>{</w:t>
      </w:r>
      <w:proofErr w:type="gramEnd"/>
    </w:p>
    <w:p w14:paraId="49D2FB17" w14:textId="77777777" w:rsidR="00C71B09" w:rsidRDefault="00C71B09"/>
    <w:p w14:paraId="1037ED3A" w14:textId="7B2CE94B" w:rsidR="00C71B09" w:rsidRDefault="00C71B09">
      <w:r>
        <w:t>}</w:t>
      </w:r>
    </w:p>
    <w:p w14:paraId="04FECBC9" w14:textId="3DDC9EAF" w:rsidR="00ED1CA7" w:rsidRDefault="00ED1CA7"/>
    <w:p w14:paraId="6BB5C360" w14:textId="77777777" w:rsidR="0097529E" w:rsidRDefault="0097529E" w:rsidP="0097529E">
      <w:pPr>
        <w:pStyle w:val="Heading2"/>
        <w:shd w:val="clear" w:color="auto" w:fill="FFFFFF"/>
        <w:spacing w:before="720" w:after="240"/>
        <w:textAlignment w:val="baseline"/>
        <w:rPr>
          <w:rFonts w:ascii="inherit" w:hAnsi="inherit"/>
          <w:color w:val="21242C"/>
          <w:sz w:val="45"/>
          <w:szCs w:val="45"/>
        </w:rPr>
      </w:pPr>
      <w:r>
        <w:rPr>
          <w:rFonts w:ascii="inherit" w:hAnsi="inherit"/>
          <w:color w:val="21242C"/>
          <w:sz w:val="45"/>
          <w:szCs w:val="45"/>
        </w:rPr>
        <w:t>More HTML tags</w:t>
      </w:r>
    </w:p>
    <w:p w14:paraId="37152459" w14:textId="77777777" w:rsidR="0097529E" w:rsidRDefault="0097529E" w:rsidP="0097529E">
      <w:pPr>
        <w:numPr>
          <w:ilvl w:val="0"/>
          <w:numId w:val="20"/>
        </w:numPr>
        <w:shd w:val="clear" w:color="auto" w:fill="FFFFFF"/>
        <w:spacing w:line="450" w:lineRule="atLeast"/>
        <w:ind w:left="0"/>
        <w:textAlignment w:val="baseline"/>
        <w:rPr>
          <w:rFonts w:ascii="inherit" w:hAnsi="inherit"/>
          <w:color w:val="21242C"/>
          <w:sz w:val="30"/>
          <w:szCs w:val="30"/>
        </w:rPr>
      </w:pPr>
      <w:r>
        <w:rPr>
          <w:rStyle w:val="Strong"/>
          <w:rFonts w:ascii="inherit" w:hAnsi="inherit"/>
          <w:color w:val="21242C"/>
          <w:sz w:val="30"/>
          <w:szCs w:val="30"/>
          <w:bdr w:val="none" w:sz="0" w:space="0" w:color="auto" w:frame="1"/>
        </w:rPr>
        <w:t>Form tags</w:t>
      </w:r>
      <w:r>
        <w:rPr>
          <w:rFonts w:ascii="inherit" w:hAnsi="inherit"/>
          <w:color w:val="21242C"/>
          <w:sz w:val="30"/>
          <w:szCs w:val="30"/>
        </w:rPr>
        <w:t>: There are quite a few tags that are used to create web forms, like </w:t>
      </w:r>
      <w:hyperlink r:id="rId5" w:history="1">
        <w:r>
          <w:rPr>
            <w:rStyle w:val="HTMLCode"/>
            <w:rFonts w:ascii="Courier" w:eastAsiaTheme="minorHAnsi" w:hAnsi="Courier"/>
            <w:color w:val="21242C"/>
            <w:sz w:val="27"/>
            <w:szCs w:val="27"/>
            <w:u w:val="single"/>
            <w:bdr w:val="none" w:sz="0" w:space="0" w:color="auto" w:frame="1"/>
          </w:rPr>
          <w:t>&lt;button&gt;</w:t>
        </w:r>
      </w:hyperlink>
      <w:r>
        <w:rPr>
          <w:rFonts w:ascii="inherit" w:hAnsi="inherit"/>
          <w:color w:val="21242C"/>
          <w:sz w:val="30"/>
          <w:szCs w:val="30"/>
        </w:rPr>
        <w:t>s and </w:t>
      </w:r>
      <w:hyperlink r:id="rId6" w:history="1">
        <w:r>
          <w:rPr>
            <w:rStyle w:val="HTMLCode"/>
            <w:rFonts w:ascii="Courier" w:eastAsiaTheme="minorHAnsi" w:hAnsi="Courier"/>
            <w:color w:val="21242C"/>
            <w:sz w:val="27"/>
            <w:szCs w:val="27"/>
            <w:u w:val="single"/>
            <w:bdr w:val="none" w:sz="0" w:space="0" w:color="auto" w:frame="1"/>
          </w:rPr>
          <w:t>&lt;input&gt;</w:t>
        </w:r>
      </w:hyperlink>
      <w:r>
        <w:rPr>
          <w:rFonts w:ascii="inherit" w:hAnsi="inherit"/>
          <w:color w:val="21242C"/>
          <w:sz w:val="30"/>
          <w:szCs w:val="30"/>
        </w:rPr>
        <w:t>s. They are typically used to communicate data back to a server, something which we don't enable on Khan Academy. They can also be used with JS to create a game, which we do teach in the HTML/JS course. Learn more about form tags </w:t>
      </w:r>
      <w:hyperlink r:id="rId7" w:anchor="slide1" w:history="1">
        <w:r>
          <w:rPr>
            <w:rStyle w:val="Hyperlink"/>
            <w:rFonts w:ascii="inherit" w:hAnsi="inherit"/>
            <w:color w:val="7D00AD"/>
            <w:sz w:val="30"/>
            <w:szCs w:val="30"/>
            <w:bdr w:val="none" w:sz="0" w:space="0" w:color="auto" w:frame="1"/>
          </w:rPr>
          <w:t>with these slides</w:t>
        </w:r>
      </w:hyperlink>
      <w:r>
        <w:rPr>
          <w:rFonts w:ascii="inherit" w:hAnsi="inherit"/>
          <w:color w:val="21242C"/>
          <w:sz w:val="30"/>
          <w:szCs w:val="30"/>
        </w:rPr>
        <w:t>. Learn server-side languages like PHP, Python, Ruby on </w:t>
      </w:r>
      <w:proofErr w:type="spellStart"/>
      <w:r>
        <w:rPr>
          <w:rFonts w:ascii="inherit" w:hAnsi="inherit"/>
          <w:color w:val="21242C"/>
          <w:sz w:val="30"/>
          <w:szCs w:val="30"/>
        </w:rPr>
        <w:fldChar w:fldCharType="begin"/>
      </w:r>
      <w:r>
        <w:rPr>
          <w:rFonts w:ascii="inherit" w:hAnsi="inherit"/>
          <w:color w:val="21242C"/>
          <w:sz w:val="30"/>
          <w:szCs w:val="30"/>
        </w:rPr>
        <w:instrText xml:space="preserve"> HYPERLINK "http://codecademy.com/" </w:instrText>
      </w:r>
      <w:r>
        <w:rPr>
          <w:rFonts w:ascii="inherit" w:hAnsi="inherit"/>
          <w:color w:val="21242C"/>
          <w:sz w:val="30"/>
          <w:szCs w:val="30"/>
        </w:rPr>
        <w:fldChar w:fldCharType="separate"/>
      </w:r>
      <w:r>
        <w:rPr>
          <w:rStyle w:val="Hyperlink"/>
          <w:rFonts w:ascii="inherit" w:hAnsi="inherit"/>
          <w:color w:val="7D00AD"/>
          <w:sz w:val="30"/>
          <w:szCs w:val="30"/>
          <w:bdr w:val="none" w:sz="0" w:space="0" w:color="auto" w:frame="1"/>
        </w:rPr>
        <w:t>Codecademy</w:t>
      </w:r>
      <w:proofErr w:type="spellEnd"/>
      <w:r>
        <w:rPr>
          <w:rFonts w:ascii="inherit" w:hAnsi="inherit"/>
          <w:color w:val="21242C"/>
          <w:sz w:val="30"/>
          <w:szCs w:val="30"/>
        </w:rPr>
        <w:fldChar w:fldCharType="end"/>
      </w:r>
      <w:r>
        <w:rPr>
          <w:rFonts w:ascii="inherit" w:hAnsi="inherit"/>
          <w:color w:val="21242C"/>
          <w:sz w:val="30"/>
          <w:szCs w:val="30"/>
        </w:rPr>
        <w:t>.</w:t>
      </w:r>
    </w:p>
    <w:p w14:paraId="41204884" w14:textId="77777777" w:rsidR="0097529E" w:rsidRDefault="0097529E" w:rsidP="0097529E">
      <w:pPr>
        <w:numPr>
          <w:ilvl w:val="0"/>
          <w:numId w:val="20"/>
        </w:numPr>
        <w:shd w:val="clear" w:color="auto" w:fill="FFFFFF"/>
        <w:spacing w:line="450" w:lineRule="atLeast"/>
        <w:ind w:left="0"/>
        <w:textAlignment w:val="baseline"/>
        <w:rPr>
          <w:rFonts w:ascii="inherit" w:hAnsi="inherit"/>
          <w:color w:val="21242C"/>
          <w:sz w:val="30"/>
          <w:szCs w:val="30"/>
        </w:rPr>
      </w:pPr>
      <w:proofErr w:type="spellStart"/>
      <w:r>
        <w:rPr>
          <w:rStyle w:val="Strong"/>
          <w:rFonts w:ascii="inherit" w:hAnsi="inherit"/>
          <w:color w:val="21242C"/>
          <w:sz w:val="30"/>
          <w:szCs w:val="30"/>
          <w:bdr w:val="none" w:sz="0" w:space="0" w:color="auto" w:frame="1"/>
        </w:rPr>
        <w:t>Iframes</w:t>
      </w:r>
      <w:proofErr w:type="spellEnd"/>
      <w:r>
        <w:rPr>
          <w:rFonts w:ascii="inherit" w:hAnsi="inherit"/>
          <w:color w:val="21242C"/>
          <w:sz w:val="30"/>
          <w:szCs w:val="30"/>
        </w:rPr>
        <w:t>: The </w:t>
      </w:r>
      <w:hyperlink r:id="rId8" w:history="1">
        <w:r>
          <w:rPr>
            <w:rStyle w:val="HTMLCode"/>
            <w:rFonts w:ascii="Courier" w:eastAsiaTheme="minorHAnsi" w:hAnsi="Courier"/>
            <w:color w:val="21242C"/>
            <w:sz w:val="27"/>
            <w:szCs w:val="27"/>
            <w:u w:val="single"/>
            <w:bdr w:val="none" w:sz="0" w:space="0" w:color="auto" w:frame="1"/>
          </w:rPr>
          <w:t>&lt;</w:t>
        </w:r>
        <w:proofErr w:type="spellStart"/>
        <w:r>
          <w:rPr>
            <w:rStyle w:val="HTMLCode"/>
            <w:rFonts w:ascii="Courier" w:eastAsiaTheme="minorHAnsi" w:hAnsi="Courier"/>
            <w:color w:val="21242C"/>
            <w:sz w:val="27"/>
            <w:szCs w:val="27"/>
            <w:u w:val="single"/>
            <w:bdr w:val="none" w:sz="0" w:space="0" w:color="auto" w:frame="1"/>
          </w:rPr>
          <w:t>iframe</w:t>
        </w:r>
        <w:proofErr w:type="spellEnd"/>
        <w:r>
          <w:rPr>
            <w:rStyle w:val="HTMLCode"/>
            <w:rFonts w:ascii="Courier" w:eastAsiaTheme="minorHAnsi" w:hAnsi="Courier"/>
            <w:color w:val="21242C"/>
            <w:sz w:val="27"/>
            <w:szCs w:val="27"/>
            <w:u w:val="single"/>
            <w:bdr w:val="none" w:sz="0" w:space="0" w:color="auto" w:frame="1"/>
          </w:rPr>
          <w:t>&gt;</w:t>
        </w:r>
      </w:hyperlink>
      <w:r>
        <w:rPr>
          <w:rFonts w:ascii="inherit" w:hAnsi="inherit"/>
          <w:color w:val="21242C"/>
          <w:sz w:val="30"/>
          <w:szCs w:val="30"/>
        </w:rPr>
        <w:t xml:space="preserve"> tag is a way to frame another webpage inside yours, and is handy for things like embedding </w:t>
      </w:r>
      <w:proofErr w:type="spellStart"/>
      <w:r>
        <w:rPr>
          <w:rFonts w:ascii="inherit" w:hAnsi="inherit"/>
          <w:color w:val="21242C"/>
          <w:sz w:val="30"/>
          <w:szCs w:val="30"/>
        </w:rPr>
        <w:t>Youtube</w:t>
      </w:r>
      <w:proofErr w:type="spellEnd"/>
      <w:r>
        <w:rPr>
          <w:rFonts w:ascii="inherit" w:hAnsi="inherit"/>
          <w:color w:val="21242C"/>
          <w:sz w:val="30"/>
          <w:szCs w:val="30"/>
        </w:rPr>
        <w:t xml:space="preserve"> videos, Google Maps, etc. That tag is disabled on Khan Academy currently for security and moderation </w:t>
      </w:r>
      <w:proofErr w:type="gramStart"/>
      <w:r>
        <w:rPr>
          <w:rFonts w:ascii="inherit" w:hAnsi="inherit"/>
          <w:color w:val="21242C"/>
          <w:sz w:val="30"/>
          <w:szCs w:val="30"/>
        </w:rPr>
        <w:t>purposes, but</w:t>
      </w:r>
      <w:proofErr w:type="gramEnd"/>
      <w:r>
        <w:rPr>
          <w:rFonts w:ascii="inherit" w:hAnsi="inherit"/>
          <w:color w:val="21242C"/>
          <w:sz w:val="30"/>
          <w:szCs w:val="30"/>
        </w:rPr>
        <w:t xml:space="preserve"> can be experimented with elsewhere. Learn more </w:t>
      </w:r>
      <w:hyperlink r:id="rId9" w:anchor="slide1" w:history="1">
        <w:r>
          <w:rPr>
            <w:rStyle w:val="Hyperlink"/>
            <w:rFonts w:ascii="inherit" w:hAnsi="inherit"/>
            <w:color w:val="7D00AD"/>
            <w:sz w:val="30"/>
            <w:szCs w:val="30"/>
            <w:bdr w:val="none" w:sz="0" w:space="0" w:color="auto" w:frame="1"/>
          </w:rPr>
          <w:t>with these slides</w:t>
        </w:r>
      </w:hyperlink>
      <w:r>
        <w:rPr>
          <w:rFonts w:ascii="inherit" w:hAnsi="inherit"/>
          <w:color w:val="21242C"/>
          <w:sz w:val="30"/>
          <w:szCs w:val="30"/>
        </w:rPr>
        <w:t>.</w:t>
      </w:r>
    </w:p>
    <w:p w14:paraId="0E8AD629" w14:textId="77777777" w:rsidR="0097529E" w:rsidRDefault="0097529E" w:rsidP="0097529E">
      <w:pPr>
        <w:numPr>
          <w:ilvl w:val="0"/>
          <w:numId w:val="20"/>
        </w:numPr>
        <w:shd w:val="clear" w:color="auto" w:fill="FFFFFF"/>
        <w:spacing w:line="450" w:lineRule="atLeast"/>
        <w:ind w:left="0"/>
        <w:textAlignment w:val="baseline"/>
        <w:rPr>
          <w:rFonts w:ascii="inherit" w:hAnsi="inherit"/>
          <w:color w:val="21242C"/>
          <w:sz w:val="30"/>
          <w:szCs w:val="30"/>
        </w:rPr>
      </w:pPr>
      <w:r>
        <w:rPr>
          <w:rStyle w:val="Strong"/>
          <w:rFonts w:ascii="inherit" w:hAnsi="inherit"/>
          <w:color w:val="21242C"/>
          <w:sz w:val="30"/>
          <w:szCs w:val="30"/>
          <w:bdr w:val="none" w:sz="0" w:space="0" w:color="auto" w:frame="1"/>
        </w:rPr>
        <w:t>Multimedia tags</w:t>
      </w:r>
      <w:r>
        <w:rPr>
          <w:rFonts w:ascii="inherit" w:hAnsi="inherit"/>
          <w:color w:val="21242C"/>
          <w:sz w:val="30"/>
          <w:szCs w:val="30"/>
        </w:rPr>
        <w:t>: The </w:t>
      </w:r>
      <w:hyperlink r:id="rId10" w:history="1">
        <w:r>
          <w:rPr>
            <w:rStyle w:val="HTMLCode"/>
            <w:rFonts w:ascii="Courier" w:eastAsiaTheme="minorHAnsi" w:hAnsi="Courier"/>
            <w:color w:val="21242C"/>
            <w:sz w:val="27"/>
            <w:szCs w:val="27"/>
            <w:u w:val="single"/>
            <w:bdr w:val="none" w:sz="0" w:space="0" w:color="auto" w:frame="1"/>
          </w:rPr>
          <w:t>&lt;audio&gt;</w:t>
        </w:r>
      </w:hyperlink>
      <w:r>
        <w:rPr>
          <w:rFonts w:ascii="inherit" w:hAnsi="inherit"/>
          <w:color w:val="21242C"/>
          <w:sz w:val="30"/>
          <w:szCs w:val="30"/>
        </w:rPr>
        <w:t> and </w:t>
      </w:r>
      <w:hyperlink r:id="rId11" w:history="1">
        <w:r>
          <w:rPr>
            <w:rStyle w:val="HTMLCode"/>
            <w:rFonts w:ascii="Courier" w:eastAsiaTheme="minorHAnsi" w:hAnsi="Courier"/>
            <w:color w:val="21242C"/>
            <w:sz w:val="27"/>
            <w:szCs w:val="27"/>
            <w:u w:val="single"/>
            <w:bdr w:val="none" w:sz="0" w:space="0" w:color="auto" w:frame="1"/>
          </w:rPr>
          <w:t>&lt;video&gt;</w:t>
        </w:r>
      </w:hyperlink>
      <w:r>
        <w:rPr>
          <w:rFonts w:ascii="inherit" w:hAnsi="inherit"/>
          <w:color w:val="21242C"/>
          <w:sz w:val="30"/>
          <w:szCs w:val="30"/>
        </w:rPr>
        <w:t xml:space="preserve"> tags are supported in modern browsers as a way to play audio and video files on webpages. </w:t>
      </w:r>
      <w:r>
        <w:rPr>
          <w:rFonts w:ascii="inherit" w:hAnsi="inherit"/>
          <w:color w:val="21242C"/>
          <w:sz w:val="30"/>
          <w:szCs w:val="30"/>
        </w:rPr>
        <w:lastRenderedPageBreak/>
        <w:t>Like the </w:t>
      </w:r>
      <w:r>
        <w:rPr>
          <w:rStyle w:val="HTMLCode"/>
          <w:rFonts w:ascii="Courier" w:eastAsiaTheme="minorHAnsi" w:hAnsi="Courier"/>
          <w:color w:val="21242C"/>
          <w:sz w:val="27"/>
          <w:szCs w:val="27"/>
          <w:bdr w:val="none" w:sz="0" w:space="0" w:color="auto" w:frame="1"/>
        </w:rPr>
        <w:t>&lt;</w:t>
      </w:r>
      <w:proofErr w:type="spellStart"/>
      <w:r>
        <w:rPr>
          <w:rStyle w:val="HTMLCode"/>
          <w:rFonts w:ascii="Courier" w:eastAsiaTheme="minorHAnsi" w:hAnsi="Courier"/>
          <w:color w:val="21242C"/>
          <w:sz w:val="27"/>
          <w:szCs w:val="27"/>
          <w:bdr w:val="none" w:sz="0" w:space="0" w:color="auto" w:frame="1"/>
        </w:rPr>
        <w:t>iframe</w:t>
      </w:r>
      <w:proofErr w:type="spellEnd"/>
      <w:r>
        <w:rPr>
          <w:rStyle w:val="HTMLCode"/>
          <w:rFonts w:ascii="Courier" w:eastAsiaTheme="minorHAnsi" w:hAnsi="Courier"/>
          <w:color w:val="21242C"/>
          <w:sz w:val="27"/>
          <w:szCs w:val="27"/>
          <w:bdr w:val="none" w:sz="0" w:space="0" w:color="auto" w:frame="1"/>
        </w:rPr>
        <w:t>&gt;</w:t>
      </w:r>
      <w:r>
        <w:rPr>
          <w:rFonts w:ascii="inherit" w:hAnsi="inherit"/>
          <w:color w:val="21242C"/>
          <w:sz w:val="30"/>
          <w:szCs w:val="30"/>
        </w:rPr>
        <w:t> tag, they are currently disabled on Khan Academy, but can be used elsewhere. Learn more </w:t>
      </w:r>
      <w:hyperlink r:id="rId12" w:history="1">
        <w:r>
          <w:rPr>
            <w:rStyle w:val="Hyperlink"/>
            <w:rFonts w:ascii="inherit" w:hAnsi="inherit"/>
            <w:color w:val="7D00AD"/>
            <w:sz w:val="30"/>
            <w:szCs w:val="30"/>
            <w:bdr w:val="none" w:sz="0" w:space="0" w:color="auto" w:frame="1"/>
          </w:rPr>
          <w:t>with these slides</w:t>
        </w:r>
      </w:hyperlink>
      <w:r>
        <w:rPr>
          <w:rFonts w:ascii="inherit" w:hAnsi="inherit"/>
          <w:color w:val="21242C"/>
          <w:sz w:val="30"/>
          <w:szCs w:val="30"/>
        </w:rPr>
        <w:t>.</w:t>
      </w:r>
    </w:p>
    <w:p w14:paraId="7F468D13" w14:textId="77777777" w:rsidR="0097529E" w:rsidRDefault="0097529E" w:rsidP="0097529E">
      <w:pPr>
        <w:numPr>
          <w:ilvl w:val="0"/>
          <w:numId w:val="20"/>
        </w:numPr>
        <w:shd w:val="clear" w:color="auto" w:fill="FFFFFF"/>
        <w:spacing w:line="450" w:lineRule="atLeast"/>
        <w:ind w:left="0"/>
        <w:textAlignment w:val="baseline"/>
        <w:rPr>
          <w:rFonts w:ascii="inherit" w:hAnsi="inherit"/>
          <w:color w:val="21242C"/>
          <w:sz w:val="30"/>
          <w:szCs w:val="30"/>
        </w:rPr>
      </w:pPr>
      <w:r>
        <w:rPr>
          <w:rStyle w:val="Strong"/>
          <w:rFonts w:ascii="inherit" w:hAnsi="inherit"/>
          <w:color w:val="21242C"/>
          <w:sz w:val="30"/>
          <w:szCs w:val="30"/>
          <w:bdr w:val="none" w:sz="0" w:space="0" w:color="auto" w:frame="1"/>
        </w:rPr>
        <w:t>New semantic tags</w:t>
      </w:r>
      <w:r>
        <w:rPr>
          <w:rFonts w:ascii="inherit" w:hAnsi="inherit"/>
          <w:color w:val="21242C"/>
          <w:sz w:val="30"/>
          <w:szCs w:val="30"/>
        </w:rPr>
        <w:t>: In the past few years, as part of the "HTML5" specification, browsers have added new semantic tags for developers to use instead of </w:t>
      </w:r>
      <w:r>
        <w:rPr>
          <w:rStyle w:val="HTMLCode"/>
          <w:rFonts w:ascii="Courier" w:eastAsiaTheme="minorHAnsi" w:hAnsi="Courier"/>
          <w:color w:val="21242C"/>
          <w:sz w:val="27"/>
          <w:szCs w:val="27"/>
          <w:bdr w:val="none" w:sz="0" w:space="0" w:color="auto" w:frame="1"/>
        </w:rPr>
        <w:t>&lt;div&gt;</w:t>
      </w:r>
      <w:r>
        <w:rPr>
          <w:rFonts w:ascii="inherit" w:hAnsi="inherit"/>
          <w:color w:val="21242C"/>
          <w:sz w:val="30"/>
          <w:szCs w:val="30"/>
        </w:rPr>
        <w:t>s, when appropriate, such as </w:t>
      </w:r>
      <w:r>
        <w:rPr>
          <w:rStyle w:val="HTMLCode"/>
          <w:rFonts w:ascii="Courier" w:eastAsiaTheme="minorHAnsi" w:hAnsi="Courier"/>
          <w:color w:val="21242C"/>
          <w:sz w:val="27"/>
          <w:szCs w:val="27"/>
          <w:bdr w:val="none" w:sz="0" w:space="0" w:color="auto" w:frame="1"/>
        </w:rPr>
        <w:t>&lt;article&gt;</w:t>
      </w:r>
      <w:r>
        <w:rPr>
          <w:rFonts w:ascii="inherit" w:hAnsi="inherit"/>
          <w:color w:val="21242C"/>
          <w:sz w:val="30"/>
          <w:szCs w:val="30"/>
        </w:rPr>
        <w:t>, </w:t>
      </w:r>
      <w:r>
        <w:rPr>
          <w:rStyle w:val="HTMLCode"/>
          <w:rFonts w:ascii="Courier" w:eastAsiaTheme="minorHAnsi" w:hAnsi="Courier"/>
          <w:color w:val="21242C"/>
          <w:sz w:val="27"/>
          <w:szCs w:val="27"/>
          <w:bdr w:val="none" w:sz="0" w:space="0" w:color="auto" w:frame="1"/>
        </w:rPr>
        <w:t>&lt;aside&gt;</w:t>
      </w:r>
      <w:r>
        <w:rPr>
          <w:rFonts w:ascii="inherit" w:hAnsi="inherit"/>
          <w:color w:val="21242C"/>
          <w:sz w:val="30"/>
          <w:szCs w:val="30"/>
        </w:rPr>
        <w:t>, </w:t>
      </w:r>
      <w:r>
        <w:rPr>
          <w:rStyle w:val="HTMLCode"/>
          <w:rFonts w:ascii="Courier" w:eastAsiaTheme="minorHAnsi" w:hAnsi="Courier"/>
          <w:color w:val="21242C"/>
          <w:sz w:val="27"/>
          <w:szCs w:val="27"/>
          <w:bdr w:val="none" w:sz="0" w:space="0" w:color="auto" w:frame="1"/>
        </w:rPr>
        <w:t>&lt;</w:t>
      </w:r>
      <w:proofErr w:type="spellStart"/>
      <w:r>
        <w:rPr>
          <w:rStyle w:val="HTMLCode"/>
          <w:rFonts w:ascii="Courier" w:eastAsiaTheme="minorHAnsi" w:hAnsi="Courier"/>
          <w:color w:val="21242C"/>
          <w:sz w:val="27"/>
          <w:szCs w:val="27"/>
          <w:bdr w:val="none" w:sz="0" w:space="0" w:color="auto" w:frame="1"/>
        </w:rPr>
        <w:t>nav</w:t>
      </w:r>
      <w:proofErr w:type="spellEnd"/>
      <w:r>
        <w:rPr>
          <w:rStyle w:val="HTMLCode"/>
          <w:rFonts w:ascii="Courier" w:eastAsiaTheme="minorHAnsi" w:hAnsi="Courier"/>
          <w:color w:val="21242C"/>
          <w:sz w:val="27"/>
          <w:szCs w:val="27"/>
          <w:bdr w:val="none" w:sz="0" w:space="0" w:color="auto" w:frame="1"/>
        </w:rPr>
        <w:t>&gt;</w:t>
      </w:r>
      <w:r>
        <w:rPr>
          <w:rFonts w:ascii="inherit" w:hAnsi="inherit"/>
          <w:color w:val="21242C"/>
          <w:sz w:val="30"/>
          <w:szCs w:val="30"/>
        </w:rPr>
        <w:t>, etc. There are many </w:t>
      </w:r>
      <w:hyperlink r:id="rId13" w:history="1">
        <w:r>
          <w:rPr>
            <w:rStyle w:val="Hyperlink"/>
            <w:rFonts w:ascii="inherit" w:hAnsi="inherit"/>
            <w:color w:val="7D00AD"/>
            <w:sz w:val="30"/>
            <w:szCs w:val="30"/>
            <w:bdr w:val="none" w:sz="0" w:space="0" w:color="auto" w:frame="1"/>
          </w:rPr>
          <w:t>articles about them here</w:t>
        </w:r>
      </w:hyperlink>
      <w:r>
        <w:rPr>
          <w:rFonts w:ascii="inherit" w:hAnsi="inherit"/>
          <w:color w:val="21242C"/>
          <w:sz w:val="30"/>
          <w:szCs w:val="30"/>
        </w:rPr>
        <w:t>, including </w:t>
      </w:r>
      <w:hyperlink r:id="rId14" w:history="1">
        <w:r>
          <w:rPr>
            <w:rStyle w:val="Hyperlink"/>
            <w:rFonts w:ascii="inherit" w:hAnsi="inherit"/>
            <w:color w:val="7D00AD"/>
            <w:sz w:val="30"/>
            <w:szCs w:val="30"/>
            <w:bdr w:val="none" w:sz="0" w:space="0" w:color="auto" w:frame="1"/>
          </w:rPr>
          <w:t>this handy flowchart</w:t>
        </w:r>
      </w:hyperlink>
      <w:r>
        <w:rPr>
          <w:rFonts w:ascii="inherit" w:hAnsi="inherit"/>
          <w:color w:val="21242C"/>
          <w:sz w:val="30"/>
          <w:szCs w:val="30"/>
        </w:rPr>
        <w:t> for deciding when to use them.</w:t>
      </w:r>
    </w:p>
    <w:p w14:paraId="509F1C38" w14:textId="77777777" w:rsidR="0097529E" w:rsidRDefault="0097529E" w:rsidP="0097529E">
      <w:pPr>
        <w:pStyle w:val="Heading2"/>
        <w:shd w:val="clear" w:color="auto" w:fill="FFFFFF"/>
        <w:spacing w:before="720" w:after="240"/>
        <w:textAlignment w:val="baseline"/>
        <w:rPr>
          <w:rFonts w:ascii="inherit" w:hAnsi="inherit"/>
          <w:color w:val="21242C"/>
          <w:sz w:val="45"/>
          <w:szCs w:val="45"/>
        </w:rPr>
      </w:pPr>
      <w:r>
        <w:rPr>
          <w:rFonts w:ascii="inherit" w:hAnsi="inherit"/>
          <w:color w:val="21242C"/>
          <w:sz w:val="45"/>
          <w:szCs w:val="45"/>
        </w:rPr>
        <w:t>More CSS selectors and properties</w:t>
      </w:r>
    </w:p>
    <w:p w14:paraId="030A762D" w14:textId="77777777" w:rsidR="0097529E" w:rsidRDefault="0097529E" w:rsidP="0097529E">
      <w:pPr>
        <w:shd w:val="clear" w:color="auto" w:fill="FFFFFF"/>
        <w:spacing w:line="450" w:lineRule="atLeast"/>
        <w:textAlignment w:val="baseline"/>
        <w:rPr>
          <w:rFonts w:ascii="inherit" w:hAnsi="inherit"/>
          <w:color w:val="21242C"/>
          <w:sz w:val="30"/>
          <w:szCs w:val="30"/>
        </w:rPr>
      </w:pPr>
      <w:r>
        <w:rPr>
          <w:rFonts w:ascii="inherit" w:hAnsi="inherit"/>
          <w:color w:val="21242C"/>
          <w:sz w:val="30"/>
          <w:szCs w:val="30"/>
        </w:rPr>
        <w:t>You should be able to experiment with all of these on Khan Academy:</w:t>
      </w:r>
    </w:p>
    <w:p w14:paraId="43644A0E" w14:textId="77777777" w:rsidR="0097529E" w:rsidRDefault="0097529E" w:rsidP="0097529E">
      <w:pPr>
        <w:numPr>
          <w:ilvl w:val="0"/>
          <w:numId w:val="21"/>
        </w:numPr>
        <w:shd w:val="clear" w:color="auto" w:fill="FFFFFF"/>
        <w:spacing w:line="450" w:lineRule="atLeast"/>
        <w:ind w:left="0"/>
        <w:textAlignment w:val="baseline"/>
        <w:rPr>
          <w:rFonts w:ascii="inherit" w:hAnsi="inherit"/>
          <w:color w:val="21242C"/>
          <w:sz w:val="30"/>
          <w:szCs w:val="30"/>
        </w:rPr>
      </w:pPr>
      <w:r>
        <w:rPr>
          <w:rStyle w:val="Strong"/>
          <w:rFonts w:ascii="inherit" w:hAnsi="inherit"/>
          <w:color w:val="21242C"/>
          <w:sz w:val="30"/>
          <w:szCs w:val="30"/>
          <w:bdr w:val="none" w:sz="0" w:space="0" w:color="auto" w:frame="1"/>
        </w:rPr>
        <w:t>CSS3</w:t>
      </w:r>
      <w:r>
        <w:rPr>
          <w:rFonts w:ascii="inherit" w:hAnsi="inherit"/>
          <w:color w:val="21242C"/>
          <w:sz w:val="30"/>
          <w:szCs w:val="30"/>
        </w:rPr>
        <w:t>: We covered CSS that's been supported in browsers for years, but there are many new CSS properties and selectors in what's known as the "CSS3" specifications, and browsers are adding support continuously as they release new versions. You can learn more in these </w:t>
      </w:r>
      <w:hyperlink r:id="rId15" w:anchor="slide1" w:history="1">
        <w:r>
          <w:rPr>
            <w:rStyle w:val="Hyperlink"/>
            <w:rFonts w:ascii="inherit" w:hAnsi="inherit"/>
            <w:color w:val="7D00AD"/>
            <w:sz w:val="30"/>
            <w:szCs w:val="30"/>
            <w:bdr w:val="none" w:sz="0" w:space="0" w:color="auto" w:frame="1"/>
          </w:rPr>
          <w:t>CSS3 selectors slides</w:t>
        </w:r>
      </w:hyperlink>
      <w:r>
        <w:rPr>
          <w:rFonts w:ascii="inherit" w:hAnsi="inherit"/>
          <w:color w:val="21242C"/>
          <w:sz w:val="30"/>
          <w:szCs w:val="30"/>
        </w:rPr>
        <w:t>, and </w:t>
      </w:r>
      <w:hyperlink r:id="rId16" w:history="1">
        <w:r>
          <w:rPr>
            <w:rStyle w:val="Hyperlink"/>
            <w:rFonts w:ascii="inherit" w:hAnsi="inherit"/>
            <w:color w:val="7D00AD"/>
            <w:sz w:val="30"/>
            <w:szCs w:val="30"/>
            <w:bdr w:val="none" w:sz="0" w:space="0" w:color="auto" w:frame="1"/>
          </w:rPr>
          <w:t>CSS3 properties slides</w:t>
        </w:r>
      </w:hyperlink>
      <w:r>
        <w:rPr>
          <w:rFonts w:ascii="inherit" w:hAnsi="inherit"/>
          <w:color w:val="21242C"/>
          <w:sz w:val="30"/>
          <w:szCs w:val="30"/>
        </w:rPr>
        <w:t>. Make sure to check </w:t>
      </w:r>
      <w:hyperlink r:id="rId17" w:history="1">
        <w:r>
          <w:rPr>
            <w:rStyle w:val="Hyperlink"/>
            <w:rFonts w:ascii="inherit" w:hAnsi="inherit"/>
            <w:color w:val="7D00AD"/>
            <w:sz w:val="30"/>
            <w:szCs w:val="30"/>
            <w:bdr w:val="none" w:sz="0" w:space="0" w:color="auto" w:frame="1"/>
          </w:rPr>
          <w:t>caniuse.com</w:t>
        </w:r>
      </w:hyperlink>
      <w:r>
        <w:rPr>
          <w:rFonts w:ascii="inherit" w:hAnsi="inherit"/>
          <w:color w:val="21242C"/>
          <w:sz w:val="30"/>
          <w:szCs w:val="30"/>
        </w:rPr>
        <w:t> to find out what's supported in each browser.</w:t>
      </w:r>
    </w:p>
    <w:p w14:paraId="7979CD48" w14:textId="77777777" w:rsidR="0097529E" w:rsidRDefault="0097529E" w:rsidP="0097529E">
      <w:pPr>
        <w:numPr>
          <w:ilvl w:val="0"/>
          <w:numId w:val="21"/>
        </w:numPr>
        <w:shd w:val="clear" w:color="auto" w:fill="FFFFFF"/>
        <w:spacing w:line="450" w:lineRule="atLeast"/>
        <w:ind w:left="0"/>
        <w:textAlignment w:val="baseline"/>
        <w:rPr>
          <w:rFonts w:ascii="inherit" w:hAnsi="inherit"/>
          <w:color w:val="21242C"/>
          <w:sz w:val="30"/>
          <w:szCs w:val="30"/>
        </w:rPr>
      </w:pPr>
      <w:r>
        <w:rPr>
          <w:rStyle w:val="Strong"/>
          <w:rFonts w:ascii="inherit" w:hAnsi="inherit"/>
          <w:color w:val="21242C"/>
          <w:sz w:val="30"/>
          <w:szCs w:val="30"/>
          <w:bdr w:val="none" w:sz="0" w:space="0" w:color="auto" w:frame="1"/>
        </w:rPr>
        <w:t>Media queries</w:t>
      </w:r>
      <w:r>
        <w:rPr>
          <w:rFonts w:ascii="inherit" w:hAnsi="inherit"/>
          <w:color w:val="21242C"/>
          <w:sz w:val="30"/>
          <w:szCs w:val="30"/>
        </w:rPr>
        <w:t>: This is a technique that lets you specify different CSS for different situations, like when your webpage is viewed at a smaller size or when it's printed. Learn more </w:t>
      </w:r>
      <w:hyperlink r:id="rId18" w:history="1">
        <w:r>
          <w:rPr>
            <w:rStyle w:val="Hyperlink"/>
            <w:rFonts w:ascii="inherit" w:hAnsi="inherit"/>
            <w:color w:val="7D00AD"/>
            <w:sz w:val="30"/>
            <w:szCs w:val="30"/>
            <w:bdr w:val="none" w:sz="0" w:space="0" w:color="auto" w:frame="1"/>
          </w:rPr>
          <w:t>from W3C</w:t>
        </w:r>
      </w:hyperlink>
      <w:r>
        <w:rPr>
          <w:rFonts w:ascii="inherit" w:hAnsi="inherit"/>
          <w:color w:val="21242C"/>
          <w:sz w:val="30"/>
          <w:szCs w:val="30"/>
        </w:rPr>
        <w:t>.</w:t>
      </w:r>
    </w:p>
    <w:p w14:paraId="50C53DF7" w14:textId="77777777" w:rsidR="0097529E" w:rsidRDefault="0097529E" w:rsidP="0097529E">
      <w:pPr>
        <w:numPr>
          <w:ilvl w:val="0"/>
          <w:numId w:val="21"/>
        </w:numPr>
        <w:shd w:val="clear" w:color="auto" w:fill="FFFFFF"/>
        <w:spacing w:line="450" w:lineRule="atLeast"/>
        <w:ind w:left="0"/>
        <w:textAlignment w:val="baseline"/>
        <w:rPr>
          <w:rFonts w:ascii="inherit" w:hAnsi="inherit"/>
          <w:color w:val="21242C"/>
          <w:sz w:val="30"/>
          <w:szCs w:val="30"/>
        </w:rPr>
      </w:pPr>
      <w:r>
        <w:rPr>
          <w:rStyle w:val="Strong"/>
          <w:rFonts w:ascii="inherit" w:hAnsi="inherit"/>
          <w:color w:val="21242C"/>
          <w:sz w:val="30"/>
          <w:szCs w:val="30"/>
          <w:bdr w:val="none" w:sz="0" w:space="0" w:color="auto" w:frame="1"/>
        </w:rPr>
        <w:t>CSS frameworks</w:t>
      </w:r>
      <w:r>
        <w:rPr>
          <w:rFonts w:ascii="inherit" w:hAnsi="inherit"/>
          <w:color w:val="21242C"/>
          <w:sz w:val="30"/>
          <w:szCs w:val="30"/>
        </w:rPr>
        <w:t>: A framework is a collection of CSS rules and classes, and many developers use CSS frameworks to enable them to write CSS faster. The most popular one is </w:t>
      </w:r>
      <w:hyperlink r:id="rId19" w:history="1">
        <w:r>
          <w:rPr>
            <w:rStyle w:val="Hyperlink"/>
            <w:rFonts w:ascii="inherit" w:hAnsi="inherit"/>
            <w:color w:val="7D00AD"/>
            <w:sz w:val="30"/>
            <w:szCs w:val="30"/>
            <w:bdr w:val="none" w:sz="0" w:space="0" w:color="auto" w:frame="1"/>
          </w:rPr>
          <w:t>Twitt</w:t>
        </w:r>
        <w:bookmarkStart w:id="0" w:name="_GoBack"/>
        <w:bookmarkEnd w:id="0"/>
        <w:r>
          <w:rPr>
            <w:rStyle w:val="Hyperlink"/>
            <w:rFonts w:ascii="inherit" w:hAnsi="inherit"/>
            <w:color w:val="7D00AD"/>
            <w:sz w:val="30"/>
            <w:szCs w:val="30"/>
            <w:bdr w:val="none" w:sz="0" w:space="0" w:color="auto" w:frame="1"/>
          </w:rPr>
          <w:t>e</w:t>
        </w:r>
        <w:r>
          <w:rPr>
            <w:rStyle w:val="Hyperlink"/>
            <w:rFonts w:ascii="inherit" w:hAnsi="inherit"/>
            <w:color w:val="7D00AD"/>
            <w:sz w:val="30"/>
            <w:szCs w:val="30"/>
            <w:bdr w:val="none" w:sz="0" w:space="0" w:color="auto" w:frame="1"/>
          </w:rPr>
          <w:t>r Bootstrap</w:t>
        </w:r>
      </w:hyperlink>
      <w:r>
        <w:rPr>
          <w:rFonts w:ascii="inherit" w:hAnsi="inherit"/>
          <w:color w:val="21242C"/>
          <w:sz w:val="30"/>
          <w:szCs w:val="30"/>
        </w:rPr>
        <w:t>, but there's also </w:t>
      </w:r>
      <w:hyperlink r:id="rId20" w:history="1">
        <w:r>
          <w:rPr>
            <w:rStyle w:val="Hyperlink"/>
            <w:rFonts w:ascii="inherit" w:hAnsi="inherit"/>
            <w:color w:val="7D00AD"/>
            <w:sz w:val="30"/>
            <w:szCs w:val="30"/>
            <w:bdr w:val="none" w:sz="0" w:space="0" w:color="auto" w:frame="1"/>
          </w:rPr>
          <w:t>ZURB foundation</w:t>
        </w:r>
      </w:hyperlink>
      <w:r>
        <w:rPr>
          <w:rFonts w:ascii="inherit" w:hAnsi="inherit"/>
          <w:color w:val="21242C"/>
          <w:sz w:val="30"/>
          <w:szCs w:val="30"/>
        </w:rPr>
        <w:t>, </w:t>
      </w:r>
      <w:hyperlink r:id="rId21" w:history="1">
        <w:r>
          <w:rPr>
            <w:rStyle w:val="Hyperlink"/>
            <w:rFonts w:ascii="inherit" w:hAnsi="inherit"/>
            <w:color w:val="7D00AD"/>
            <w:sz w:val="30"/>
            <w:szCs w:val="30"/>
            <w:bdr w:val="none" w:sz="0" w:space="0" w:color="auto" w:frame="1"/>
          </w:rPr>
          <w:t>Pure CSS</w:t>
        </w:r>
      </w:hyperlink>
      <w:r>
        <w:rPr>
          <w:rFonts w:ascii="inherit" w:hAnsi="inherit"/>
          <w:color w:val="21242C"/>
          <w:sz w:val="30"/>
          <w:szCs w:val="30"/>
        </w:rPr>
        <w:t>, </w:t>
      </w:r>
      <w:hyperlink r:id="rId22" w:history="1">
        <w:r>
          <w:rPr>
            <w:rStyle w:val="Hyperlink"/>
            <w:rFonts w:ascii="inherit" w:hAnsi="inherit"/>
            <w:color w:val="7D00AD"/>
            <w:sz w:val="30"/>
            <w:szCs w:val="30"/>
            <w:bdr w:val="none" w:sz="0" w:space="0" w:color="auto" w:frame="1"/>
          </w:rPr>
          <w:t>Topcoat</w:t>
        </w:r>
      </w:hyperlink>
      <w:r>
        <w:rPr>
          <w:rFonts w:ascii="inherit" w:hAnsi="inherit"/>
          <w:color w:val="21242C"/>
          <w:sz w:val="30"/>
          <w:szCs w:val="30"/>
        </w:rPr>
        <w:t>, and more.</w:t>
      </w:r>
    </w:p>
    <w:p w14:paraId="39E6FB7B" w14:textId="77777777" w:rsidR="0097529E" w:rsidRDefault="0097529E" w:rsidP="0097529E">
      <w:pPr>
        <w:pStyle w:val="Heading2"/>
        <w:shd w:val="clear" w:color="auto" w:fill="FFFFFF"/>
        <w:spacing w:before="720" w:after="240"/>
        <w:textAlignment w:val="baseline"/>
        <w:rPr>
          <w:rFonts w:ascii="inherit" w:hAnsi="inherit"/>
          <w:color w:val="21242C"/>
          <w:sz w:val="45"/>
          <w:szCs w:val="45"/>
        </w:rPr>
      </w:pPr>
      <w:r>
        <w:rPr>
          <w:rFonts w:ascii="inherit" w:hAnsi="inherit"/>
          <w:color w:val="21242C"/>
          <w:sz w:val="45"/>
          <w:szCs w:val="45"/>
        </w:rPr>
        <w:lastRenderedPageBreak/>
        <w:t>Using JS in webpages</w:t>
      </w:r>
    </w:p>
    <w:p w14:paraId="6D4A73D9" w14:textId="77777777" w:rsidR="0097529E" w:rsidRDefault="0097529E" w:rsidP="0097529E">
      <w:pPr>
        <w:shd w:val="clear" w:color="auto" w:fill="FFFFFF"/>
        <w:spacing w:line="450" w:lineRule="atLeast"/>
        <w:textAlignment w:val="baseline"/>
        <w:rPr>
          <w:rFonts w:ascii="inherit" w:hAnsi="inherit"/>
          <w:color w:val="21242C"/>
          <w:sz w:val="30"/>
          <w:szCs w:val="30"/>
        </w:rPr>
      </w:pPr>
      <w:r>
        <w:rPr>
          <w:rFonts w:ascii="inherit" w:hAnsi="inherit"/>
          <w:color w:val="21242C"/>
          <w:sz w:val="30"/>
          <w:szCs w:val="30"/>
        </w:rPr>
        <w:t>Web developers use JavaScript to make webpages interactive, to respond to user events and bring in data dynamically from servers. They do that by embedding </w:t>
      </w:r>
      <w:r>
        <w:rPr>
          <w:rStyle w:val="HTMLCode"/>
          <w:rFonts w:ascii="Courier" w:eastAsiaTheme="minorHAnsi" w:hAnsi="Courier"/>
          <w:color w:val="21242C"/>
          <w:sz w:val="27"/>
          <w:szCs w:val="27"/>
          <w:bdr w:val="none" w:sz="0" w:space="0" w:color="auto" w:frame="1"/>
        </w:rPr>
        <w:t>&lt;script&gt;</w:t>
      </w:r>
      <w:r>
        <w:rPr>
          <w:rFonts w:ascii="inherit" w:hAnsi="inherit"/>
          <w:color w:val="21242C"/>
          <w:sz w:val="30"/>
          <w:szCs w:val="30"/>
        </w:rPr>
        <w:t xml:space="preserve"> tags inside the </w:t>
      </w:r>
      <w:proofErr w:type="gramStart"/>
      <w:r>
        <w:rPr>
          <w:rFonts w:ascii="inherit" w:hAnsi="inherit"/>
          <w:color w:val="21242C"/>
          <w:sz w:val="30"/>
          <w:szCs w:val="30"/>
        </w:rPr>
        <w:t>HTML, and</w:t>
      </w:r>
      <w:proofErr w:type="gramEnd"/>
      <w:r>
        <w:rPr>
          <w:rFonts w:ascii="inherit" w:hAnsi="inherit"/>
          <w:color w:val="21242C"/>
          <w:sz w:val="30"/>
          <w:szCs w:val="30"/>
        </w:rPr>
        <w:t xml:space="preserve"> putting JavaScript inside those tags. Their JS code then uses the "DOM API", a set of functions that browsers make available on every webpage to let developers query and manipulate that page.</w:t>
      </w:r>
    </w:p>
    <w:p w14:paraId="5C4B47B0" w14:textId="77777777" w:rsidR="0097529E" w:rsidRDefault="0097529E" w:rsidP="0097529E">
      <w:pPr>
        <w:shd w:val="clear" w:color="auto" w:fill="FFFFFF"/>
        <w:spacing w:line="450" w:lineRule="atLeast"/>
        <w:textAlignment w:val="baseline"/>
        <w:rPr>
          <w:rFonts w:ascii="inherit" w:hAnsi="inherit"/>
          <w:color w:val="21242C"/>
          <w:sz w:val="30"/>
          <w:szCs w:val="30"/>
        </w:rPr>
      </w:pPr>
      <w:r>
        <w:rPr>
          <w:rFonts w:ascii="inherit" w:hAnsi="inherit"/>
          <w:color w:val="21242C"/>
          <w:sz w:val="30"/>
          <w:szCs w:val="30"/>
        </w:rPr>
        <w:t>That means that if you want to learn to make your webpages interactive, you both need to learn the fundamentals of the JavaScript language (which you can do here on Khan Academy), plus you need to learn the DOM API (which you can learn in our </w:t>
      </w:r>
      <w:hyperlink r:id="rId23" w:history="1">
        <w:r>
          <w:rPr>
            <w:rStyle w:val="Hyperlink"/>
            <w:rFonts w:ascii="inherit" w:hAnsi="inherit"/>
            <w:color w:val="7D00AD"/>
            <w:sz w:val="30"/>
            <w:szCs w:val="30"/>
            <w:bdr w:val="none" w:sz="0" w:space="0" w:color="auto" w:frame="1"/>
          </w:rPr>
          <w:t>course here</w:t>
        </w:r>
      </w:hyperlink>
      <w:r>
        <w:rPr>
          <w:rFonts w:ascii="inherit" w:hAnsi="inherit"/>
          <w:color w:val="21242C"/>
          <w:sz w:val="30"/>
          <w:szCs w:val="30"/>
        </w:rPr>
        <w:t>).</w:t>
      </w:r>
    </w:p>
    <w:p w14:paraId="63DD20A4" w14:textId="77777777" w:rsidR="0097529E" w:rsidRDefault="0097529E">
      <w:pPr>
        <w:rPr>
          <w:b/>
        </w:rPr>
      </w:pPr>
    </w:p>
    <w:p w14:paraId="1163598D" w14:textId="77777777" w:rsidR="0097529E" w:rsidRDefault="0097529E">
      <w:pPr>
        <w:rPr>
          <w:b/>
        </w:rPr>
      </w:pPr>
    </w:p>
    <w:p w14:paraId="53C0700C" w14:textId="353A1C7B" w:rsidR="00ED1CA7" w:rsidRDefault="00ED1CA7">
      <w:pPr>
        <w:rPr>
          <w:b/>
        </w:rPr>
      </w:pPr>
      <w:r>
        <w:rPr>
          <w:b/>
        </w:rPr>
        <w:t>Text properties:</w:t>
      </w:r>
    </w:p>
    <w:p w14:paraId="77417979" w14:textId="25DE1CDB" w:rsidR="00ED1CA7" w:rsidRDefault="00ED1CA7">
      <w:pPr>
        <w:rPr>
          <w:b/>
        </w:rPr>
      </w:pPr>
    </w:p>
    <w:p w14:paraId="5505C7D0" w14:textId="4DDEE0BF" w:rsidR="00ED1CA7" w:rsidRPr="008347D8" w:rsidRDefault="00ED1CA7">
      <w:r w:rsidRPr="008347D8">
        <w:t xml:space="preserve">Line-height: </w:t>
      </w:r>
      <w:r w:rsidR="008347D8" w:rsidRPr="008347D8">
        <w:t xml:space="preserve">1.5em; </w:t>
      </w:r>
      <w:r w:rsidR="008347D8" w:rsidRPr="008347D8">
        <w:sym w:font="Wingdings" w:char="F0DF"/>
      </w:r>
      <w:r w:rsidR="008347D8" w:rsidRPr="008347D8">
        <w:t xml:space="preserve"> changes space b/w lines in paragraph</w:t>
      </w:r>
    </w:p>
    <w:p w14:paraId="7A60D939" w14:textId="071DD4CE" w:rsidR="008347D8" w:rsidRDefault="008347D8">
      <w:r w:rsidRPr="008347D8">
        <w:t>Text</w:t>
      </w:r>
      <w:r>
        <w:t>-decoration: underline;</w:t>
      </w:r>
    </w:p>
    <w:p w14:paraId="1E7998A3" w14:textId="03EFC656" w:rsidR="008347D8" w:rsidRDefault="008347D8">
      <w:r>
        <w:t>Text-align: center;</w:t>
      </w:r>
    </w:p>
    <w:p w14:paraId="20988A1D" w14:textId="2A91A72C" w:rsidR="00FD58B9" w:rsidRDefault="00FD58B9">
      <w:r>
        <w:t>Margin/border/padding: top right bottom left (clockwise from top);</w:t>
      </w:r>
    </w:p>
    <w:p w14:paraId="30C6FD0E" w14:textId="3552D684" w:rsidR="00F47B1F" w:rsidRDefault="00F47B1F">
      <w:r>
        <w:t>Margin: auto; /*centers it*/</w:t>
      </w:r>
    </w:p>
    <w:p w14:paraId="45FC5BAC" w14:textId="4B4E8E31" w:rsidR="001F2601" w:rsidRDefault="001F2601">
      <w:r>
        <w:t>Border: 1px (thickness) solid/d</w:t>
      </w:r>
      <w:r w:rsidR="009C36F1">
        <w:t>ouble/ridge/groove</w:t>
      </w:r>
      <w:r w:rsidR="00347C43">
        <w:t>/dotted/dashed</w:t>
      </w:r>
      <w:r w:rsidR="009C36F1">
        <w:t xml:space="preserve"> </w:t>
      </w:r>
      <w:r>
        <w:t>color;</w:t>
      </w:r>
    </w:p>
    <w:p w14:paraId="1FB1BE20" w14:textId="5A706F69" w:rsidR="00FE1FBA" w:rsidRDefault="00FE1FBA"/>
    <w:p w14:paraId="266EEFA7" w14:textId="1EE8604E" w:rsidR="0026202F" w:rsidRDefault="0026202F">
      <w:pPr>
        <w:rPr>
          <w:b/>
        </w:rPr>
      </w:pPr>
      <w:r>
        <w:rPr>
          <w:b/>
        </w:rPr>
        <w:t>Selectors</w:t>
      </w:r>
    </w:p>
    <w:p w14:paraId="53C35E1C" w14:textId="176EA2AC" w:rsidR="0026202F" w:rsidRDefault="0026202F" w:rsidP="00C65412">
      <w:pPr>
        <w:pStyle w:val="ListParagraph"/>
        <w:numPr>
          <w:ilvl w:val="0"/>
          <w:numId w:val="19"/>
        </w:numPr>
      </w:pPr>
      <w:r>
        <w:t>Grouping selectors: means that diff elements will just share styles (h1, h2{color: red;})</w:t>
      </w:r>
    </w:p>
    <w:p w14:paraId="0A636B6B" w14:textId="72D3DCE7" w:rsidR="0026202F" w:rsidRDefault="0026202F" w:rsidP="00C65412">
      <w:pPr>
        <w:pStyle w:val="ListParagraph"/>
        <w:numPr>
          <w:ilvl w:val="0"/>
          <w:numId w:val="19"/>
        </w:numPr>
      </w:pPr>
      <w:r>
        <w:t>Descendant selectors:</w:t>
      </w:r>
    </w:p>
    <w:p w14:paraId="44CE919D" w14:textId="05887FC9" w:rsidR="00AD2641" w:rsidRDefault="00AD2641" w:rsidP="00C65412">
      <w:pPr>
        <w:pStyle w:val="ListParagraph"/>
        <w:numPr>
          <w:ilvl w:val="1"/>
          <w:numId w:val="19"/>
        </w:numPr>
      </w:pPr>
      <w:r>
        <w:t xml:space="preserve">(depends on position in html) but you can change only members of a class that are </w:t>
      </w:r>
      <w:r w:rsidRPr="00C65412">
        <w:rPr>
          <w:i/>
        </w:rPr>
        <w:t xml:space="preserve">descendants </w:t>
      </w:r>
      <w:r>
        <w:t xml:space="preserve">of another class using the </w:t>
      </w:r>
      <w:r w:rsidRPr="00C65412">
        <w:rPr>
          <w:b/>
        </w:rPr>
        <w:t xml:space="preserve">space. </w:t>
      </w:r>
    </w:p>
    <w:p w14:paraId="31603097" w14:textId="0328AC55" w:rsidR="00AD2641" w:rsidRDefault="00AD2641" w:rsidP="00C65412">
      <w:pPr>
        <w:pStyle w:val="ListParagraph"/>
        <w:numPr>
          <w:ilvl w:val="1"/>
          <w:numId w:val="19"/>
        </w:numPr>
      </w:pPr>
      <w:proofErr w:type="gramStart"/>
      <w:r>
        <w:t>table .emperor</w:t>
      </w:r>
      <w:proofErr w:type="gramEnd"/>
      <w:r>
        <w:t xml:space="preserve"> {</w:t>
      </w:r>
      <w:r>
        <w:t xml:space="preserve"> </w:t>
      </w:r>
      <w:r>
        <w:sym w:font="Wingdings" w:char="F0DF"/>
      </w:r>
      <w:r>
        <w:t xml:space="preserve"> only changes things with the emperor class that are also in the table.</w:t>
      </w:r>
    </w:p>
    <w:p w14:paraId="5234D929" w14:textId="5332EC5F" w:rsidR="00AD2641" w:rsidRDefault="00AD2641" w:rsidP="00C65412">
      <w:pPr>
        <w:pStyle w:val="ListParagraph"/>
        <w:numPr>
          <w:ilvl w:val="1"/>
          <w:numId w:val="19"/>
        </w:numPr>
      </w:pPr>
      <w:r>
        <w:t xml:space="preserve">background-color: red; </w:t>
      </w:r>
    </w:p>
    <w:p w14:paraId="0D8591A2" w14:textId="4F1A5A82" w:rsidR="00AD2641" w:rsidRPr="00AD2641" w:rsidRDefault="00AD2641" w:rsidP="00AD2641">
      <w:pPr>
        <w:pStyle w:val="ListParagraph"/>
        <w:numPr>
          <w:ilvl w:val="1"/>
          <w:numId w:val="19"/>
        </w:numPr>
      </w:pPr>
      <w:r>
        <w:t>}</w:t>
      </w:r>
    </w:p>
    <w:p w14:paraId="452B54B6" w14:textId="3235A07A" w:rsidR="0026202F" w:rsidRPr="00C65412" w:rsidRDefault="00AD2641" w:rsidP="00C65412">
      <w:pPr>
        <w:pStyle w:val="ListParagraph"/>
        <w:numPr>
          <w:ilvl w:val="0"/>
          <w:numId w:val="19"/>
        </w:numPr>
        <w:rPr>
          <w:b/>
        </w:rPr>
      </w:pPr>
      <w:r>
        <w:t xml:space="preserve">Combining element and class selectors: all elements that have this class name will be changed, using </w:t>
      </w:r>
      <w:proofErr w:type="gramStart"/>
      <w:r>
        <w:t xml:space="preserve">the </w:t>
      </w:r>
      <w:r w:rsidRPr="00C65412">
        <w:rPr>
          <w:b/>
        </w:rPr>
        <w:t>.</w:t>
      </w:r>
      <w:proofErr w:type="gramEnd"/>
    </w:p>
    <w:p w14:paraId="507DDEA3" w14:textId="77777777" w:rsidR="00AD2641" w:rsidRDefault="00AD2641" w:rsidP="00C65412">
      <w:pPr>
        <w:pStyle w:val="ListParagraph"/>
        <w:numPr>
          <w:ilvl w:val="1"/>
          <w:numId w:val="19"/>
        </w:numPr>
      </w:pPr>
      <w:r>
        <w:t>H</w:t>
      </w:r>
      <w:proofErr w:type="gramStart"/>
      <w:r>
        <w:t>2.emperor</w:t>
      </w:r>
      <w:proofErr w:type="gramEnd"/>
      <w:r>
        <w:t>{</w:t>
      </w:r>
    </w:p>
    <w:p w14:paraId="42C8B927" w14:textId="67F5082E" w:rsidR="00AD2641" w:rsidRDefault="00AD2641" w:rsidP="00C65412">
      <w:pPr>
        <w:pStyle w:val="ListParagraph"/>
        <w:numPr>
          <w:ilvl w:val="1"/>
          <w:numId w:val="19"/>
        </w:numPr>
      </w:pPr>
      <w:r>
        <w:t>Font-family: cursive;</w:t>
      </w:r>
    </w:p>
    <w:p w14:paraId="4E5A460E" w14:textId="410F1C58" w:rsidR="00AD2641" w:rsidRDefault="00AD2641" w:rsidP="00C65412">
      <w:pPr>
        <w:pStyle w:val="ListParagraph"/>
        <w:numPr>
          <w:ilvl w:val="1"/>
          <w:numId w:val="19"/>
        </w:numPr>
      </w:pPr>
      <w:r>
        <w:t>}</w:t>
      </w:r>
    </w:p>
    <w:p w14:paraId="7BBF441E" w14:textId="503248EA" w:rsidR="00C65412" w:rsidRPr="00C65412" w:rsidRDefault="00C65412" w:rsidP="00C65412">
      <w:pPr>
        <w:pStyle w:val="ListParagraph"/>
        <w:numPr>
          <w:ilvl w:val="0"/>
          <w:numId w:val="19"/>
        </w:numPr>
      </w:pPr>
      <w:r>
        <w:t xml:space="preserve">Dynamic pseudo-classes with </w:t>
      </w:r>
      <w:r>
        <w:rPr>
          <w:b/>
        </w:rPr>
        <w:t>colon</w:t>
      </w:r>
    </w:p>
    <w:p w14:paraId="34240A62" w14:textId="279E202A" w:rsidR="00C65412" w:rsidRDefault="00C65412" w:rsidP="00C65412">
      <w:pPr>
        <w:pStyle w:val="ListParagraph"/>
        <w:numPr>
          <w:ilvl w:val="1"/>
          <w:numId w:val="19"/>
        </w:numPr>
      </w:pPr>
      <w:proofErr w:type="spellStart"/>
      <w:proofErr w:type="gramStart"/>
      <w:r>
        <w:lastRenderedPageBreak/>
        <w:t>a:hover</w:t>
      </w:r>
      <w:proofErr w:type="spellEnd"/>
      <w:proofErr w:type="gramEnd"/>
      <w:r>
        <w:t>{} changes things when the user is hovering</w:t>
      </w:r>
    </w:p>
    <w:p w14:paraId="7844AF24" w14:textId="3DED0B65" w:rsidR="00C65412" w:rsidRDefault="00C65412" w:rsidP="00C65412">
      <w:pPr>
        <w:pStyle w:val="ListParagraph"/>
        <w:numPr>
          <w:ilvl w:val="1"/>
          <w:numId w:val="19"/>
        </w:numPr>
      </w:pPr>
      <w:proofErr w:type="spellStart"/>
      <w:proofErr w:type="gramStart"/>
      <w:r>
        <w:t>a:active</w:t>
      </w:r>
      <w:proofErr w:type="spellEnd"/>
      <w:proofErr w:type="gramEnd"/>
      <w:r>
        <w:t>{} selects elements that are currently being activated (like when a link is being clicked)</w:t>
      </w:r>
    </w:p>
    <w:p w14:paraId="49DAE760" w14:textId="0BE13968" w:rsidR="00C65412" w:rsidRDefault="00C65412" w:rsidP="00C65412">
      <w:pPr>
        <w:pStyle w:val="ListParagraph"/>
        <w:numPr>
          <w:ilvl w:val="1"/>
          <w:numId w:val="19"/>
        </w:numPr>
      </w:pPr>
      <w:proofErr w:type="spellStart"/>
      <w:proofErr w:type="gramStart"/>
      <w:r>
        <w:t>a:focus</w:t>
      </w:r>
      <w:proofErr w:type="spellEnd"/>
      <w:proofErr w:type="gramEnd"/>
      <w:r>
        <w:t>{} usually when someone is tabbing around the page</w:t>
      </w:r>
    </w:p>
    <w:p w14:paraId="5A641136" w14:textId="407C237C" w:rsidR="0069389D" w:rsidRPr="0069389D" w:rsidRDefault="0069389D" w:rsidP="0069389D">
      <w:pPr>
        <w:pStyle w:val="ListParagraph"/>
        <w:numPr>
          <w:ilvl w:val="0"/>
          <w:numId w:val="19"/>
        </w:numPr>
      </w:pPr>
      <w:r>
        <w:rPr>
          <w:b/>
        </w:rPr>
        <w:t>specificity</w:t>
      </w:r>
    </w:p>
    <w:p w14:paraId="756A1CBE" w14:textId="2E28B608" w:rsidR="0069389D" w:rsidRDefault="0069389D" w:rsidP="0069389D">
      <w:pPr>
        <w:pStyle w:val="ListParagraph"/>
        <w:numPr>
          <w:ilvl w:val="1"/>
          <w:numId w:val="19"/>
        </w:numPr>
      </w:pPr>
      <w:r>
        <w:t>id more specific than a class, class more specific than an element</w:t>
      </w:r>
    </w:p>
    <w:p w14:paraId="6ADC25DF" w14:textId="10168EA3" w:rsidR="0069389D" w:rsidRPr="00AD2641" w:rsidRDefault="0069389D" w:rsidP="0069389D">
      <w:pPr>
        <w:pStyle w:val="ListParagraph"/>
        <w:numPr>
          <w:ilvl w:val="1"/>
          <w:numId w:val="19"/>
        </w:numPr>
      </w:pPr>
      <w:r>
        <w:t xml:space="preserve">if a tag has 2 rules that are equally specific, the </w:t>
      </w:r>
      <w:r>
        <w:rPr>
          <w:i/>
        </w:rPr>
        <w:t xml:space="preserve">last one typed </w:t>
      </w:r>
      <w:r>
        <w:t xml:space="preserve">is the one that wins. </w:t>
      </w:r>
    </w:p>
    <w:p w14:paraId="7B6A5700" w14:textId="77777777" w:rsidR="0026202F" w:rsidRDefault="0026202F"/>
    <w:p w14:paraId="6B3BD886" w14:textId="61AF7C40" w:rsidR="00FE1FBA" w:rsidRDefault="00FE1FBA">
      <w:r>
        <w:t>Position: relative;</w:t>
      </w:r>
    </w:p>
    <w:p w14:paraId="243E7B71" w14:textId="20E8F836" w:rsidR="00FE1FBA" w:rsidRDefault="00FE1FBA">
      <w:r>
        <w:t xml:space="preserve">Top: </w:t>
      </w:r>
    </w:p>
    <w:p w14:paraId="2486E857" w14:textId="3D898166" w:rsidR="00FE1FBA" w:rsidRDefault="00FE1FBA">
      <w:r>
        <w:t xml:space="preserve">Bottom: </w:t>
      </w:r>
    </w:p>
    <w:p w14:paraId="5F35F3D4" w14:textId="18DBFAE7" w:rsidR="00FE1FBA" w:rsidRDefault="00FE1FBA">
      <w:r>
        <w:t>Right: left:</w:t>
      </w:r>
    </w:p>
    <w:p w14:paraId="4A35256B" w14:textId="2AB7392B" w:rsidR="00FE1FBA" w:rsidRDefault="00FE1FBA">
      <w:r>
        <w:t xml:space="preserve">Position: absolute; </w:t>
      </w:r>
      <w:r>
        <w:sym w:font="Wingdings" w:char="F0DF"/>
      </w:r>
      <w:r>
        <w:t xml:space="preserve"> use this to make it always in the same place (static) so you can scroll away</w:t>
      </w:r>
    </w:p>
    <w:p w14:paraId="5218E436" w14:textId="3E1F636B" w:rsidR="00FE1FBA" w:rsidRDefault="00FE1FBA">
      <w:r>
        <w:t>Position: fixed; thing always stays at position so you can’t scroll away. Useful for the search tab, header boxes etc.</w:t>
      </w:r>
    </w:p>
    <w:p w14:paraId="5535E805" w14:textId="1012F417" w:rsidR="005D2DBC" w:rsidRDefault="005D2DBC"/>
    <w:p w14:paraId="422ADBE4" w14:textId="06688967" w:rsidR="005D2DBC" w:rsidRDefault="005D2DBC">
      <w:r>
        <w:t>Float: left/right; //for text wrapping</w:t>
      </w:r>
    </w:p>
    <w:p w14:paraId="736BE02C" w14:textId="0C83FB30" w:rsidR="009261F7" w:rsidRDefault="009261F7"/>
    <w:p w14:paraId="3E481603" w14:textId="1740DBCA" w:rsidR="009261F7" w:rsidRDefault="009261F7">
      <w:pPr>
        <w:rPr>
          <w:i/>
        </w:rPr>
      </w:pPr>
      <w:r>
        <w:rPr>
          <w:i/>
        </w:rPr>
        <w:t xml:space="preserve">When floating a div (like for a sidebar) you have to give it a </w:t>
      </w:r>
      <w:proofErr w:type="gramStart"/>
      <w:r>
        <w:rPr>
          <w:i/>
        </w:rPr>
        <w:t>width</w:t>
      </w:r>
      <w:proofErr w:type="gramEnd"/>
      <w:r>
        <w:rPr>
          <w:i/>
        </w:rPr>
        <w:t xml:space="preserve"> so it doesn’t take up all the space</w:t>
      </w:r>
    </w:p>
    <w:p w14:paraId="2E3C9FFD" w14:textId="66D26AF3" w:rsidR="00B47F97" w:rsidRDefault="00B47F97">
      <w:pPr>
        <w:rPr>
          <w:i/>
        </w:rPr>
      </w:pPr>
    </w:p>
    <w:p w14:paraId="315DD567" w14:textId="03556331" w:rsidR="00B47F97" w:rsidRPr="00B47F97" w:rsidRDefault="00B47F97">
      <w:r>
        <w:t>Clear: both; //don’t’ wrap around any floating elements. Helpful for footer.</w:t>
      </w:r>
    </w:p>
    <w:p w14:paraId="5A79A0F4" w14:textId="07208982" w:rsidR="00FE1FBA" w:rsidRDefault="00FE1FBA"/>
    <w:p w14:paraId="0648040A" w14:textId="0A47FD6E" w:rsidR="00FE1FBA" w:rsidRDefault="00FE1FBA">
      <w:r>
        <w:t>z-index: tells the browser what order to draw things in</w:t>
      </w:r>
    </w:p>
    <w:p w14:paraId="06D22AB9" w14:textId="47448536" w:rsidR="00FE1FBA" w:rsidRDefault="00FE1FBA">
      <w:proofErr w:type="gramStart"/>
      <w:r>
        <w:t>so</w:t>
      </w:r>
      <w:proofErr w:type="gramEnd"/>
      <w:r>
        <w:t xml:space="preserve"> z-index: 1; means it’ll be drawn first (in the background)</w:t>
      </w:r>
    </w:p>
    <w:p w14:paraId="23372B19" w14:textId="77777777" w:rsidR="00FE1FBA" w:rsidRDefault="00FE1FBA"/>
    <w:p w14:paraId="1D10635E" w14:textId="18C0D05D" w:rsidR="008347D8" w:rsidRDefault="008347D8"/>
    <w:p w14:paraId="759F6A97" w14:textId="77777777" w:rsidR="008347D8" w:rsidRDefault="008347D8">
      <w:proofErr w:type="gramStart"/>
      <w:r>
        <w:t>A{</w:t>
      </w:r>
      <w:proofErr w:type="gramEnd"/>
    </w:p>
    <w:p w14:paraId="61A92FC0" w14:textId="240C4E20" w:rsidR="008347D8" w:rsidRDefault="008347D8">
      <w:r>
        <w:t>Text-decoration: none; //this takes away the line under links</w:t>
      </w:r>
    </w:p>
    <w:p w14:paraId="380630A4" w14:textId="7FC91EA2" w:rsidR="008347D8" w:rsidRPr="008347D8" w:rsidRDefault="008347D8">
      <w:r>
        <w:t>}</w:t>
      </w:r>
    </w:p>
    <w:p w14:paraId="7AEBE7BF" w14:textId="47269634" w:rsidR="00E4731C" w:rsidRDefault="00E4731C"/>
    <w:p w14:paraId="2E5D20A2" w14:textId="4B726134" w:rsidR="00E4731C" w:rsidRDefault="00E4731C">
      <w:pPr>
        <w:rPr>
          <w:b/>
        </w:rPr>
      </w:pPr>
      <w:r>
        <w:rPr>
          <w:b/>
        </w:rPr>
        <w:t>Fonts:</w:t>
      </w:r>
    </w:p>
    <w:p w14:paraId="7E07E9E5" w14:textId="10A4E683" w:rsidR="005D0879" w:rsidRDefault="005D0879">
      <w:pPr>
        <w:rPr>
          <w:b/>
        </w:rPr>
      </w:pPr>
    </w:p>
    <w:p w14:paraId="727C506F" w14:textId="77777777" w:rsidR="005D0879" w:rsidRPr="005D0879" w:rsidRDefault="005D0879" w:rsidP="005D0879">
      <w:pPr>
        <w:rPr>
          <w:b/>
        </w:rPr>
      </w:pPr>
      <w:proofErr w:type="gramStart"/>
      <w:r w:rsidRPr="005D0879">
        <w:rPr>
          <w:b/>
        </w:rPr>
        <w:t>.song</w:t>
      </w:r>
      <w:proofErr w:type="gramEnd"/>
      <w:r w:rsidRPr="005D0879">
        <w:rPr>
          <w:b/>
        </w:rPr>
        <w:t>-lyrics {</w:t>
      </w:r>
    </w:p>
    <w:p w14:paraId="2626A0B2" w14:textId="77777777" w:rsidR="005D0879" w:rsidRPr="005D0879" w:rsidRDefault="005D0879" w:rsidP="005D0879">
      <w:pPr>
        <w:rPr>
          <w:b/>
        </w:rPr>
      </w:pPr>
      <w:r w:rsidRPr="005D0879">
        <w:rPr>
          <w:b/>
        </w:rPr>
        <w:t xml:space="preserve">            background-color: yellow;</w:t>
      </w:r>
    </w:p>
    <w:p w14:paraId="32EF9592" w14:textId="77777777" w:rsidR="005D0879" w:rsidRPr="00ED1CA7" w:rsidRDefault="005D0879" w:rsidP="005D0879">
      <w:pPr>
        <w:rPr>
          <w:b/>
          <w:lang w:val="fr-FR"/>
        </w:rPr>
      </w:pPr>
      <w:r w:rsidRPr="005D0879">
        <w:rPr>
          <w:b/>
        </w:rPr>
        <w:t xml:space="preserve">            </w:t>
      </w:r>
      <w:proofErr w:type="gramStart"/>
      <w:r w:rsidRPr="00ED1CA7">
        <w:rPr>
          <w:b/>
          <w:lang w:val="fr-FR"/>
        </w:rPr>
        <w:t>font</w:t>
      </w:r>
      <w:proofErr w:type="gramEnd"/>
      <w:r w:rsidRPr="00ED1CA7">
        <w:rPr>
          <w:b/>
          <w:lang w:val="fr-FR"/>
        </w:rPr>
        <w:t>-</w:t>
      </w:r>
      <w:proofErr w:type="spellStart"/>
      <w:r w:rsidRPr="00ED1CA7">
        <w:rPr>
          <w:b/>
          <w:lang w:val="fr-FR"/>
        </w:rPr>
        <w:t>family</w:t>
      </w:r>
      <w:proofErr w:type="spellEnd"/>
      <w:r w:rsidRPr="00ED1CA7">
        <w:rPr>
          <w:b/>
          <w:lang w:val="fr-FR"/>
        </w:rPr>
        <w:t>: fantasy;</w:t>
      </w:r>
    </w:p>
    <w:p w14:paraId="2C49D1C4" w14:textId="77777777" w:rsidR="005D0879" w:rsidRPr="00ED1CA7" w:rsidRDefault="005D0879" w:rsidP="005D0879">
      <w:pPr>
        <w:rPr>
          <w:b/>
          <w:lang w:val="fr-FR"/>
        </w:rPr>
      </w:pPr>
      <w:r w:rsidRPr="00ED1CA7">
        <w:rPr>
          <w:b/>
          <w:lang w:val="fr-FR"/>
        </w:rPr>
        <w:t xml:space="preserve">            </w:t>
      </w:r>
      <w:proofErr w:type="gramStart"/>
      <w:r w:rsidRPr="00ED1CA7">
        <w:rPr>
          <w:b/>
          <w:lang w:val="fr-FR"/>
        </w:rPr>
        <w:t>font</w:t>
      </w:r>
      <w:proofErr w:type="gramEnd"/>
      <w:r w:rsidRPr="00ED1CA7">
        <w:rPr>
          <w:b/>
          <w:lang w:val="fr-FR"/>
        </w:rPr>
        <w:t>-size: 13px;</w:t>
      </w:r>
    </w:p>
    <w:p w14:paraId="270109DF" w14:textId="77777777" w:rsidR="005D0879" w:rsidRPr="00ED1CA7" w:rsidRDefault="005D0879" w:rsidP="005D0879">
      <w:pPr>
        <w:rPr>
          <w:b/>
          <w:lang w:val="fr-FR"/>
        </w:rPr>
      </w:pPr>
      <w:r w:rsidRPr="00ED1CA7">
        <w:rPr>
          <w:b/>
          <w:lang w:val="fr-FR"/>
        </w:rPr>
        <w:t xml:space="preserve">            </w:t>
      </w:r>
      <w:proofErr w:type="gramStart"/>
      <w:r w:rsidRPr="00ED1CA7">
        <w:rPr>
          <w:b/>
          <w:lang w:val="fr-FR"/>
        </w:rPr>
        <w:t>font</w:t>
      </w:r>
      <w:proofErr w:type="gramEnd"/>
      <w:r w:rsidRPr="00ED1CA7">
        <w:rPr>
          <w:b/>
          <w:lang w:val="fr-FR"/>
        </w:rPr>
        <w:t xml:space="preserve">-style: </w:t>
      </w:r>
      <w:proofErr w:type="spellStart"/>
      <w:r w:rsidRPr="00ED1CA7">
        <w:rPr>
          <w:b/>
          <w:lang w:val="fr-FR"/>
        </w:rPr>
        <w:t>italic</w:t>
      </w:r>
      <w:proofErr w:type="spellEnd"/>
      <w:r w:rsidRPr="00ED1CA7">
        <w:rPr>
          <w:b/>
          <w:lang w:val="fr-FR"/>
        </w:rPr>
        <w:t>;</w:t>
      </w:r>
    </w:p>
    <w:p w14:paraId="6DE4764B" w14:textId="77777777" w:rsidR="005D0879" w:rsidRPr="005D0879" w:rsidRDefault="005D0879" w:rsidP="005D0879">
      <w:pPr>
        <w:rPr>
          <w:b/>
        </w:rPr>
      </w:pPr>
      <w:r w:rsidRPr="00ED1CA7">
        <w:rPr>
          <w:b/>
          <w:lang w:val="fr-FR"/>
        </w:rPr>
        <w:t xml:space="preserve">            </w:t>
      </w:r>
      <w:r w:rsidRPr="005D0879">
        <w:rPr>
          <w:b/>
        </w:rPr>
        <w:t xml:space="preserve">font-weight: bold; </w:t>
      </w:r>
    </w:p>
    <w:p w14:paraId="212BEDDC" w14:textId="709B039E" w:rsidR="005D0879" w:rsidRDefault="005D0879" w:rsidP="005D0879">
      <w:pPr>
        <w:rPr>
          <w:b/>
        </w:rPr>
      </w:pPr>
      <w:r w:rsidRPr="005D0879">
        <w:rPr>
          <w:b/>
        </w:rPr>
        <w:t xml:space="preserve">        }</w:t>
      </w:r>
    </w:p>
    <w:p w14:paraId="37D9D830" w14:textId="0D0A0743" w:rsidR="00E4731C" w:rsidRDefault="00E4731C">
      <w:pPr>
        <w:rPr>
          <w:b/>
        </w:rPr>
      </w:pPr>
    </w:p>
    <w:p w14:paraId="512ACE77" w14:textId="77777777" w:rsidR="00E4731C" w:rsidRDefault="00E4731C">
      <w:proofErr w:type="gramStart"/>
      <w:r>
        <w:t>Body{</w:t>
      </w:r>
      <w:proofErr w:type="gramEnd"/>
    </w:p>
    <w:p w14:paraId="0B061F07" w14:textId="5B9BEADA" w:rsidR="00E4731C" w:rsidRDefault="00E4731C">
      <w:r>
        <w:lastRenderedPageBreak/>
        <w:t>Font-size: 12px;</w:t>
      </w:r>
    </w:p>
    <w:p w14:paraId="54C548D1" w14:textId="078D8491" w:rsidR="00E4731C" w:rsidRDefault="00E4731C">
      <w:r>
        <w:t>}</w:t>
      </w:r>
    </w:p>
    <w:p w14:paraId="5B235A35" w14:textId="7648918C" w:rsidR="00E4731C" w:rsidRDefault="00E4731C"/>
    <w:p w14:paraId="581BB53F" w14:textId="42197E9D" w:rsidR="00E4731C" w:rsidRDefault="00E4731C">
      <w:r>
        <w:t>H2{</w:t>
      </w:r>
    </w:p>
    <w:p w14:paraId="6E6A82AB" w14:textId="2756055B" w:rsidR="00E4731C" w:rsidRDefault="00E4731C">
      <w:r>
        <w:t>Font-size: 2em</w:t>
      </w:r>
    </w:p>
    <w:p w14:paraId="59049015" w14:textId="6695C57C" w:rsidR="00E4731C" w:rsidRPr="00E4731C" w:rsidRDefault="00E4731C">
      <w:r>
        <w:t xml:space="preserve">} /*this makes the h2 font size double that of the body (which it </w:t>
      </w:r>
      <w:proofErr w:type="gramStart"/>
      <w:r>
        <w:t>inherits)*</w:t>
      </w:r>
      <w:proofErr w:type="gramEnd"/>
      <w:r>
        <w:t>/</w:t>
      </w:r>
    </w:p>
    <w:p w14:paraId="20C498DF" w14:textId="31295644" w:rsidR="00C71B09" w:rsidRDefault="00C71B09"/>
    <w:p w14:paraId="19DF2B79" w14:textId="28D4C9FE" w:rsidR="00C71B09" w:rsidRDefault="00C71B09">
      <w:r>
        <w:t>HTML</w:t>
      </w:r>
    </w:p>
    <w:p w14:paraId="39336249" w14:textId="034E6017" w:rsidR="00C71B09" w:rsidRDefault="00C71B09"/>
    <w:p w14:paraId="2026F44D" w14:textId="216DAE80" w:rsidR="00DA1F1F" w:rsidRDefault="00E10760">
      <w:pPr>
        <w:rPr>
          <w:b/>
          <w:i/>
        </w:rPr>
      </w:pPr>
      <w:r>
        <w:rPr>
          <w:b/>
          <w:i/>
        </w:rPr>
        <w:t>-</w:t>
      </w:r>
      <w:r w:rsidR="00DA1F1F">
        <w:rPr>
          <w:b/>
          <w:i/>
        </w:rPr>
        <w:t>DIFFERENCE BETWEEN IDS AND CLASS NAMES: CAN ONLY USE IDs FOR A SINGLE TAG (ONCE) WHILE CLASS NAMES CAN BE USED MULTIPLE TIMES (SO USE FOR GROUPS)</w:t>
      </w:r>
    </w:p>
    <w:p w14:paraId="07CC2AA3" w14:textId="52FD0970" w:rsidR="00E10760" w:rsidRDefault="00E10760">
      <w:pPr>
        <w:rPr>
          <w:b/>
          <w:i/>
        </w:rPr>
      </w:pPr>
      <w:r>
        <w:rPr>
          <w:b/>
          <w:i/>
        </w:rPr>
        <w:t>-use IDs to override the formatting of a class!</w:t>
      </w:r>
    </w:p>
    <w:p w14:paraId="505FFFBA" w14:textId="6BDC4EB8" w:rsidR="00E10760" w:rsidRDefault="00E10760">
      <w:pPr>
        <w:rPr>
          <w:b/>
          <w:i/>
        </w:rPr>
      </w:pPr>
      <w:r>
        <w:rPr>
          <w:b/>
          <w:i/>
        </w:rPr>
        <w:t>-IDs are a bit faster</w:t>
      </w:r>
    </w:p>
    <w:p w14:paraId="7DC4E00D" w14:textId="04D452A1" w:rsidR="00046C45" w:rsidRDefault="00046C45">
      <w:pPr>
        <w:rPr>
          <w:b/>
          <w:i/>
        </w:rPr>
      </w:pPr>
    </w:p>
    <w:p w14:paraId="7B30E266" w14:textId="77777777" w:rsidR="00046C45" w:rsidRDefault="00046C45" w:rsidP="00046C4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CODECADEMY WEB DESIGN NOTES</w:t>
      </w:r>
    </w:p>
    <w:p w14:paraId="1D6A6F06" w14:textId="77777777" w:rsidR="00046C45" w:rsidRDefault="00046C45" w:rsidP="00046C45">
      <w:pPr>
        <w:autoSpaceDE w:val="0"/>
        <w:autoSpaceDN w:val="0"/>
        <w:adjustRightInd w:val="0"/>
        <w:rPr>
          <w:rFonts w:ascii="AppleSystemUIFont" w:hAnsi="AppleSystemUIFont" w:cs="AppleSystemUIFont"/>
          <w:color w:val="353535"/>
        </w:rPr>
      </w:pPr>
    </w:p>
    <w:p w14:paraId="1731F859" w14:textId="77777777" w:rsidR="00046C45" w:rsidRDefault="00046C45" w:rsidP="00046C4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html: </w:t>
      </w:r>
    </w:p>
    <w:p w14:paraId="73112687" w14:textId="77777777" w:rsidR="00046C45" w:rsidRDefault="00046C45" w:rsidP="00046C45">
      <w:pPr>
        <w:numPr>
          <w:ilvl w:val="0"/>
          <w:numId w:val="14"/>
        </w:numPr>
        <w:autoSpaceDE w:val="0"/>
        <w:autoSpaceDN w:val="0"/>
        <w:adjustRightInd w:val="0"/>
        <w:ind w:left="0" w:firstLine="0"/>
        <w:rPr>
          <w:rFonts w:ascii="AppleSystemUIFont" w:hAnsi="AppleSystemUIFont" w:cs="AppleSystemUIFont"/>
          <w:color w:val="353535"/>
        </w:rPr>
      </w:pPr>
      <w:r>
        <w:rPr>
          <w:rFonts w:ascii="AppleSystemUIFontBold" w:hAnsi="AppleSystemUIFontBold" w:cs="AppleSystemUIFontBold"/>
          <w:b/>
          <w:bCs/>
          <w:color w:val="353535"/>
        </w:rPr>
        <w:t>HTML</w:t>
      </w:r>
      <w:r>
        <w:rPr>
          <w:rFonts w:ascii="AppleSystemUIFont" w:hAnsi="AppleSystemUIFont" w:cs="AppleSystemUIFont"/>
          <w:color w:val="353535"/>
        </w:rPr>
        <w:t> stands for </w:t>
      </w:r>
      <w:proofErr w:type="spellStart"/>
      <w:r>
        <w:rPr>
          <w:rFonts w:ascii="AppleSystemUIFontBold" w:hAnsi="AppleSystemUIFontBold" w:cs="AppleSystemUIFontBold"/>
          <w:b/>
          <w:bCs/>
          <w:color w:val="353535"/>
        </w:rPr>
        <w:t>H</w:t>
      </w:r>
      <w:r>
        <w:rPr>
          <w:rFonts w:ascii="AppleSystemUIFont" w:hAnsi="AppleSystemUIFont" w:cs="AppleSystemUIFont"/>
          <w:color w:val="353535"/>
        </w:rPr>
        <w:t>yper</w:t>
      </w:r>
      <w:r>
        <w:rPr>
          <w:rFonts w:ascii="AppleSystemUIFontBold" w:hAnsi="AppleSystemUIFontBold" w:cs="AppleSystemUIFontBold"/>
          <w:b/>
          <w:bCs/>
          <w:color w:val="353535"/>
        </w:rPr>
        <w:t>T</w:t>
      </w:r>
      <w:r>
        <w:rPr>
          <w:rFonts w:ascii="AppleSystemUIFont" w:hAnsi="AppleSystemUIFont" w:cs="AppleSystemUIFont"/>
          <w:color w:val="353535"/>
        </w:rPr>
        <w:t>ext</w:t>
      </w:r>
      <w:proofErr w:type="spellEnd"/>
      <w:r>
        <w:rPr>
          <w:rFonts w:ascii="AppleSystemUIFont" w:hAnsi="AppleSystemUIFont" w:cs="AppleSystemUIFont"/>
          <w:color w:val="353535"/>
        </w:rPr>
        <w:t> </w:t>
      </w:r>
      <w:r>
        <w:rPr>
          <w:rFonts w:ascii="AppleSystemUIFontBold" w:hAnsi="AppleSystemUIFontBold" w:cs="AppleSystemUIFontBold"/>
          <w:b/>
          <w:bCs/>
          <w:color w:val="353535"/>
        </w:rPr>
        <w:t>M</w:t>
      </w:r>
      <w:r>
        <w:rPr>
          <w:rFonts w:ascii="AppleSystemUIFont" w:hAnsi="AppleSystemUIFont" w:cs="AppleSystemUIFont"/>
          <w:color w:val="353535"/>
        </w:rPr>
        <w:t>arkup </w:t>
      </w:r>
      <w:r>
        <w:rPr>
          <w:rFonts w:ascii="AppleSystemUIFontBold" w:hAnsi="AppleSystemUIFontBold" w:cs="AppleSystemUIFontBold"/>
          <w:b/>
          <w:bCs/>
          <w:color w:val="353535"/>
        </w:rPr>
        <w:t>L</w:t>
      </w:r>
      <w:r>
        <w:rPr>
          <w:rFonts w:ascii="AppleSystemUIFont" w:hAnsi="AppleSystemUIFont" w:cs="AppleSystemUIFont"/>
          <w:color w:val="353535"/>
        </w:rPr>
        <w:t>anguage and is used to create the structure and content of a webpage.</w:t>
      </w:r>
    </w:p>
    <w:p w14:paraId="73FFEBB8" w14:textId="77777777" w:rsidR="00046C45" w:rsidRDefault="00046C45" w:rsidP="00046C45">
      <w:pPr>
        <w:numPr>
          <w:ilvl w:val="0"/>
          <w:numId w:val="1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Most HTML elements contain opening and closing tags with raw text or other HTML tags between them.</w:t>
      </w:r>
    </w:p>
    <w:p w14:paraId="3C02FA97" w14:textId="77777777" w:rsidR="00046C45" w:rsidRDefault="00046C45" w:rsidP="00046C45">
      <w:pPr>
        <w:numPr>
          <w:ilvl w:val="0"/>
          <w:numId w:val="1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HTML elements can be nested inside other elements. The enclosed element is the child of the enclosing parent element.</w:t>
      </w:r>
    </w:p>
    <w:p w14:paraId="5954395D" w14:textId="77777777" w:rsidR="00046C45" w:rsidRDefault="00046C45" w:rsidP="00046C45">
      <w:pPr>
        <w:numPr>
          <w:ilvl w:val="0"/>
          <w:numId w:val="1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Any visible content should be placed within the opening and closing &lt;body&gt;</w:t>
      </w:r>
      <w:proofErr w:type="gramStart"/>
      <w:r>
        <w:rPr>
          <w:rFonts w:ascii="AppleSystemUIFont" w:hAnsi="AppleSystemUIFont" w:cs="AppleSystemUIFont"/>
          <w:color w:val="353535"/>
        </w:rPr>
        <w:t>tags .</w:t>
      </w:r>
      <w:proofErr w:type="gramEnd"/>
    </w:p>
    <w:p w14:paraId="0F297BB5" w14:textId="77777777" w:rsidR="00046C45" w:rsidRDefault="00046C45" w:rsidP="00046C45">
      <w:pPr>
        <w:numPr>
          <w:ilvl w:val="0"/>
          <w:numId w:val="1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Headings and sub-headings, &lt;h1&gt; to &lt;h6&gt; tags, are used to enlarge text.</w:t>
      </w:r>
    </w:p>
    <w:p w14:paraId="457B76D7" w14:textId="77777777" w:rsidR="00046C45" w:rsidRDefault="00046C45" w:rsidP="00046C45">
      <w:pPr>
        <w:numPr>
          <w:ilvl w:val="0"/>
          <w:numId w:val="1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&lt;p&gt;, &lt;span&gt; and &lt;div&gt; tags specify text or blocks.</w:t>
      </w:r>
    </w:p>
    <w:p w14:paraId="2C8AF6C4" w14:textId="77777777" w:rsidR="00046C45" w:rsidRDefault="00046C45" w:rsidP="00046C45">
      <w:pPr>
        <w:numPr>
          <w:ilvl w:val="0"/>
          <w:numId w:val="1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The &lt;</w:t>
      </w:r>
      <w:proofErr w:type="spellStart"/>
      <w:r>
        <w:rPr>
          <w:rFonts w:ascii="AppleSystemUIFont" w:hAnsi="AppleSystemUIFont" w:cs="AppleSystemUIFont"/>
          <w:color w:val="353535"/>
        </w:rPr>
        <w:t>em</w:t>
      </w:r>
      <w:proofErr w:type="spellEnd"/>
      <w:r>
        <w:rPr>
          <w:rFonts w:ascii="AppleSystemUIFont" w:hAnsi="AppleSystemUIFont" w:cs="AppleSystemUIFont"/>
          <w:color w:val="353535"/>
        </w:rPr>
        <w:t>&gt; and &lt;strong&gt; tags are used to emphasize text.</w:t>
      </w:r>
    </w:p>
    <w:p w14:paraId="6A297CD1" w14:textId="77777777" w:rsidR="00046C45" w:rsidRDefault="00046C45" w:rsidP="00046C45">
      <w:pPr>
        <w:numPr>
          <w:ilvl w:val="0"/>
          <w:numId w:val="1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Line breaks are created with the &lt;</w:t>
      </w:r>
      <w:proofErr w:type="spellStart"/>
      <w:r>
        <w:rPr>
          <w:rFonts w:ascii="AppleSystemUIFont" w:hAnsi="AppleSystemUIFont" w:cs="AppleSystemUIFont"/>
          <w:color w:val="353535"/>
        </w:rPr>
        <w:t>br</w:t>
      </w:r>
      <w:proofErr w:type="spellEnd"/>
      <w:r>
        <w:rPr>
          <w:rFonts w:ascii="AppleSystemUIFont" w:hAnsi="AppleSystemUIFont" w:cs="AppleSystemUIFont"/>
          <w:color w:val="353535"/>
        </w:rPr>
        <w:t>&gt; tag.</w:t>
      </w:r>
    </w:p>
    <w:p w14:paraId="54A63FEE" w14:textId="77777777" w:rsidR="00046C45" w:rsidRDefault="00046C45" w:rsidP="00046C45">
      <w:pPr>
        <w:numPr>
          <w:ilvl w:val="0"/>
          <w:numId w:val="1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Ordered lists (&lt;</w:t>
      </w:r>
      <w:proofErr w:type="spellStart"/>
      <w:r>
        <w:rPr>
          <w:rFonts w:ascii="AppleSystemUIFont" w:hAnsi="AppleSystemUIFont" w:cs="AppleSystemUIFont"/>
          <w:color w:val="353535"/>
        </w:rPr>
        <w:t>ol</w:t>
      </w:r>
      <w:proofErr w:type="spellEnd"/>
      <w:r>
        <w:rPr>
          <w:rFonts w:ascii="AppleSystemUIFont" w:hAnsi="AppleSystemUIFont" w:cs="AppleSystemUIFont"/>
          <w:color w:val="353535"/>
        </w:rPr>
        <w:t>&gt;) are numbered and unordered lists (&lt;</w:t>
      </w:r>
      <w:proofErr w:type="spellStart"/>
      <w:r>
        <w:rPr>
          <w:rFonts w:ascii="AppleSystemUIFont" w:hAnsi="AppleSystemUIFont" w:cs="AppleSystemUIFont"/>
          <w:color w:val="353535"/>
        </w:rPr>
        <w:t>ul</w:t>
      </w:r>
      <w:proofErr w:type="spellEnd"/>
      <w:r>
        <w:rPr>
          <w:rFonts w:ascii="AppleSystemUIFont" w:hAnsi="AppleSystemUIFont" w:cs="AppleSystemUIFont"/>
          <w:color w:val="353535"/>
        </w:rPr>
        <w:t>&gt;) are bulleted.</w:t>
      </w:r>
    </w:p>
    <w:p w14:paraId="08EF7DC8" w14:textId="77777777" w:rsidR="00046C45" w:rsidRDefault="00046C45" w:rsidP="00046C45">
      <w:pPr>
        <w:numPr>
          <w:ilvl w:val="0"/>
          <w:numId w:val="1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Images (&lt;</w:t>
      </w:r>
      <w:proofErr w:type="spellStart"/>
      <w:r>
        <w:rPr>
          <w:rFonts w:ascii="AppleSystemUIFont" w:hAnsi="AppleSystemUIFont" w:cs="AppleSystemUIFont"/>
          <w:color w:val="353535"/>
        </w:rPr>
        <w:t>img</w:t>
      </w:r>
      <w:proofErr w:type="spellEnd"/>
      <w:r>
        <w:rPr>
          <w:rFonts w:ascii="AppleSystemUIFont" w:hAnsi="AppleSystemUIFont" w:cs="AppleSystemUIFont"/>
          <w:color w:val="353535"/>
        </w:rPr>
        <w:t>&gt;) and videos (&lt;video&gt;) can be added by linking to an existing source</w:t>
      </w:r>
    </w:p>
    <w:p w14:paraId="66B91FD8" w14:textId="77777777" w:rsidR="00046C45" w:rsidRDefault="00046C45" w:rsidP="00046C4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 review what you’ve learned this lesson:</w:t>
      </w:r>
    </w:p>
    <w:p w14:paraId="67079887" w14:textId="77777777" w:rsidR="00046C45" w:rsidRDefault="00046C45" w:rsidP="00046C45">
      <w:pPr>
        <w:numPr>
          <w:ilvl w:val="0"/>
          <w:numId w:val="1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The &lt;!DOCTYPE html&gt; declaration should always be the first line of code in your HTML files. This lets the browser know what version of HTML to expect.</w:t>
      </w:r>
    </w:p>
    <w:p w14:paraId="297364F0" w14:textId="77777777" w:rsidR="00046C45" w:rsidRDefault="00046C45" w:rsidP="00046C45">
      <w:pPr>
        <w:numPr>
          <w:ilvl w:val="0"/>
          <w:numId w:val="1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The &lt;html&gt; element will contain all of your HTML code.</w:t>
      </w:r>
    </w:p>
    <w:p w14:paraId="4AF40242" w14:textId="77777777" w:rsidR="00046C45" w:rsidRDefault="00046C45" w:rsidP="00046C45">
      <w:pPr>
        <w:numPr>
          <w:ilvl w:val="0"/>
          <w:numId w:val="1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Information about the web page, like the title, belongs within the &lt;head&gt; of the page.</w:t>
      </w:r>
    </w:p>
    <w:p w14:paraId="0E078B3A" w14:textId="77777777" w:rsidR="00046C45" w:rsidRDefault="00046C45" w:rsidP="00046C45">
      <w:pPr>
        <w:numPr>
          <w:ilvl w:val="0"/>
          <w:numId w:val="1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You can add a title to your web page by using the &lt;title&gt; element, inside of the head.</w:t>
      </w:r>
    </w:p>
    <w:p w14:paraId="5274DD1A" w14:textId="77777777" w:rsidR="00046C45" w:rsidRDefault="00046C45" w:rsidP="00046C45">
      <w:pPr>
        <w:numPr>
          <w:ilvl w:val="0"/>
          <w:numId w:val="1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 webpage's title appears in a browser's tab.</w:t>
      </w:r>
    </w:p>
    <w:p w14:paraId="68530EA7" w14:textId="77777777" w:rsidR="00046C45" w:rsidRDefault="00046C45" w:rsidP="00046C45">
      <w:pPr>
        <w:numPr>
          <w:ilvl w:val="0"/>
          <w:numId w:val="1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Anchor tags (&lt;a&gt;) are used to link to internal pages, external pages or content on the same page.</w:t>
      </w:r>
    </w:p>
    <w:p w14:paraId="5565FF33" w14:textId="77777777" w:rsidR="00046C45" w:rsidRDefault="00046C45" w:rsidP="00046C45">
      <w:pPr>
        <w:numPr>
          <w:ilvl w:val="0"/>
          <w:numId w:val="1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You can create sections on a webpage and jump to them using &lt;a&gt; tags and adding ids to the elements you wish to jump to.</w:t>
      </w:r>
    </w:p>
    <w:p w14:paraId="44FC1BE6" w14:textId="77777777" w:rsidR="00046C45" w:rsidRDefault="00046C45" w:rsidP="00046C45">
      <w:pPr>
        <w:numPr>
          <w:ilvl w:val="0"/>
          <w:numId w:val="1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Whitespace between HTML elements helps make code easier to read while not changing how elements appear in the browser.</w:t>
      </w:r>
    </w:p>
    <w:p w14:paraId="16C70E44" w14:textId="77777777" w:rsidR="00046C45" w:rsidRDefault="00046C45" w:rsidP="00046C45">
      <w:pPr>
        <w:numPr>
          <w:ilvl w:val="0"/>
          <w:numId w:val="1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lastRenderedPageBreak/>
        <w:t>Indentation also helps make code easier to read. It makes parent-child relationships visible.</w:t>
      </w:r>
    </w:p>
    <w:p w14:paraId="6D7AF3A8" w14:textId="77777777" w:rsidR="00046C45" w:rsidRDefault="00046C45" w:rsidP="00046C45">
      <w:pPr>
        <w:numPr>
          <w:ilvl w:val="0"/>
          <w:numId w:val="1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Comments are written in HTML using the following syntax: </w:t>
      </w:r>
      <w:proofErr w:type="gramStart"/>
      <w:r>
        <w:rPr>
          <w:rFonts w:ascii="AppleSystemUIFont" w:hAnsi="AppleSystemUIFont" w:cs="AppleSystemUIFont"/>
          <w:color w:val="353535"/>
        </w:rPr>
        <w:t>&lt;!--</w:t>
      </w:r>
      <w:proofErr w:type="gramEnd"/>
      <w:r>
        <w:rPr>
          <w:rFonts w:ascii="AppleSystemUIFont" w:hAnsi="AppleSystemUIFont" w:cs="AppleSystemUIFont"/>
          <w:color w:val="353535"/>
        </w:rPr>
        <w:t xml:space="preserve"> comment --&gt;.</w:t>
      </w:r>
    </w:p>
    <w:p w14:paraId="20E273A3" w14:textId="77777777" w:rsidR="00046C45" w:rsidRDefault="00046C45" w:rsidP="00046C45">
      <w:pPr>
        <w:autoSpaceDE w:val="0"/>
        <w:autoSpaceDN w:val="0"/>
        <w:adjustRightInd w:val="0"/>
        <w:rPr>
          <w:rFonts w:ascii="AppleSystemUIFont" w:hAnsi="AppleSystemUIFont" w:cs="AppleSystemUIFont"/>
          <w:color w:val="353535"/>
        </w:rPr>
      </w:pPr>
    </w:p>
    <w:p w14:paraId="2A7AF494" w14:textId="77777777" w:rsidR="00046C45" w:rsidRDefault="00046C45" w:rsidP="00046C45">
      <w:pPr>
        <w:autoSpaceDE w:val="0"/>
        <w:autoSpaceDN w:val="0"/>
        <w:adjustRightInd w:val="0"/>
        <w:rPr>
          <w:rFonts w:ascii="AppleSystemUIFont" w:hAnsi="AppleSystemUIFont" w:cs="AppleSystemUIFont"/>
          <w:color w:val="353535"/>
        </w:rPr>
      </w:pPr>
    </w:p>
    <w:p w14:paraId="4A05ACBA" w14:textId="77777777" w:rsidR="00046C45" w:rsidRDefault="00046C45" w:rsidP="00046C45">
      <w:pPr>
        <w:numPr>
          <w:ilvl w:val="0"/>
          <w:numId w:val="16"/>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The &lt;table&gt; element creates a table.</w:t>
      </w:r>
    </w:p>
    <w:p w14:paraId="56C0490A" w14:textId="77777777" w:rsidR="00046C45" w:rsidRDefault="00046C45" w:rsidP="00046C45">
      <w:pPr>
        <w:numPr>
          <w:ilvl w:val="0"/>
          <w:numId w:val="16"/>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The &lt;</w:t>
      </w:r>
      <w:proofErr w:type="spellStart"/>
      <w:r>
        <w:rPr>
          <w:rFonts w:ascii="AppleSystemUIFont" w:hAnsi="AppleSystemUIFont" w:cs="AppleSystemUIFont"/>
          <w:color w:val="353535"/>
        </w:rPr>
        <w:t>tr</w:t>
      </w:r>
      <w:proofErr w:type="spellEnd"/>
      <w:r>
        <w:rPr>
          <w:rFonts w:ascii="AppleSystemUIFont" w:hAnsi="AppleSystemUIFont" w:cs="AppleSystemUIFont"/>
          <w:color w:val="353535"/>
        </w:rPr>
        <w:t>&gt; element adds rows to a table.</w:t>
      </w:r>
    </w:p>
    <w:p w14:paraId="29BEECEF" w14:textId="77777777" w:rsidR="00046C45" w:rsidRDefault="00046C45" w:rsidP="00046C45">
      <w:pPr>
        <w:numPr>
          <w:ilvl w:val="0"/>
          <w:numId w:val="16"/>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To add data to a row, you can use the &lt;td&gt; element.</w:t>
      </w:r>
    </w:p>
    <w:p w14:paraId="1C9460AC" w14:textId="77777777" w:rsidR="00046C45" w:rsidRDefault="00046C45" w:rsidP="00046C45">
      <w:pPr>
        <w:numPr>
          <w:ilvl w:val="0"/>
          <w:numId w:val="16"/>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Table headings clarify the meaning of data. Headings are added with the &lt;</w:t>
      </w:r>
      <w:proofErr w:type="spellStart"/>
      <w:r>
        <w:rPr>
          <w:rFonts w:ascii="AppleSystemUIFont" w:hAnsi="AppleSystemUIFont" w:cs="AppleSystemUIFont"/>
          <w:color w:val="353535"/>
        </w:rPr>
        <w:t>th</w:t>
      </w:r>
      <w:proofErr w:type="spellEnd"/>
      <w:r>
        <w:rPr>
          <w:rFonts w:ascii="AppleSystemUIFont" w:hAnsi="AppleSystemUIFont" w:cs="AppleSystemUIFont"/>
          <w:color w:val="353535"/>
        </w:rPr>
        <w:t>&gt;element.</w:t>
      </w:r>
    </w:p>
    <w:p w14:paraId="034D63C8" w14:textId="77777777" w:rsidR="00046C45" w:rsidRDefault="00046C45" w:rsidP="00046C45">
      <w:pPr>
        <w:numPr>
          <w:ilvl w:val="0"/>
          <w:numId w:val="16"/>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Table data can span columns using the </w:t>
      </w:r>
      <w:proofErr w:type="spellStart"/>
      <w:r>
        <w:rPr>
          <w:rFonts w:ascii="AppleSystemUIFont" w:hAnsi="AppleSystemUIFont" w:cs="AppleSystemUIFont"/>
          <w:color w:val="353535"/>
        </w:rPr>
        <w:t>colspan</w:t>
      </w:r>
      <w:proofErr w:type="spellEnd"/>
      <w:r>
        <w:rPr>
          <w:rFonts w:ascii="AppleSystemUIFont" w:hAnsi="AppleSystemUIFont" w:cs="AppleSystemUIFont"/>
          <w:color w:val="353535"/>
        </w:rPr>
        <w:t> attribute.</w:t>
      </w:r>
    </w:p>
    <w:p w14:paraId="4AF99319" w14:textId="77777777" w:rsidR="00046C45" w:rsidRDefault="00046C45" w:rsidP="00046C45">
      <w:pPr>
        <w:numPr>
          <w:ilvl w:val="0"/>
          <w:numId w:val="16"/>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Table data can span rows using the </w:t>
      </w:r>
      <w:proofErr w:type="spellStart"/>
      <w:r>
        <w:rPr>
          <w:rFonts w:ascii="AppleSystemUIFont" w:hAnsi="AppleSystemUIFont" w:cs="AppleSystemUIFont"/>
          <w:color w:val="353535"/>
        </w:rPr>
        <w:t>rowspan</w:t>
      </w:r>
      <w:proofErr w:type="spellEnd"/>
      <w:r>
        <w:rPr>
          <w:rFonts w:ascii="AppleSystemUIFont" w:hAnsi="AppleSystemUIFont" w:cs="AppleSystemUIFont"/>
          <w:color w:val="353535"/>
        </w:rPr>
        <w:t> attribute.</w:t>
      </w:r>
    </w:p>
    <w:p w14:paraId="638CFCB3" w14:textId="77777777" w:rsidR="00046C45" w:rsidRDefault="00046C45" w:rsidP="00046C45">
      <w:pPr>
        <w:numPr>
          <w:ilvl w:val="0"/>
          <w:numId w:val="16"/>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Tables can be split into three main sections: a head, a body, and a footer.</w:t>
      </w:r>
    </w:p>
    <w:p w14:paraId="32C74EF9" w14:textId="77777777" w:rsidR="00046C45" w:rsidRDefault="00046C45" w:rsidP="00046C45">
      <w:pPr>
        <w:numPr>
          <w:ilvl w:val="0"/>
          <w:numId w:val="16"/>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 table's head is created with the &lt;</w:t>
      </w:r>
      <w:proofErr w:type="spellStart"/>
      <w:r>
        <w:rPr>
          <w:rFonts w:ascii="AppleSystemUIFont" w:hAnsi="AppleSystemUIFont" w:cs="AppleSystemUIFont"/>
          <w:color w:val="353535"/>
        </w:rPr>
        <w:t>thead</w:t>
      </w:r>
      <w:proofErr w:type="spellEnd"/>
      <w:r>
        <w:rPr>
          <w:rFonts w:ascii="AppleSystemUIFont" w:hAnsi="AppleSystemUIFont" w:cs="AppleSystemUIFont"/>
          <w:color w:val="353535"/>
        </w:rPr>
        <w:t>&gt; element.</w:t>
      </w:r>
    </w:p>
    <w:p w14:paraId="232D682C" w14:textId="77777777" w:rsidR="00046C45" w:rsidRDefault="00046C45" w:rsidP="00046C45">
      <w:pPr>
        <w:numPr>
          <w:ilvl w:val="0"/>
          <w:numId w:val="16"/>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 table's body is created with the &lt;</w:t>
      </w:r>
      <w:proofErr w:type="spellStart"/>
      <w:r>
        <w:rPr>
          <w:rFonts w:ascii="AppleSystemUIFont" w:hAnsi="AppleSystemUIFont" w:cs="AppleSystemUIFont"/>
          <w:color w:val="353535"/>
        </w:rPr>
        <w:t>tbody</w:t>
      </w:r>
      <w:proofErr w:type="spellEnd"/>
      <w:r>
        <w:rPr>
          <w:rFonts w:ascii="AppleSystemUIFont" w:hAnsi="AppleSystemUIFont" w:cs="AppleSystemUIFont"/>
          <w:color w:val="353535"/>
        </w:rPr>
        <w:t>&gt; element.</w:t>
      </w:r>
    </w:p>
    <w:p w14:paraId="20021EED" w14:textId="77777777" w:rsidR="00046C45" w:rsidRDefault="00046C45" w:rsidP="00046C45">
      <w:pPr>
        <w:numPr>
          <w:ilvl w:val="0"/>
          <w:numId w:val="16"/>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 table's footer is created with the &lt;</w:t>
      </w:r>
      <w:proofErr w:type="spellStart"/>
      <w:r>
        <w:rPr>
          <w:rFonts w:ascii="AppleSystemUIFont" w:hAnsi="AppleSystemUIFont" w:cs="AppleSystemUIFont"/>
          <w:color w:val="353535"/>
        </w:rPr>
        <w:t>tfoot</w:t>
      </w:r>
      <w:proofErr w:type="spellEnd"/>
      <w:r>
        <w:rPr>
          <w:rFonts w:ascii="AppleSystemUIFont" w:hAnsi="AppleSystemUIFont" w:cs="AppleSystemUIFont"/>
          <w:color w:val="353535"/>
        </w:rPr>
        <w:t>&gt; element.</w:t>
      </w:r>
    </w:p>
    <w:p w14:paraId="0C6933C1" w14:textId="20771E6A" w:rsidR="00046C45" w:rsidRDefault="00046C45" w:rsidP="00046C45">
      <w:pPr>
        <w:numPr>
          <w:ilvl w:val="0"/>
          <w:numId w:val="16"/>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All the CSS properties you learned about in this course can be applied to tables and their data.</w:t>
      </w:r>
    </w:p>
    <w:p w14:paraId="14D68713" w14:textId="0508B115" w:rsidR="00BE5351" w:rsidRDefault="00BE5351" w:rsidP="00BE5351">
      <w:pPr>
        <w:autoSpaceDE w:val="0"/>
        <w:autoSpaceDN w:val="0"/>
        <w:adjustRightInd w:val="0"/>
        <w:rPr>
          <w:rFonts w:ascii="AppleSystemUIFont" w:hAnsi="AppleSystemUIFont" w:cs="AppleSystemUIFont"/>
          <w:color w:val="353535"/>
        </w:rPr>
      </w:pPr>
    </w:p>
    <w:p w14:paraId="48A725A1"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&lt;table&gt;</w:t>
      </w:r>
    </w:p>
    <w:p w14:paraId="4F5B5DC4"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w:t>
      </w:r>
      <w:proofErr w:type="spellStart"/>
      <w:r w:rsidRPr="00BE5351">
        <w:rPr>
          <w:rFonts w:ascii="AppleSystemUIFont" w:hAnsi="AppleSystemUIFont" w:cs="AppleSystemUIFont"/>
          <w:color w:val="353535"/>
        </w:rPr>
        <w:t>thead</w:t>
      </w:r>
      <w:proofErr w:type="spellEnd"/>
      <w:r w:rsidRPr="00BE5351">
        <w:rPr>
          <w:rFonts w:ascii="AppleSystemUIFont" w:hAnsi="AppleSystemUIFont" w:cs="AppleSystemUIFont"/>
          <w:color w:val="353535"/>
        </w:rPr>
        <w:t>&gt;</w:t>
      </w:r>
    </w:p>
    <w:p w14:paraId="7F28FE98"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w:t>
      </w:r>
      <w:proofErr w:type="spellStart"/>
      <w:r w:rsidRPr="00BE5351">
        <w:rPr>
          <w:rFonts w:ascii="AppleSystemUIFont" w:hAnsi="AppleSystemUIFont" w:cs="AppleSystemUIFont"/>
          <w:color w:val="353535"/>
        </w:rPr>
        <w:t>tr</w:t>
      </w:r>
      <w:proofErr w:type="spellEnd"/>
      <w:r w:rsidRPr="00BE5351">
        <w:rPr>
          <w:rFonts w:ascii="AppleSystemUIFont" w:hAnsi="AppleSystemUIFont" w:cs="AppleSystemUIFont"/>
          <w:color w:val="353535"/>
        </w:rPr>
        <w:t>&gt;</w:t>
      </w:r>
    </w:p>
    <w:p w14:paraId="62BBF79D"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w:t>
      </w:r>
      <w:proofErr w:type="spellStart"/>
      <w:r w:rsidRPr="00BE5351">
        <w:rPr>
          <w:rFonts w:ascii="AppleSystemUIFont" w:hAnsi="AppleSystemUIFont" w:cs="AppleSystemUIFont"/>
          <w:color w:val="353535"/>
        </w:rPr>
        <w:t>th</w:t>
      </w:r>
      <w:proofErr w:type="spellEnd"/>
      <w:r w:rsidRPr="00BE5351">
        <w:rPr>
          <w:rFonts w:ascii="AppleSystemUIFont" w:hAnsi="AppleSystemUIFont" w:cs="AppleSystemUIFont"/>
          <w:color w:val="353535"/>
        </w:rPr>
        <w:t>&gt;Pet name&lt;/</w:t>
      </w:r>
      <w:proofErr w:type="spellStart"/>
      <w:r w:rsidRPr="00BE5351">
        <w:rPr>
          <w:rFonts w:ascii="AppleSystemUIFont" w:hAnsi="AppleSystemUIFont" w:cs="AppleSystemUIFont"/>
          <w:color w:val="353535"/>
        </w:rPr>
        <w:t>th</w:t>
      </w:r>
      <w:proofErr w:type="spellEnd"/>
      <w:r w:rsidRPr="00BE5351">
        <w:rPr>
          <w:rFonts w:ascii="AppleSystemUIFont" w:hAnsi="AppleSystemUIFont" w:cs="AppleSystemUIFont"/>
          <w:color w:val="353535"/>
        </w:rPr>
        <w:t>&gt;</w:t>
      </w:r>
    </w:p>
    <w:p w14:paraId="60173F8A"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w:t>
      </w:r>
      <w:proofErr w:type="spellStart"/>
      <w:r w:rsidRPr="00BE5351">
        <w:rPr>
          <w:rFonts w:ascii="AppleSystemUIFont" w:hAnsi="AppleSystemUIFont" w:cs="AppleSystemUIFont"/>
          <w:color w:val="353535"/>
        </w:rPr>
        <w:t>th</w:t>
      </w:r>
      <w:proofErr w:type="spellEnd"/>
      <w:r w:rsidRPr="00BE5351">
        <w:rPr>
          <w:rFonts w:ascii="AppleSystemUIFont" w:hAnsi="AppleSystemUIFont" w:cs="AppleSystemUIFont"/>
          <w:color w:val="353535"/>
        </w:rPr>
        <w:t>&gt;Species&lt;/</w:t>
      </w:r>
      <w:proofErr w:type="spellStart"/>
      <w:r w:rsidRPr="00BE5351">
        <w:rPr>
          <w:rFonts w:ascii="AppleSystemUIFont" w:hAnsi="AppleSystemUIFont" w:cs="AppleSystemUIFont"/>
          <w:color w:val="353535"/>
        </w:rPr>
        <w:t>th</w:t>
      </w:r>
      <w:proofErr w:type="spellEnd"/>
      <w:r w:rsidRPr="00BE5351">
        <w:rPr>
          <w:rFonts w:ascii="AppleSystemUIFont" w:hAnsi="AppleSystemUIFont" w:cs="AppleSystemUIFont"/>
          <w:color w:val="353535"/>
        </w:rPr>
        <w:t>&gt;</w:t>
      </w:r>
    </w:p>
    <w:p w14:paraId="76ED747C"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w:t>
      </w:r>
      <w:proofErr w:type="spellStart"/>
      <w:r w:rsidRPr="00BE5351">
        <w:rPr>
          <w:rFonts w:ascii="AppleSystemUIFont" w:hAnsi="AppleSystemUIFont" w:cs="AppleSystemUIFont"/>
          <w:color w:val="353535"/>
        </w:rPr>
        <w:t>th</w:t>
      </w:r>
      <w:proofErr w:type="spellEnd"/>
      <w:r w:rsidRPr="00BE5351">
        <w:rPr>
          <w:rFonts w:ascii="AppleSystemUIFont" w:hAnsi="AppleSystemUIFont" w:cs="AppleSystemUIFont"/>
          <w:color w:val="353535"/>
        </w:rPr>
        <w:t>&gt;Color&lt;/</w:t>
      </w:r>
      <w:proofErr w:type="spellStart"/>
      <w:r w:rsidRPr="00BE5351">
        <w:rPr>
          <w:rFonts w:ascii="AppleSystemUIFont" w:hAnsi="AppleSystemUIFont" w:cs="AppleSystemUIFont"/>
          <w:color w:val="353535"/>
        </w:rPr>
        <w:t>th</w:t>
      </w:r>
      <w:proofErr w:type="spellEnd"/>
      <w:r w:rsidRPr="00BE5351">
        <w:rPr>
          <w:rFonts w:ascii="AppleSystemUIFont" w:hAnsi="AppleSystemUIFont" w:cs="AppleSystemUIFont"/>
          <w:color w:val="353535"/>
        </w:rPr>
        <w:t>&gt;</w:t>
      </w:r>
    </w:p>
    <w:p w14:paraId="0E9AB3B5"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w:t>
      </w:r>
      <w:proofErr w:type="spellStart"/>
      <w:r w:rsidRPr="00BE5351">
        <w:rPr>
          <w:rFonts w:ascii="AppleSystemUIFont" w:hAnsi="AppleSystemUIFont" w:cs="AppleSystemUIFont"/>
          <w:color w:val="353535"/>
        </w:rPr>
        <w:t>tr</w:t>
      </w:r>
      <w:proofErr w:type="spellEnd"/>
      <w:r w:rsidRPr="00BE5351">
        <w:rPr>
          <w:rFonts w:ascii="AppleSystemUIFont" w:hAnsi="AppleSystemUIFont" w:cs="AppleSystemUIFont"/>
          <w:color w:val="353535"/>
        </w:rPr>
        <w:t>&gt;</w:t>
      </w:r>
    </w:p>
    <w:p w14:paraId="5FECE791"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w:t>
      </w:r>
      <w:proofErr w:type="spellStart"/>
      <w:r w:rsidRPr="00BE5351">
        <w:rPr>
          <w:rFonts w:ascii="AppleSystemUIFont" w:hAnsi="AppleSystemUIFont" w:cs="AppleSystemUIFont"/>
          <w:color w:val="353535"/>
        </w:rPr>
        <w:t>thead</w:t>
      </w:r>
      <w:proofErr w:type="spellEnd"/>
      <w:r w:rsidRPr="00BE5351">
        <w:rPr>
          <w:rFonts w:ascii="AppleSystemUIFont" w:hAnsi="AppleSystemUIFont" w:cs="AppleSystemUIFont"/>
          <w:color w:val="353535"/>
        </w:rPr>
        <w:t>&gt;</w:t>
      </w:r>
    </w:p>
    <w:p w14:paraId="1E7C8416"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w:t>
      </w:r>
      <w:proofErr w:type="spellStart"/>
      <w:r w:rsidRPr="00BE5351">
        <w:rPr>
          <w:rFonts w:ascii="AppleSystemUIFont" w:hAnsi="AppleSystemUIFont" w:cs="AppleSystemUIFont"/>
          <w:color w:val="353535"/>
        </w:rPr>
        <w:t>tbody</w:t>
      </w:r>
      <w:proofErr w:type="spellEnd"/>
      <w:r w:rsidRPr="00BE5351">
        <w:rPr>
          <w:rFonts w:ascii="AppleSystemUIFont" w:hAnsi="AppleSystemUIFont" w:cs="AppleSystemUIFont"/>
          <w:color w:val="353535"/>
        </w:rPr>
        <w:t>&gt;</w:t>
      </w:r>
    </w:p>
    <w:p w14:paraId="29E414BD"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w:t>
      </w:r>
      <w:proofErr w:type="spellStart"/>
      <w:r w:rsidRPr="00BE5351">
        <w:rPr>
          <w:rFonts w:ascii="AppleSystemUIFont" w:hAnsi="AppleSystemUIFont" w:cs="AppleSystemUIFont"/>
          <w:color w:val="353535"/>
        </w:rPr>
        <w:t>tr</w:t>
      </w:r>
      <w:proofErr w:type="spellEnd"/>
      <w:r w:rsidRPr="00BE5351">
        <w:rPr>
          <w:rFonts w:ascii="AppleSystemUIFont" w:hAnsi="AppleSystemUIFont" w:cs="AppleSystemUIFont"/>
          <w:color w:val="353535"/>
        </w:rPr>
        <w:t>&gt;</w:t>
      </w:r>
    </w:p>
    <w:p w14:paraId="2DFC5AD9"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&lt;td&gt;Black &amp; white&lt;/td&gt;</w:t>
      </w:r>
    </w:p>
    <w:p w14:paraId="4535F58C"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&lt;td&gt;rabbit&lt;/td&gt;</w:t>
      </w:r>
    </w:p>
    <w:p w14:paraId="4219D6F9"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&lt;td&gt;black and white&lt;/td&gt;</w:t>
      </w:r>
    </w:p>
    <w:p w14:paraId="7458E37F"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w:t>
      </w:r>
      <w:proofErr w:type="spellStart"/>
      <w:r w:rsidRPr="00BE5351">
        <w:rPr>
          <w:rFonts w:ascii="AppleSystemUIFont" w:hAnsi="AppleSystemUIFont" w:cs="AppleSystemUIFont"/>
          <w:color w:val="353535"/>
        </w:rPr>
        <w:t>tr</w:t>
      </w:r>
      <w:proofErr w:type="spellEnd"/>
      <w:r w:rsidRPr="00BE5351">
        <w:rPr>
          <w:rFonts w:ascii="AppleSystemUIFont" w:hAnsi="AppleSystemUIFont" w:cs="AppleSystemUIFont"/>
          <w:color w:val="353535"/>
        </w:rPr>
        <w:t>&gt;</w:t>
      </w:r>
    </w:p>
    <w:p w14:paraId="111C8590"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w:t>
      </w:r>
      <w:proofErr w:type="spellStart"/>
      <w:r w:rsidRPr="00BE5351">
        <w:rPr>
          <w:rFonts w:ascii="AppleSystemUIFont" w:hAnsi="AppleSystemUIFont" w:cs="AppleSystemUIFont"/>
          <w:color w:val="353535"/>
        </w:rPr>
        <w:t>tr</w:t>
      </w:r>
      <w:proofErr w:type="spellEnd"/>
      <w:r w:rsidRPr="00BE5351">
        <w:rPr>
          <w:rFonts w:ascii="AppleSystemUIFont" w:hAnsi="AppleSystemUIFont" w:cs="AppleSystemUIFont"/>
          <w:color w:val="353535"/>
        </w:rPr>
        <w:t>&gt;</w:t>
      </w:r>
    </w:p>
    <w:p w14:paraId="0E3C93B2"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&lt;td&gt;Daemon&lt;/td&gt;</w:t>
      </w:r>
    </w:p>
    <w:p w14:paraId="44FAD7D9"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&lt;td&gt;cat&lt;/td&gt;</w:t>
      </w:r>
    </w:p>
    <w:p w14:paraId="663784E9"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&lt;td&gt;black&lt;/td&gt;</w:t>
      </w:r>
    </w:p>
    <w:p w14:paraId="7AF2B9C1"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w:t>
      </w:r>
      <w:proofErr w:type="spellStart"/>
      <w:r w:rsidRPr="00BE5351">
        <w:rPr>
          <w:rFonts w:ascii="AppleSystemUIFont" w:hAnsi="AppleSystemUIFont" w:cs="AppleSystemUIFont"/>
          <w:color w:val="353535"/>
        </w:rPr>
        <w:t>tr</w:t>
      </w:r>
      <w:proofErr w:type="spellEnd"/>
      <w:r w:rsidRPr="00BE5351">
        <w:rPr>
          <w:rFonts w:ascii="AppleSystemUIFont" w:hAnsi="AppleSystemUIFont" w:cs="AppleSystemUIFont"/>
          <w:color w:val="353535"/>
        </w:rPr>
        <w:t>&gt;</w:t>
      </w:r>
    </w:p>
    <w:p w14:paraId="4CCD1C85"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w:t>
      </w:r>
      <w:proofErr w:type="spellStart"/>
      <w:r w:rsidRPr="00BE5351">
        <w:rPr>
          <w:rFonts w:ascii="AppleSystemUIFont" w:hAnsi="AppleSystemUIFont" w:cs="AppleSystemUIFont"/>
          <w:color w:val="353535"/>
        </w:rPr>
        <w:t>tr</w:t>
      </w:r>
      <w:proofErr w:type="spellEnd"/>
      <w:r w:rsidRPr="00BE5351">
        <w:rPr>
          <w:rFonts w:ascii="AppleSystemUIFont" w:hAnsi="AppleSystemUIFont" w:cs="AppleSystemUIFont"/>
          <w:color w:val="353535"/>
        </w:rPr>
        <w:t>&gt;</w:t>
      </w:r>
    </w:p>
    <w:p w14:paraId="73CBFA72"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&lt;td&gt;Angel&lt;/td&gt;</w:t>
      </w:r>
    </w:p>
    <w:p w14:paraId="7353E956"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&lt;td&gt;cat&lt;/td&gt;</w:t>
      </w:r>
    </w:p>
    <w:p w14:paraId="752B873E"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&lt;td&gt;orange&lt;/td&gt;</w:t>
      </w:r>
    </w:p>
    <w:p w14:paraId="21F0513B"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w:t>
      </w:r>
      <w:proofErr w:type="spellStart"/>
      <w:r w:rsidRPr="00BE5351">
        <w:rPr>
          <w:rFonts w:ascii="AppleSystemUIFont" w:hAnsi="AppleSystemUIFont" w:cs="AppleSystemUIFont"/>
          <w:color w:val="353535"/>
        </w:rPr>
        <w:t>tr</w:t>
      </w:r>
      <w:proofErr w:type="spellEnd"/>
      <w:r w:rsidRPr="00BE5351">
        <w:rPr>
          <w:rFonts w:ascii="AppleSystemUIFont" w:hAnsi="AppleSystemUIFont" w:cs="AppleSystemUIFont"/>
          <w:color w:val="353535"/>
        </w:rPr>
        <w:t>&gt;</w:t>
      </w:r>
    </w:p>
    <w:p w14:paraId="1B691A14" w14:textId="77777777" w:rsidR="00BE5351" w:rsidRP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w:t>
      </w:r>
      <w:proofErr w:type="spellStart"/>
      <w:r w:rsidRPr="00BE5351">
        <w:rPr>
          <w:rFonts w:ascii="AppleSystemUIFont" w:hAnsi="AppleSystemUIFont" w:cs="AppleSystemUIFont"/>
          <w:color w:val="353535"/>
        </w:rPr>
        <w:t>tbody</w:t>
      </w:r>
      <w:proofErr w:type="spellEnd"/>
      <w:r w:rsidRPr="00BE5351">
        <w:rPr>
          <w:rFonts w:ascii="AppleSystemUIFont" w:hAnsi="AppleSystemUIFont" w:cs="AppleSystemUIFont"/>
          <w:color w:val="353535"/>
        </w:rPr>
        <w:t>&gt;</w:t>
      </w:r>
    </w:p>
    <w:p w14:paraId="397E298D" w14:textId="2A1A3C58" w:rsidR="00BE5351" w:rsidRDefault="00BE5351" w:rsidP="00BE5351">
      <w:pPr>
        <w:autoSpaceDE w:val="0"/>
        <w:autoSpaceDN w:val="0"/>
        <w:adjustRightInd w:val="0"/>
        <w:rPr>
          <w:rFonts w:ascii="AppleSystemUIFont" w:hAnsi="AppleSystemUIFont" w:cs="AppleSystemUIFont"/>
          <w:color w:val="353535"/>
        </w:rPr>
      </w:pPr>
      <w:r w:rsidRPr="00BE5351">
        <w:rPr>
          <w:rFonts w:ascii="AppleSystemUIFont" w:hAnsi="AppleSystemUIFont" w:cs="AppleSystemUIFont"/>
          <w:color w:val="353535"/>
        </w:rPr>
        <w:t xml:space="preserve">        &lt;/table&gt;</w:t>
      </w:r>
    </w:p>
    <w:p w14:paraId="61CE6E0B" w14:textId="77777777" w:rsidR="00BE5351" w:rsidRDefault="00BE5351" w:rsidP="00BE5351">
      <w:pPr>
        <w:autoSpaceDE w:val="0"/>
        <w:autoSpaceDN w:val="0"/>
        <w:adjustRightInd w:val="0"/>
        <w:rPr>
          <w:rFonts w:ascii="AppleSystemUIFont" w:hAnsi="AppleSystemUIFont" w:cs="AppleSystemUIFont"/>
          <w:color w:val="353535"/>
        </w:rPr>
      </w:pPr>
    </w:p>
    <w:p w14:paraId="3AF33BCB" w14:textId="77777777" w:rsidR="00046C45" w:rsidRDefault="00046C45" w:rsidP="00046C4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Congratulations on completing HTML Tables!</w:t>
      </w:r>
    </w:p>
    <w:p w14:paraId="2049BBEE" w14:textId="77777777" w:rsidR="00046C45" w:rsidRDefault="00046C45" w:rsidP="00046C45">
      <w:pPr>
        <w:autoSpaceDE w:val="0"/>
        <w:autoSpaceDN w:val="0"/>
        <w:adjustRightInd w:val="0"/>
        <w:spacing w:after="40"/>
        <w:rPr>
          <w:rFonts w:ascii="AppleSystemUIFontBold" w:hAnsi="AppleSystemUIFontBold" w:cs="AppleSystemUIFontBold"/>
          <w:b/>
          <w:bCs/>
          <w:color w:val="353535"/>
          <w:sz w:val="28"/>
          <w:szCs w:val="28"/>
        </w:rPr>
      </w:pPr>
    </w:p>
    <w:p w14:paraId="47BB637D" w14:textId="77777777" w:rsidR="00046C45" w:rsidRDefault="00046C45" w:rsidP="00046C45">
      <w:pPr>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CSS</w:t>
      </w:r>
    </w:p>
    <w:p w14:paraId="7AE49DEE" w14:textId="77777777" w:rsidR="00046C45" w:rsidRDefault="00046C45" w:rsidP="00046C45">
      <w:pPr>
        <w:autoSpaceDE w:val="0"/>
        <w:autoSpaceDN w:val="0"/>
        <w:adjustRightInd w:val="0"/>
        <w:rPr>
          <w:rFonts w:ascii="AppleSystemUIFontBold" w:hAnsi="AppleSystemUIFontBold" w:cs="AppleSystemUIFontBold"/>
          <w:b/>
          <w:bCs/>
          <w:color w:val="353535"/>
        </w:rPr>
      </w:pPr>
    </w:p>
    <w:p w14:paraId="2F8BA667" w14:textId="77777777" w:rsidR="00046C45" w:rsidRDefault="00046C45" w:rsidP="00046C45">
      <w:pPr>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Block-level Elements</w:t>
      </w:r>
    </w:p>
    <w:p w14:paraId="1B7B8979" w14:textId="77777777" w:rsidR="00046C45" w:rsidRDefault="00046C45" w:rsidP="00046C4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 block-level element always starts on a new line and takes up the full width available (stretches out to the left and right as far as it can).</w:t>
      </w:r>
    </w:p>
    <w:p w14:paraId="6D55A871" w14:textId="77777777" w:rsidR="00046C45" w:rsidRDefault="00046C45" w:rsidP="00046C4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 &lt;div&gt; element is a block-level element.</w:t>
      </w:r>
    </w:p>
    <w:p w14:paraId="0A2BEDD1" w14:textId="77777777" w:rsidR="00046C45" w:rsidRDefault="00046C45" w:rsidP="00046C4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Examples of block-level elements:</w:t>
      </w:r>
    </w:p>
    <w:p w14:paraId="524F1AA8" w14:textId="77777777" w:rsidR="00046C45" w:rsidRDefault="00046C45" w:rsidP="00046C45">
      <w:pPr>
        <w:numPr>
          <w:ilvl w:val="0"/>
          <w:numId w:val="1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&lt;div&gt;</w:t>
      </w:r>
    </w:p>
    <w:p w14:paraId="3FBE6D8E" w14:textId="77777777" w:rsidR="00046C45" w:rsidRDefault="00046C45" w:rsidP="00046C45">
      <w:pPr>
        <w:numPr>
          <w:ilvl w:val="0"/>
          <w:numId w:val="1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&lt;h1&gt; - &lt;h6&gt;</w:t>
      </w:r>
    </w:p>
    <w:p w14:paraId="077DC837" w14:textId="77777777" w:rsidR="00046C45" w:rsidRDefault="00046C45" w:rsidP="00046C45">
      <w:pPr>
        <w:numPr>
          <w:ilvl w:val="0"/>
          <w:numId w:val="1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&lt;p&gt;</w:t>
      </w:r>
    </w:p>
    <w:p w14:paraId="7F76A178" w14:textId="77777777" w:rsidR="00046C45" w:rsidRDefault="00046C45" w:rsidP="00046C45">
      <w:pPr>
        <w:numPr>
          <w:ilvl w:val="0"/>
          <w:numId w:val="1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&lt;form&gt;</w:t>
      </w:r>
    </w:p>
    <w:p w14:paraId="051D8158" w14:textId="77777777" w:rsidR="00046C45" w:rsidRDefault="00046C45" w:rsidP="00046C45">
      <w:pPr>
        <w:numPr>
          <w:ilvl w:val="0"/>
          <w:numId w:val="1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&lt;header&gt;</w:t>
      </w:r>
    </w:p>
    <w:p w14:paraId="57F7AD1D" w14:textId="77777777" w:rsidR="00046C45" w:rsidRDefault="00046C45" w:rsidP="00046C45">
      <w:pPr>
        <w:numPr>
          <w:ilvl w:val="0"/>
          <w:numId w:val="1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&lt;footer&gt;</w:t>
      </w:r>
    </w:p>
    <w:p w14:paraId="53B90873" w14:textId="77777777" w:rsidR="00046C45" w:rsidRDefault="00046C45" w:rsidP="00046C45">
      <w:pPr>
        <w:numPr>
          <w:ilvl w:val="0"/>
          <w:numId w:val="1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&lt;section&gt;</w:t>
      </w:r>
    </w:p>
    <w:p w14:paraId="7C861896" w14:textId="77777777" w:rsidR="00046C45" w:rsidRDefault="00046C45" w:rsidP="00046C45">
      <w:pPr>
        <w:autoSpaceDE w:val="0"/>
        <w:autoSpaceDN w:val="0"/>
        <w:adjustRightInd w:val="0"/>
        <w:rPr>
          <w:rFonts w:ascii="AppleSystemUIFontBold" w:hAnsi="AppleSystemUIFontBold" w:cs="AppleSystemUIFontBold"/>
          <w:b/>
          <w:bCs/>
          <w:color w:val="353535"/>
        </w:rPr>
      </w:pPr>
    </w:p>
    <w:p w14:paraId="3F6A3983" w14:textId="77777777" w:rsidR="00046C45" w:rsidRDefault="00046C45" w:rsidP="00046C45">
      <w:pPr>
        <w:autoSpaceDE w:val="0"/>
        <w:autoSpaceDN w:val="0"/>
        <w:adjustRightInd w:val="0"/>
        <w:rPr>
          <w:rFonts w:ascii="AppleSystemUIFontBold" w:hAnsi="AppleSystemUIFontBold" w:cs="AppleSystemUIFontBold"/>
          <w:b/>
          <w:bCs/>
          <w:color w:val="353535"/>
        </w:rPr>
      </w:pPr>
    </w:p>
    <w:p w14:paraId="692D3CB7" w14:textId="77777777" w:rsidR="00046C45" w:rsidRDefault="00046C45" w:rsidP="00046C45">
      <w:pPr>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Inline Elements</w:t>
      </w:r>
    </w:p>
    <w:p w14:paraId="077F286D" w14:textId="77777777" w:rsidR="00046C45" w:rsidRDefault="00046C45" w:rsidP="00046C4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An inline element does not start on a new line and only takes up as much width as necessary.</w:t>
      </w:r>
    </w:p>
    <w:p w14:paraId="343E9F50" w14:textId="77777777" w:rsidR="00046C45" w:rsidRDefault="00046C45" w:rsidP="00046C4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This is an inline &lt;span&gt; element inside a paragraph.</w:t>
      </w:r>
    </w:p>
    <w:p w14:paraId="61727F00" w14:textId="77777777" w:rsidR="00046C45" w:rsidRDefault="00046C45" w:rsidP="00046C4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Examples of inline elements:</w:t>
      </w:r>
    </w:p>
    <w:p w14:paraId="007F1306" w14:textId="77777777" w:rsidR="00046C45" w:rsidRDefault="00046C45" w:rsidP="00046C45">
      <w:pPr>
        <w:numPr>
          <w:ilvl w:val="0"/>
          <w:numId w:val="1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&lt;span&gt;</w:t>
      </w:r>
    </w:p>
    <w:p w14:paraId="26096F80" w14:textId="77777777" w:rsidR="00046C45" w:rsidRDefault="00046C45" w:rsidP="00046C45">
      <w:pPr>
        <w:numPr>
          <w:ilvl w:val="0"/>
          <w:numId w:val="1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&lt;a&gt;</w:t>
      </w:r>
    </w:p>
    <w:p w14:paraId="53073C52" w14:textId="77777777" w:rsidR="00046C45" w:rsidRDefault="00046C45" w:rsidP="00046C45">
      <w:pPr>
        <w:numPr>
          <w:ilvl w:val="0"/>
          <w:numId w:val="1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&lt;</w:t>
      </w:r>
      <w:proofErr w:type="spellStart"/>
      <w:r>
        <w:rPr>
          <w:rFonts w:ascii="AppleSystemUIFont" w:hAnsi="AppleSystemUIFont" w:cs="AppleSystemUIFont"/>
          <w:color w:val="353535"/>
        </w:rPr>
        <w:t>img</w:t>
      </w:r>
      <w:proofErr w:type="spellEnd"/>
      <w:r>
        <w:rPr>
          <w:rFonts w:ascii="AppleSystemUIFont" w:hAnsi="AppleSystemUIFont" w:cs="AppleSystemUIFont"/>
          <w:color w:val="353535"/>
        </w:rPr>
        <w:t>&gt;</w:t>
      </w:r>
    </w:p>
    <w:p w14:paraId="57A1EB52" w14:textId="77777777" w:rsidR="00046C45" w:rsidRDefault="00046C45" w:rsidP="00046C45">
      <w:pPr>
        <w:autoSpaceDE w:val="0"/>
        <w:autoSpaceDN w:val="0"/>
        <w:adjustRightInd w:val="0"/>
        <w:rPr>
          <w:rFonts w:ascii="AppleSystemUIFont" w:hAnsi="AppleSystemUIFont" w:cs="AppleSystemUIFont"/>
          <w:color w:val="353535"/>
        </w:rPr>
      </w:pPr>
    </w:p>
    <w:p w14:paraId="79CD7C8E" w14:textId="77777777" w:rsidR="00046C45" w:rsidRDefault="00046C45" w:rsidP="00046C45">
      <w:pPr>
        <w:autoSpaceDE w:val="0"/>
        <w:autoSpaceDN w:val="0"/>
        <w:adjustRightInd w:val="0"/>
        <w:rPr>
          <w:rFonts w:ascii="AppleSystemUIFont" w:hAnsi="AppleSystemUIFont" w:cs="AppleSystemUIFont"/>
          <w:color w:val="353535"/>
        </w:rPr>
      </w:pPr>
    </w:p>
    <w:p w14:paraId="5B3056A2" w14:textId="77777777" w:rsidR="00046C45" w:rsidRDefault="00046C45" w:rsidP="00046C4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Display: none;</w:t>
      </w:r>
    </w:p>
    <w:p w14:paraId="68787937" w14:textId="77777777" w:rsidR="00046C45" w:rsidRDefault="00046C45" w:rsidP="00046C4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display: none; is commonly used with JavaScript to hide and show elements without deleting and recreating them. Take a look at our last example on this page if you want to know how this can be achieved.</w:t>
      </w:r>
    </w:p>
    <w:p w14:paraId="70CF1030" w14:textId="77777777" w:rsidR="00046C45" w:rsidRDefault="00046C45" w:rsidP="00046C4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 &lt;script&gt; element uses display: none; as default. </w:t>
      </w:r>
    </w:p>
    <w:p w14:paraId="6072A05C" w14:textId="77777777" w:rsidR="00046C45" w:rsidRPr="00DA1F1F" w:rsidRDefault="00046C45">
      <w:pPr>
        <w:rPr>
          <w:b/>
          <w:i/>
        </w:rPr>
      </w:pPr>
    </w:p>
    <w:p w14:paraId="71970E25" w14:textId="4B06A5B1" w:rsidR="00860EC8" w:rsidRDefault="00860EC8"/>
    <w:p w14:paraId="590F41B4" w14:textId="22B92A8B" w:rsidR="00860EC8" w:rsidRDefault="00860EC8">
      <w:r>
        <w:t xml:space="preserve">JavaScript, Khan Academy documentation: </w:t>
      </w:r>
    </w:p>
    <w:p w14:paraId="34A1D523" w14:textId="3F7A823F" w:rsidR="00860EC8" w:rsidRDefault="00860EC8"/>
    <w:p w14:paraId="70A4AD53" w14:textId="77777777" w:rsidR="00860EC8" w:rsidRPr="00860EC8" w:rsidRDefault="00860EC8" w:rsidP="00860EC8">
      <w:pPr>
        <w:shd w:val="clear" w:color="auto" w:fill="FFFFFF"/>
        <w:spacing w:before="100" w:beforeAutospacing="1" w:after="100" w:afterAutospacing="1"/>
        <w:textAlignment w:val="baseline"/>
        <w:outlineLvl w:val="2"/>
        <w:rPr>
          <w:rFonts w:ascii="inherit" w:eastAsia="Times New Roman" w:hAnsi="inherit" w:cs="Times New Roman"/>
          <w:b/>
          <w:bCs/>
          <w:color w:val="21242C"/>
          <w:sz w:val="27"/>
          <w:szCs w:val="27"/>
        </w:rPr>
      </w:pPr>
      <w:r w:rsidRPr="00860EC8">
        <w:rPr>
          <w:rFonts w:ascii="inherit" w:eastAsia="Times New Roman" w:hAnsi="inherit" w:cs="Times New Roman"/>
          <w:b/>
          <w:bCs/>
          <w:color w:val="21242C"/>
          <w:sz w:val="27"/>
          <w:szCs w:val="27"/>
        </w:rPr>
        <w:t>Shapes</w:t>
      </w:r>
    </w:p>
    <w:p w14:paraId="789A3379" w14:textId="77777777" w:rsidR="00860EC8" w:rsidRPr="00860EC8" w:rsidRDefault="00860EC8" w:rsidP="00860EC8">
      <w:pPr>
        <w:numPr>
          <w:ilvl w:val="0"/>
          <w:numId w:val="1"/>
        </w:numPr>
        <w:shd w:val="clear" w:color="auto" w:fill="FFFFFF"/>
        <w:ind w:left="0"/>
        <w:textAlignment w:val="baseline"/>
        <w:rPr>
          <w:rFonts w:ascii="Helvetica" w:eastAsia="Times New Roman" w:hAnsi="Helvetica" w:cs="Times New Roman"/>
          <w:color w:val="0000FF"/>
          <w:sz w:val="26"/>
          <w:szCs w:val="26"/>
          <w:u w:val="single"/>
          <w:bdr w:val="none" w:sz="0" w:space="0" w:color="auto" w:frame="1"/>
        </w:rPr>
      </w:pPr>
      <w:r w:rsidRPr="00860EC8">
        <w:rPr>
          <w:rFonts w:ascii="Helvetica" w:eastAsia="Times New Roman" w:hAnsi="Helvetica" w:cs="Times New Roman"/>
          <w:color w:val="21242C"/>
          <w:sz w:val="26"/>
          <w:szCs w:val="26"/>
        </w:rPr>
        <w:fldChar w:fldCharType="begin"/>
      </w:r>
      <w:r w:rsidRPr="00860EC8">
        <w:rPr>
          <w:rFonts w:ascii="Helvetica" w:eastAsia="Times New Roman" w:hAnsi="Helvetica" w:cs="Times New Roman"/>
          <w:color w:val="21242C"/>
          <w:sz w:val="26"/>
          <w:szCs w:val="26"/>
        </w:rPr>
        <w:instrText xml:space="preserve"> HYPERLINK "https://www.khanacademy.org/computer-programming/rectx-y-w-h/839496660" \t "_blank" </w:instrText>
      </w:r>
      <w:r w:rsidRPr="00860EC8">
        <w:rPr>
          <w:rFonts w:ascii="Helvetica" w:eastAsia="Times New Roman" w:hAnsi="Helvetica" w:cs="Times New Roman"/>
          <w:color w:val="21242C"/>
          <w:sz w:val="26"/>
          <w:szCs w:val="26"/>
        </w:rPr>
        <w:fldChar w:fldCharType="separate"/>
      </w:r>
    </w:p>
    <w:p w14:paraId="4EB59F91" w14:textId="77777777" w:rsidR="00860EC8" w:rsidRPr="00860EC8" w:rsidRDefault="00860EC8" w:rsidP="00860EC8">
      <w:pPr>
        <w:shd w:val="clear" w:color="auto" w:fill="FFFFFF"/>
        <w:textAlignment w:val="baseline"/>
        <w:rPr>
          <w:rFonts w:ascii="inherit" w:eastAsia="Times New Roman" w:hAnsi="inherit" w:cs="Times New Roman"/>
        </w:rPr>
      </w:pPr>
      <w:proofErr w:type="spellStart"/>
      <w:proofErr w:type="gramStart"/>
      <w:r w:rsidRPr="00860EC8">
        <w:rPr>
          <w:rFonts w:ascii="Courier New" w:eastAsia="Times New Roman" w:hAnsi="Courier New" w:cs="Courier New"/>
          <w:color w:val="0000FF"/>
          <w:sz w:val="20"/>
          <w:szCs w:val="20"/>
          <w:u w:val="single"/>
          <w:bdr w:val="none" w:sz="0" w:space="0" w:color="auto" w:frame="1"/>
        </w:rPr>
        <w:t>rect</w:t>
      </w:r>
      <w:proofErr w:type="spellEnd"/>
      <w:proofErr w:type="gramEnd"/>
      <w:r w:rsidRPr="00860EC8">
        <w:rPr>
          <w:rFonts w:ascii="Courier New" w:eastAsia="Times New Roman" w:hAnsi="Courier New" w:cs="Courier New"/>
          <w:color w:val="0000FF"/>
          <w:sz w:val="20"/>
          <w:szCs w:val="20"/>
          <w:u w:val="single"/>
          <w:bdr w:val="none" w:sz="0" w:space="0" w:color="auto" w:frame="1"/>
        </w:rPr>
        <w:t>(x, y, w, h)</w:t>
      </w:r>
    </w:p>
    <w:p w14:paraId="28B76C32" w14:textId="77777777" w:rsidR="00860EC8" w:rsidRPr="00860EC8" w:rsidRDefault="00860EC8" w:rsidP="00860EC8">
      <w:pPr>
        <w:shd w:val="clear" w:color="auto" w:fill="FFFFFF"/>
        <w:textAlignment w:val="baseline"/>
        <w:rPr>
          <w:rFonts w:ascii="Helvetica" w:eastAsia="Times New Roman" w:hAnsi="Helvetica" w:cs="Times New Roman"/>
          <w:color w:val="21242C"/>
          <w:sz w:val="26"/>
          <w:szCs w:val="26"/>
        </w:rPr>
      </w:pPr>
      <w:r w:rsidRPr="00860EC8">
        <w:rPr>
          <w:rFonts w:ascii="Helvetica" w:eastAsia="Times New Roman" w:hAnsi="Helvetica" w:cs="Times New Roman"/>
          <w:color w:val="21242C"/>
          <w:sz w:val="26"/>
          <w:szCs w:val="26"/>
        </w:rPr>
        <w:fldChar w:fldCharType="end"/>
      </w:r>
    </w:p>
    <w:p w14:paraId="1FBE90EF" w14:textId="77777777" w:rsidR="00860EC8" w:rsidRPr="00860EC8" w:rsidRDefault="00860EC8" w:rsidP="00860EC8">
      <w:pPr>
        <w:numPr>
          <w:ilvl w:val="0"/>
          <w:numId w:val="1"/>
        </w:numPr>
        <w:shd w:val="clear" w:color="auto" w:fill="FFFFFF"/>
        <w:ind w:left="0"/>
        <w:textAlignment w:val="baseline"/>
        <w:rPr>
          <w:rFonts w:ascii="Times New Roman" w:eastAsia="Times New Roman" w:hAnsi="Times New Roman" w:cs="Times New Roman"/>
          <w:color w:val="0000FF"/>
          <w:u w:val="single"/>
          <w:bdr w:val="none" w:sz="0" w:space="0" w:color="auto" w:frame="1"/>
        </w:rPr>
      </w:pPr>
      <w:r w:rsidRPr="00860EC8">
        <w:rPr>
          <w:rFonts w:ascii="Helvetica" w:eastAsia="Times New Roman" w:hAnsi="Helvetica" w:cs="Times New Roman"/>
          <w:color w:val="21242C"/>
          <w:sz w:val="26"/>
          <w:szCs w:val="26"/>
        </w:rPr>
        <w:lastRenderedPageBreak/>
        <w:fldChar w:fldCharType="begin"/>
      </w:r>
      <w:r w:rsidRPr="00860EC8">
        <w:rPr>
          <w:rFonts w:ascii="Helvetica" w:eastAsia="Times New Roman" w:hAnsi="Helvetica" w:cs="Times New Roman"/>
          <w:color w:val="21242C"/>
          <w:sz w:val="26"/>
          <w:szCs w:val="26"/>
        </w:rPr>
        <w:instrText xml:space="preserve"> HYPERLINK "https://www.khanacademy.org/computer-programming/ellipsex-y-w-h/839435680" \t "_blank" </w:instrText>
      </w:r>
      <w:r w:rsidRPr="00860EC8">
        <w:rPr>
          <w:rFonts w:ascii="Helvetica" w:eastAsia="Times New Roman" w:hAnsi="Helvetica" w:cs="Times New Roman"/>
          <w:color w:val="21242C"/>
          <w:sz w:val="26"/>
          <w:szCs w:val="26"/>
        </w:rPr>
        <w:fldChar w:fldCharType="separate"/>
      </w:r>
    </w:p>
    <w:p w14:paraId="6CCAE156" w14:textId="77777777" w:rsidR="00860EC8" w:rsidRPr="00860EC8" w:rsidRDefault="00860EC8" w:rsidP="00860EC8">
      <w:pPr>
        <w:shd w:val="clear" w:color="auto" w:fill="FFFFFF"/>
        <w:textAlignment w:val="baseline"/>
        <w:rPr>
          <w:rFonts w:ascii="inherit" w:eastAsia="Times New Roman" w:hAnsi="inherit" w:cs="Times New Roman"/>
          <w:lang w:val="fr-FR"/>
        </w:rPr>
      </w:pPr>
      <w:proofErr w:type="gramStart"/>
      <w:r w:rsidRPr="00860EC8">
        <w:rPr>
          <w:rFonts w:ascii="Courier New" w:eastAsia="Times New Roman" w:hAnsi="Courier New" w:cs="Courier New"/>
          <w:color w:val="0000FF"/>
          <w:sz w:val="20"/>
          <w:szCs w:val="20"/>
          <w:u w:val="single"/>
          <w:bdr w:val="none" w:sz="0" w:space="0" w:color="auto" w:frame="1"/>
          <w:lang w:val="fr-FR"/>
        </w:rPr>
        <w:t>ellipse</w:t>
      </w:r>
      <w:proofErr w:type="gramEnd"/>
      <w:r w:rsidRPr="00860EC8">
        <w:rPr>
          <w:rFonts w:ascii="Courier New" w:eastAsia="Times New Roman" w:hAnsi="Courier New" w:cs="Courier New"/>
          <w:color w:val="0000FF"/>
          <w:sz w:val="20"/>
          <w:szCs w:val="20"/>
          <w:u w:val="single"/>
          <w:bdr w:val="none" w:sz="0" w:space="0" w:color="auto" w:frame="1"/>
          <w:lang w:val="fr-FR"/>
        </w:rPr>
        <w:t>(x, y, w, h)</w:t>
      </w:r>
    </w:p>
    <w:p w14:paraId="3E338924" w14:textId="77777777" w:rsidR="00860EC8" w:rsidRPr="00860EC8" w:rsidRDefault="00860EC8" w:rsidP="00860EC8">
      <w:pPr>
        <w:shd w:val="clear" w:color="auto" w:fill="FFFFFF"/>
        <w:textAlignment w:val="baseline"/>
        <w:rPr>
          <w:rFonts w:ascii="Helvetica" w:eastAsia="Times New Roman" w:hAnsi="Helvetica" w:cs="Times New Roman"/>
          <w:color w:val="21242C"/>
          <w:sz w:val="26"/>
          <w:szCs w:val="26"/>
          <w:lang w:val="fr-FR"/>
        </w:rPr>
      </w:pPr>
      <w:r w:rsidRPr="00860EC8">
        <w:rPr>
          <w:rFonts w:ascii="Helvetica" w:eastAsia="Times New Roman" w:hAnsi="Helvetica" w:cs="Times New Roman"/>
          <w:color w:val="21242C"/>
          <w:sz w:val="26"/>
          <w:szCs w:val="26"/>
        </w:rPr>
        <w:fldChar w:fldCharType="end"/>
      </w:r>
    </w:p>
    <w:p w14:paraId="5A210F4E" w14:textId="77777777" w:rsidR="00860EC8" w:rsidRPr="00860EC8" w:rsidRDefault="00860EC8" w:rsidP="00860EC8">
      <w:pPr>
        <w:numPr>
          <w:ilvl w:val="0"/>
          <w:numId w:val="1"/>
        </w:numPr>
        <w:shd w:val="clear" w:color="auto" w:fill="FFFFFF"/>
        <w:ind w:left="0"/>
        <w:textAlignment w:val="baseline"/>
        <w:rPr>
          <w:rFonts w:ascii="Times New Roman" w:eastAsia="Times New Roman" w:hAnsi="Times New Roman" w:cs="Times New Roman"/>
          <w:color w:val="0000FF"/>
          <w:u w:val="single"/>
          <w:bdr w:val="none" w:sz="0" w:space="0" w:color="auto" w:frame="1"/>
          <w:lang w:val="fr-FR"/>
        </w:rPr>
      </w:pPr>
      <w:r w:rsidRPr="00860EC8">
        <w:rPr>
          <w:rFonts w:ascii="Helvetica" w:eastAsia="Times New Roman" w:hAnsi="Helvetica" w:cs="Times New Roman"/>
          <w:color w:val="21242C"/>
          <w:sz w:val="26"/>
          <w:szCs w:val="26"/>
        </w:rPr>
        <w:fldChar w:fldCharType="begin"/>
      </w:r>
      <w:r w:rsidRPr="00860EC8">
        <w:rPr>
          <w:rFonts w:ascii="Helvetica" w:eastAsia="Times New Roman" w:hAnsi="Helvetica" w:cs="Times New Roman"/>
          <w:color w:val="21242C"/>
          <w:sz w:val="26"/>
          <w:szCs w:val="26"/>
          <w:lang w:val="fr-FR"/>
        </w:rPr>
        <w:instrText xml:space="preserve"> HYPERLINK "https://www.khanacademy.org/computer-programming/trianglex1-y1-x2-y2-x3-y3/839546599" \t "_blank" </w:instrText>
      </w:r>
      <w:r w:rsidRPr="00860EC8">
        <w:rPr>
          <w:rFonts w:ascii="Helvetica" w:eastAsia="Times New Roman" w:hAnsi="Helvetica" w:cs="Times New Roman"/>
          <w:color w:val="21242C"/>
          <w:sz w:val="26"/>
          <w:szCs w:val="26"/>
        </w:rPr>
        <w:fldChar w:fldCharType="separate"/>
      </w:r>
    </w:p>
    <w:p w14:paraId="41550C63" w14:textId="77777777" w:rsidR="00860EC8" w:rsidRPr="00860EC8" w:rsidRDefault="00860EC8" w:rsidP="00860EC8">
      <w:pPr>
        <w:shd w:val="clear" w:color="auto" w:fill="FFFFFF"/>
        <w:textAlignment w:val="baseline"/>
        <w:rPr>
          <w:rFonts w:ascii="inherit" w:eastAsia="Times New Roman" w:hAnsi="inherit" w:cs="Times New Roman"/>
          <w:lang w:val="fr-FR"/>
        </w:rPr>
      </w:pPr>
      <w:proofErr w:type="gramStart"/>
      <w:r w:rsidRPr="00860EC8">
        <w:rPr>
          <w:rFonts w:ascii="Courier New" w:eastAsia="Times New Roman" w:hAnsi="Courier New" w:cs="Courier New"/>
          <w:color w:val="0000FF"/>
          <w:sz w:val="20"/>
          <w:szCs w:val="20"/>
          <w:u w:val="single"/>
          <w:bdr w:val="none" w:sz="0" w:space="0" w:color="auto" w:frame="1"/>
          <w:lang w:val="fr-FR"/>
        </w:rPr>
        <w:t>triangle</w:t>
      </w:r>
      <w:proofErr w:type="gramEnd"/>
      <w:r w:rsidRPr="00860EC8">
        <w:rPr>
          <w:rFonts w:ascii="Courier New" w:eastAsia="Times New Roman" w:hAnsi="Courier New" w:cs="Courier New"/>
          <w:color w:val="0000FF"/>
          <w:sz w:val="20"/>
          <w:szCs w:val="20"/>
          <w:u w:val="single"/>
          <w:bdr w:val="none" w:sz="0" w:space="0" w:color="auto" w:frame="1"/>
          <w:lang w:val="fr-FR"/>
        </w:rPr>
        <w:t>(x1, y1, x2, y2, x3, y3)</w:t>
      </w:r>
    </w:p>
    <w:p w14:paraId="76C8FEC3" w14:textId="77777777" w:rsidR="00860EC8" w:rsidRPr="00860EC8" w:rsidRDefault="00860EC8" w:rsidP="00860EC8">
      <w:pPr>
        <w:shd w:val="clear" w:color="auto" w:fill="FFFFFF"/>
        <w:textAlignment w:val="baseline"/>
        <w:rPr>
          <w:rFonts w:ascii="Helvetica" w:eastAsia="Times New Roman" w:hAnsi="Helvetica" w:cs="Times New Roman"/>
          <w:color w:val="21242C"/>
          <w:sz w:val="26"/>
          <w:szCs w:val="26"/>
          <w:lang w:val="fr-FR"/>
        </w:rPr>
      </w:pPr>
      <w:r w:rsidRPr="00860EC8">
        <w:rPr>
          <w:rFonts w:ascii="Helvetica" w:eastAsia="Times New Roman" w:hAnsi="Helvetica" w:cs="Times New Roman"/>
          <w:color w:val="21242C"/>
          <w:sz w:val="26"/>
          <w:szCs w:val="26"/>
        </w:rPr>
        <w:fldChar w:fldCharType="end"/>
      </w:r>
    </w:p>
    <w:p w14:paraId="17E28603" w14:textId="77777777" w:rsidR="00860EC8" w:rsidRPr="00860EC8" w:rsidRDefault="00860EC8" w:rsidP="00860EC8">
      <w:pPr>
        <w:numPr>
          <w:ilvl w:val="0"/>
          <w:numId w:val="1"/>
        </w:numPr>
        <w:shd w:val="clear" w:color="auto" w:fill="FFFFFF"/>
        <w:ind w:left="0"/>
        <w:textAlignment w:val="baseline"/>
        <w:rPr>
          <w:rFonts w:ascii="Times New Roman" w:eastAsia="Times New Roman" w:hAnsi="Times New Roman" w:cs="Times New Roman"/>
          <w:color w:val="0000FF"/>
          <w:u w:val="single"/>
          <w:bdr w:val="none" w:sz="0" w:space="0" w:color="auto" w:frame="1"/>
          <w:lang w:val="fr-FR"/>
        </w:rPr>
      </w:pPr>
      <w:r w:rsidRPr="00860EC8">
        <w:rPr>
          <w:rFonts w:ascii="Helvetica" w:eastAsia="Times New Roman" w:hAnsi="Helvetica" w:cs="Times New Roman"/>
          <w:color w:val="21242C"/>
          <w:sz w:val="26"/>
          <w:szCs w:val="26"/>
        </w:rPr>
        <w:fldChar w:fldCharType="begin"/>
      </w:r>
      <w:r w:rsidRPr="00860EC8">
        <w:rPr>
          <w:rFonts w:ascii="Helvetica" w:eastAsia="Times New Roman" w:hAnsi="Helvetica" w:cs="Times New Roman"/>
          <w:color w:val="21242C"/>
          <w:sz w:val="26"/>
          <w:szCs w:val="26"/>
          <w:lang w:val="fr-FR"/>
        </w:rPr>
        <w:instrText xml:space="preserve"> HYPERLINK "https://www.khanacademy.org/computer-programming/linex1-y1-x2-y2/827916099" \t "_blank" </w:instrText>
      </w:r>
      <w:r w:rsidRPr="00860EC8">
        <w:rPr>
          <w:rFonts w:ascii="Helvetica" w:eastAsia="Times New Roman" w:hAnsi="Helvetica" w:cs="Times New Roman"/>
          <w:color w:val="21242C"/>
          <w:sz w:val="26"/>
          <w:szCs w:val="26"/>
        </w:rPr>
        <w:fldChar w:fldCharType="separate"/>
      </w:r>
    </w:p>
    <w:p w14:paraId="683BEEA3" w14:textId="77777777" w:rsidR="00860EC8" w:rsidRPr="00860EC8" w:rsidRDefault="00860EC8" w:rsidP="00860EC8">
      <w:pPr>
        <w:shd w:val="clear" w:color="auto" w:fill="FFFFFF"/>
        <w:textAlignment w:val="baseline"/>
        <w:rPr>
          <w:rFonts w:ascii="inherit" w:eastAsia="Times New Roman" w:hAnsi="inherit" w:cs="Times New Roman"/>
        </w:rPr>
      </w:pPr>
      <w:proofErr w:type="gramStart"/>
      <w:r w:rsidRPr="00860EC8">
        <w:rPr>
          <w:rFonts w:ascii="Courier New" w:eastAsia="Times New Roman" w:hAnsi="Courier New" w:cs="Courier New"/>
          <w:color w:val="0000FF"/>
          <w:sz w:val="20"/>
          <w:szCs w:val="20"/>
          <w:u w:val="single"/>
          <w:bdr w:val="none" w:sz="0" w:space="0" w:color="auto" w:frame="1"/>
        </w:rPr>
        <w:t>line</w:t>
      </w:r>
      <w:proofErr w:type="gramEnd"/>
      <w:r w:rsidRPr="00860EC8">
        <w:rPr>
          <w:rFonts w:ascii="Courier New" w:eastAsia="Times New Roman" w:hAnsi="Courier New" w:cs="Courier New"/>
          <w:color w:val="0000FF"/>
          <w:sz w:val="20"/>
          <w:szCs w:val="20"/>
          <w:u w:val="single"/>
          <w:bdr w:val="none" w:sz="0" w:space="0" w:color="auto" w:frame="1"/>
        </w:rPr>
        <w:t>(x1, y1, x2, y2)</w:t>
      </w:r>
    </w:p>
    <w:p w14:paraId="5E3EE357" w14:textId="77777777" w:rsidR="00860EC8" w:rsidRPr="00860EC8" w:rsidRDefault="00860EC8" w:rsidP="00860EC8">
      <w:pPr>
        <w:shd w:val="clear" w:color="auto" w:fill="FFFFFF"/>
        <w:textAlignment w:val="baseline"/>
        <w:rPr>
          <w:rFonts w:ascii="Helvetica" w:eastAsia="Times New Roman" w:hAnsi="Helvetica" w:cs="Times New Roman"/>
          <w:color w:val="21242C"/>
          <w:sz w:val="26"/>
          <w:szCs w:val="26"/>
        </w:rPr>
      </w:pPr>
      <w:r w:rsidRPr="00860EC8">
        <w:rPr>
          <w:rFonts w:ascii="Helvetica" w:eastAsia="Times New Roman" w:hAnsi="Helvetica" w:cs="Times New Roman"/>
          <w:color w:val="21242C"/>
          <w:sz w:val="26"/>
          <w:szCs w:val="26"/>
        </w:rPr>
        <w:fldChar w:fldCharType="end"/>
      </w:r>
    </w:p>
    <w:p w14:paraId="2DA471AC" w14:textId="77777777" w:rsidR="00860EC8" w:rsidRPr="00860EC8" w:rsidRDefault="00860EC8" w:rsidP="00860EC8">
      <w:pPr>
        <w:numPr>
          <w:ilvl w:val="0"/>
          <w:numId w:val="1"/>
        </w:numPr>
        <w:shd w:val="clear" w:color="auto" w:fill="FFFFFF"/>
        <w:ind w:left="0"/>
        <w:textAlignment w:val="baseline"/>
        <w:rPr>
          <w:rFonts w:ascii="Times New Roman" w:eastAsia="Times New Roman" w:hAnsi="Times New Roman" w:cs="Times New Roman"/>
          <w:color w:val="0000FF"/>
          <w:u w:val="single"/>
          <w:bdr w:val="none" w:sz="0" w:space="0" w:color="auto" w:frame="1"/>
        </w:rPr>
      </w:pPr>
      <w:r w:rsidRPr="00860EC8">
        <w:rPr>
          <w:rFonts w:ascii="Helvetica" w:eastAsia="Times New Roman" w:hAnsi="Helvetica" w:cs="Times New Roman"/>
          <w:color w:val="21242C"/>
          <w:sz w:val="26"/>
          <w:szCs w:val="26"/>
        </w:rPr>
        <w:fldChar w:fldCharType="begin"/>
      </w:r>
      <w:r w:rsidRPr="00860EC8">
        <w:rPr>
          <w:rFonts w:ascii="Helvetica" w:eastAsia="Times New Roman" w:hAnsi="Helvetica" w:cs="Times New Roman"/>
          <w:color w:val="21242C"/>
          <w:sz w:val="26"/>
          <w:szCs w:val="26"/>
        </w:rPr>
        <w:instrText xml:space="preserve"> HYPERLINK "https://www.khanacademy.org/computer-programming/pointx-y/827809834" \t "_blank" </w:instrText>
      </w:r>
      <w:r w:rsidRPr="00860EC8">
        <w:rPr>
          <w:rFonts w:ascii="Helvetica" w:eastAsia="Times New Roman" w:hAnsi="Helvetica" w:cs="Times New Roman"/>
          <w:color w:val="21242C"/>
          <w:sz w:val="26"/>
          <w:szCs w:val="26"/>
        </w:rPr>
        <w:fldChar w:fldCharType="separate"/>
      </w:r>
    </w:p>
    <w:p w14:paraId="18A9B0FF" w14:textId="77777777" w:rsidR="00860EC8" w:rsidRPr="00860EC8" w:rsidRDefault="00860EC8" w:rsidP="00860EC8">
      <w:pPr>
        <w:shd w:val="clear" w:color="auto" w:fill="FFFFFF"/>
        <w:textAlignment w:val="baseline"/>
        <w:rPr>
          <w:rFonts w:ascii="inherit" w:eastAsia="Times New Roman" w:hAnsi="inherit" w:cs="Times New Roman"/>
        </w:rPr>
      </w:pPr>
      <w:proofErr w:type="gramStart"/>
      <w:r w:rsidRPr="00860EC8">
        <w:rPr>
          <w:rFonts w:ascii="Courier New" w:eastAsia="Times New Roman" w:hAnsi="Courier New" w:cs="Courier New"/>
          <w:color w:val="0000FF"/>
          <w:sz w:val="20"/>
          <w:szCs w:val="20"/>
          <w:u w:val="single"/>
          <w:bdr w:val="none" w:sz="0" w:space="0" w:color="auto" w:frame="1"/>
        </w:rPr>
        <w:t>point</w:t>
      </w:r>
      <w:proofErr w:type="gramEnd"/>
      <w:r w:rsidRPr="00860EC8">
        <w:rPr>
          <w:rFonts w:ascii="Courier New" w:eastAsia="Times New Roman" w:hAnsi="Courier New" w:cs="Courier New"/>
          <w:color w:val="0000FF"/>
          <w:sz w:val="20"/>
          <w:szCs w:val="20"/>
          <w:u w:val="single"/>
          <w:bdr w:val="none" w:sz="0" w:space="0" w:color="auto" w:frame="1"/>
        </w:rPr>
        <w:t>(x, y)</w:t>
      </w:r>
    </w:p>
    <w:p w14:paraId="40F7F47D" w14:textId="77777777" w:rsidR="00860EC8" w:rsidRPr="00860EC8" w:rsidRDefault="00860EC8" w:rsidP="00860EC8">
      <w:pPr>
        <w:shd w:val="clear" w:color="auto" w:fill="FFFFFF"/>
        <w:textAlignment w:val="baseline"/>
        <w:rPr>
          <w:rFonts w:ascii="Helvetica" w:eastAsia="Times New Roman" w:hAnsi="Helvetica" w:cs="Times New Roman"/>
          <w:color w:val="21242C"/>
          <w:sz w:val="26"/>
          <w:szCs w:val="26"/>
        </w:rPr>
      </w:pPr>
      <w:r w:rsidRPr="00860EC8">
        <w:rPr>
          <w:rFonts w:ascii="Helvetica" w:eastAsia="Times New Roman" w:hAnsi="Helvetica" w:cs="Times New Roman"/>
          <w:color w:val="21242C"/>
          <w:sz w:val="26"/>
          <w:szCs w:val="26"/>
        </w:rPr>
        <w:fldChar w:fldCharType="end"/>
      </w:r>
    </w:p>
    <w:p w14:paraId="036B2EB0" w14:textId="77777777" w:rsidR="00860EC8" w:rsidRPr="00860EC8" w:rsidRDefault="00860EC8" w:rsidP="00860EC8">
      <w:pPr>
        <w:numPr>
          <w:ilvl w:val="0"/>
          <w:numId w:val="1"/>
        </w:numPr>
        <w:shd w:val="clear" w:color="auto" w:fill="FFFFFF"/>
        <w:ind w:left="0"/>
        <w:textAlignment w:val="baseline"/>
        <w:rPr>
          <w:rFonts w:ascii="Times New Roman" w:eastAsia="Times New Roman" w:hAnsi="Times New Roman" w:cs="Times New Roman"/>
          <w:color w:val="0000FF"/>
          <w:u w:val="single"/>
          <w:bdr w:val="none" w:sz="0" w:space="0" w:color="auto" w:frame="1"/>
        </w:rPr>
      </w:pPr>
      <w:r w:rsidRPr="00860EC8">
        <w:rPr>
          <w:rFonts w:ascii="Helvetica" w:eastAsia="Times New Roman" w:hAnsi="Helvetica" w:cs="Times New Roman"/>
          <w:color w:val="21242C"/>
          <w:sz w:val="26"/>
          <w:szCs w:val="26"/>
        </w:rPr>
        <w:fldChar w:fldCharType="begin"/>
      </w:r>
      <w:r w:rsidRPr="00860EC8">
        <w:rPr>
          <w:rFonts w:ascii="Helvetica" w:eastAsia="Times New Roman" w:hAnsi="Helvetica" w:cs="Times New Roman"/>
          <w:color w:val="21242C"/>
          <w:sz w:val="26"/>
          <w:szCs w:val="26"/>
        </w:rPr>
        <w:instrText xml:space="preserve"> HYPERLINK "https://www.khanacademy.org/computer-programming/arcx-y-w-h-start-stop/1903619297" \t "_blank" </w:instrText>
      </w:r>
      <w:r w:rsidRPr="00860EC8">
        <w:rPr>
          <w:rFonts w:ascii="Helvetica" w:eastAsia="Times New Roman" w:hAnsi="Helvetica" w:cs="Times New Roman"/>
          <w:color w:val="21242C"/>
          <w:sz w:val="26"/>
          <w:szCs w:val="26"/>
        </w:rPr>
        <w:fldChar w:fldCharType="separate"/>
      </w:r>
    </w:p>
    <w:p w14:paraId="41EAD028" w14:textId="77777777" w:rsidR="00860EC8" w:rsidRPr="00860EC8" w:rsidRDefault="00860EC8" w:rsidP="00860EC8">
      <w:pPr>
        <w:shd w:val="clear" w:color="auto" w:fill="FFFFFF"/>
        <w:textAlignment w:val="baseline"/>
        <w:rPr>
          <w:rFonts w:ascii="inherit" w:eastAsia="Times New Roman" w:hAnsi="inherit" w:cs="Times New Roman"/>
        </w:rPr>
      </w:pPr>
      <w:proofErr w:type="gramStart"/>
      <w:r w:rsidRPr="00860EC8">
        <w:rPr>
          <w:rFonts w:ascii="Courier New" w:eastAsia="Times New Roman" w:hAnsi="Courier New" w:cs="Courier New"/>
          <w:color w:val="0000FF"/>
          <w:sz w:val="20"/>
          <w:szCs w:val="20"/>
          <w:u w:val="single"/>
          <w:bdr w:val="none" w:sz="0" w:space="0" w:color="auto" w:frame="1"/>
        </w:rPr>
        <w:t>arc</w:t>
      </w:r>
      <w:proofErr w:type="gramEnd"/>
      <w:r w:rsidRPr="00860EC8">
        <w:rPr>
          <w:rFonts w:ascii="Courier New" w:eastAsia="Times New Roman" w:hAnsi="Courier New" w:cs="Courier New"/>
          <w:color w:val="0000FF"/>
          <w:sz w:val="20"/>
          <w:szCs w:val="20"/>
          <w:u w:val="single"/>
          <w:bdr w:val="none" w:sz="0" w:space="0" w:color="auto" w:frame="1"/>
        </w:rPr>
        <w:t>(x, y, w, h, start, stop)</w:t>
      </w:r>
    </w:p>
    <w:p w14:paraId="68406D8A" w14:textId="77777777" w:rsidR="00860EC8" w:rsidRPr="00860EC8" w:rsidRDefault="00860EC8" w:rsidP="00860EC8">
      <w:pPr>
        <w:shd w:val="clear" w:color="auto" w:fill="FFFFFF"/>
        <w:textAlignment w:val="baseline"/>
        <w:rPr>
          <w:rFonts w:ascii="Helvetica" w:eastAsia="Times New Roman" w:hAnsi="Helvetica" w:cs="Times New Roman"/>
          <w:color w:val="21242C"/>
          <w:sz w:val="26"/>
          <w:szCs w:val="26"/>
        </w:rPr>
      </w:pPr>
      <w:r w:rsidRPr="00860EC8">
        <w:rPr>
          <w:rFonts w:ascii="Helvetica" w:eastAsia="Times New Roman" w:hAnsi="Helvetica" w:cs="Times New Roman"/>
          <w:color w:val="21242C"/>
          <w:sz w:val="26"/>
          <w:szCs w:val="26"/>
        </w:rPr>
        <w:fldChar w:fldCharType="end"/>
      </w:r>
    </w:p>
    <w:p w14:paraId="0AB72D43" w14:textId="77777777" w:rsidR="00860EC8" w:rsidRPr="00860EC8" w:rsidRDefault="00860EC8" w:rsidP="00860EC8">
      <w:pPr>
        <w:numPr>
          <w:ilvl w:val="0"/>
          <w:numId w:val="1"/>
        </w:numPr>
        <w:shd w:val="clear" w:color="auto" w:fill="FFFFFF"/>
        <w:ind w:left="0"/>
        <w:textAlignment w:val="baseline"/>
        <w:rPr>
          <w:rFonts w:ascii="Times New Roman" w:eastAsia="Times New Roman" w:hAnsi="Times New Roman" w:cs="Times New Roman"/>
          <w:color w:val="0000FF"/>
          <w:u w:val="single"/>
          <w:bdr w:val="none" w:sz="0" w:space="0" w:color="auto" w:frame="1"/>
        </w:rPr>
      </w:pPr>
      <w:r w:rsidRPr="00860EC8">
        <w:rPr>
          <w:rFonts w:ascii="Helvetica" w:eastAsia="Times New Roman" w:hAnsi="Helvetica" w:cs="Times New Roman"/>
          <w:color w:val="21242C"/>
          <w:sz w:val="26"/>
          <w:szCs w:val="26"/>
        </w:rPr>
        <w:fldChar w:fldCharType="begin"/>
      </w:r>
      <w:r w:rsidRPr="00860EC8">
        <w:rPr>
          <w:rFonts w:ascii="Helvetica" w:eastAsia="Times New Roman" w:hAnsi="Helvetica" w:cs="Times New Roman"/>
          <w:color w:val="21242C"/>
          <w:sz w:val="26"/>
          <w:szCs w:val="26"/>
        </w:rPr>
        <w:instrText xml:space="preserve"> HYPERLINK "https://www.khanacademy.org/computer-programming/bezierx1-y1-cx1-cy1-cx2-cy2-x2-y2/956920482" \t "_blank" </w:instrText>
      </w:r>
      <w:r w:rsidRPr="00860EC8">
        <w:rPr>
          <w:rFonts w:ascii="Helvetica" w:eastAsia="Times New Roman" w:hAnsi="Helvetica" w:cs="Times New Roman"/>
          <w:color w:val="21242C"/>
          <w:sz w:val="26"/>
          <w:szCs w:val="26"/>
        </w:rPr>
        <w:fldChar w:fldCharType="separate"/>
      </w:r>
    </w:p>
    <w:p w14:paraId="30502CEC" w14:textId="77777777" w:rsidR="00860EC8" w:rsidRPr="00860EC8" w:rsidRDefault="00860EC8" w:rsidP="00860EC8">
      <w:pPr>
        <w:shd w:val="clear" w:color="auto" w:fill="FFFFFF"/>
        <w:textAlignment w:val="baseline"/>
        <w:rPr>
          <w:rFonts w:ascii="inherit" w:eastAsia="Times New Roman" w:hAnsi="inherit" w:cs="Times New Roman"/>
          <w:lang w:val="fr-FR"/>
        </w:rPr>
      </w:pPr>
      <w:proofErr w:type="spellStart"/>
      <w:proofErr w:type="gramStart"/>
      <w:r w:rsidRPr="00860EC8">
        <w:rPr>
          <w:rFonts w:ascii="Courier New" w:eastAsia="Times New Roman" w:hAnsi="Courier New" w:cs="Courier New"/>
          <w:color w:val="0000FF"/>
          <w:sz w:val="20"/>
          <w:szCs w:val="20"/>
          <w:u w:val="single"/>
          <w:bdr w:val="none" w:sz="0" w:space="0" w:color="auto" w:frame="1"/>
          <w:lang w:val="fr-FR"/>
        </w:rPr>
        <w:t>bezier</w:t>
      </w:r>
      <w:proofErr w:type="spellEnd"/>
      <w:proofErr w:type="gramEnd"/>
      <w:r w:rsidRPr="00860EC8">
        <w:rPr>
          <w:rFonts w:ascii="Courier New" w:eastAsia="Times New Roman" w:hAnsi="Courier New" w:cs="Courier New"/>
          <w:color w:val="0000FF"/>
          <w:sz w:val="20"/>
          <w:szCs w:val="20"/>
          <w:u w:val="single"/>
          <w:bdr w:val="none" w:sz="0" w:space="0" w:color="auto" w:frame="1"/>
          <w:lang w:val="fr-FR"/>
        </w:rPr>
        <w:t>(x1, y1, cx1, cy1, cx2, cy2, x2, y2)</w:t>
      </w:r>
    </w:p>
    <w:p w14:paraId="0ED81B73" w14:textId="77777777" w:rsidR="00860EC8" w:rsidRPr="00860EC8" w:rsidRDefault="00860EC8" w:rsidP="00860EC8">
      <w:pPr>
        <w:shd w:val="clear" w:color="auto" w:fill="FFFFFF"/>
        <w:textAlignment w:val="baseline"/>
        <w:rPr>
          <w:rFonts w:ascii="Helvetica" w:eastAsia="Times New Roman" w:hAnsi="Helvetica" w:cs="Times New Roman"/>
          <w:color w:val="21242C"/>
          <w:sz w:val="26"/>
          <w:szCs w:val="26"/>
          <w:lang w:val="fr-FR"/>
        </w:rPr>
      </w:pPr>
      <w:r w:rsidRPr="00860EC8">
        <w:rPr>
          <w:rFonts w:ascii="Helvetica" w:eastAsia="Times New Roman" w:hAnsi="Helvetica" w:cs="Times New Roman"/>
          <w:color w:val="21242C"/>
          <w:sz w:val="26"/>
          <w:szCs w:val="26"/>
        </w:rPr>
        <w:fldChar w:fldCharType="end"/>
      </w:r>
    </w:p>
    <w:p w14:paraId="13A1C9B8" w14:textId="77777777" w:rsidR="00860EC8" w:rsidRPr="00860EC8" w:rsidRDefault="00860EC8" w:rsidP="00860EC8">
      <w:pPr>
        <w:numPr>
          <w:ilvl w:val="0"/>
          <w:numId w:val="1"/>
        </w:numPr>
        <w:shd w:val="clear" w:color="auto" w:fill="FFFFFF"/>
        <w:ind w:left="0"/>
        <w:textAlignment w:val="baseline"/>
        <w:rPr>
          <w:rFonts w:ascii="Times New Roman" w:eastAsia="Times New Roman" w:hAnsi="Times New Roman" w:cs="Times New Roman"/>
          <w:color w:val="0000FF"/>
          <w:u w:val="single"/>
          <w:bdr w:val="none" w:sz="0" w:space="0" w:color="auto" w:frame="1"/>
          <w:lang w:val="fr-FR"/>
        </w:rPr>
      </w:pPr>
      <w:r w:rsidRPr="00860EC8">
        <w:rPr>
          <w:rFonts w:ascii="Helvetica" w:eastAsia="Times New Roman" w:hAnsi="Helvetica" w:cs="Times New Roman"/>
          <w:color w:val="21242C"/>
          <w:sz w:val="26"/>
          <w:szCs w:val="26"/>
        </w:rPr>
        <w:fldChar w:fldCharType="begin"/>
      </w:r>
      <w:r w:rsidRPr="00860EC8">
        <w:rPr>
          <w:rFonts w:ascii="Helvetica" w:eastAsia="Times New Roman" w:hAnsi="Helvetica" w:cs="Times New Roman"/>
          <w:color w:val="21242C"/>
          <w:sz w:val="26"/>
          <w:szCs w:val="26"/>
          <w:lang w:val="fr-FR"/>
        </w:rPr>
        <w:instrText xml:space="preserve"> HYPERLINK "https://www.khanacademy.org/computer-programming/quadx1-y1-x2-y2-x3-y3-x4-y4/1907244018" \t "_blank" </w:instrText>
      </w:r>
      <w:r w:rsidRPr="00860EC8">
        <w:rPr>
          <w:rFonts w:ascii="Helvetica" w:eastAsia="Times New Roman" w:hAnsi="Helvetica" w:cs="Times New Roman"/>
          <w:color w:val="21242C"/>
          <w:sz w:val="26"/>
          <w:szCs w:val="26"/>
        </w:rPr>
        <w:fldChar w:fldCharType="separate"/>
      </w:r>
    </w:p>
    <w:p w14:paraId="40C46180" w14:textId="77777777" w:rsidR="00860EC8" w:rsidRPr="00860EC8" w:rsidRDefault="00860EC8" w:rsidP="00860EC8">
      <w:pPr>
        <w:shd w:val="clear" w:color="auto" w:fill="FFFFFF"/>
        <w:textAlignment w:val="baseline"/>
        <w:rPr>
          <w:rFonts w:ascii="inherit" w:eastAsia="Times New Roman" w:hAnsi="inherit" w:cs="Times New Roman"/>
          <w:lang w:val="fr-FR"/>
        </w:rPr>
      </w:pPr>
      <w:proofErr w:type="gramStart"/>
      <w:r w:rsidRPr="00860EC8">
        <w:rPr>
          <w:rFonts w:ascii="Courier New" w:eastAsia="Times New Roman" w:hAnsi="Courier New" w:cs="Courier New"/>
          <w:color w:val="0000FF"/>
          <w:sz w:val="20"/>
          <w:szCs w:val="20"/>
          <w:u w:val="single"/>
          <w:bdr w:val="none" w:sz="0" w:space="0" w:color="auto" w:frame="1"/>
          <w:lang w:val="fr-FR"/>
        </w:rPr>
        <w:t>quad</w:t>
      </w:r>
      <w:proofErr w:type="gramEnd"/>
      <w:r w:rsidRPr="00860EC8">
        <w:rPr>
          <w:rFonts w:ascii="Courier New" w:eastAsia="Times New Roman" w:hAnsi="Courier New" w:cs="Courier New"/>
          <w:color w:val="0000FF"/>
          <w:sz w:val="20"/>
          <w:szCs w:val="20"/>
          <w:u w:val="single"/>
          <w:bdr w:val="none" w:sz="0" w:space="0" w:color="auto" w:frame="1"/>
          <w:lang w:val="fr-FR"/>
        </w:rPr>
        <w:t>(x1, y1, x2, y2, x3, y3, x4, y4)</w:t>
      </w:r>
    </w:p>
    <w:p w14:paraId="48DD342E" w14:textId="77777777" w:rsidR="00860EC8" w:rsidRPr="00860EC8" w:rsidRDefault="00860EC8" w:rsidP="00860EC8">
      <w:pPr>
        <w:shd w:val="clear" w:color="auto" w:fill="FFFFFF"/>
        <w:textAlignment w:val="baseline"/>
        <w:rPr>
          <w:rFonts w:ascii="Helvetica" w:eastAsia="Times New Roman" w:hAnsi="Helvetica" w:cs="Times New Roman"/>
          <w:color w:val="21242C"/>
          <w:sz w:val="26"/>
          <w:szCs w:val="26"/>
          <w:lang w:val="fr-FR"/>
        </w:rPr>
      </w:pPr>
      <w:r w:rsidRPr="00860EC8">
        <w:rPr>
          <w:rFonts w:ascii="Helvetica" w:eastAsia="Times New Roman" w:hAnsi="Helvetica" w:cs="Times New Roman"/>
          <w:color w:val="21242C"/>
          <w:sz w:val="26"/>
          <w:szCs w:val="26"/>
        </w:rPr>
        <w:fldChar w:fldCharType="end"/>
      </w:r>
    </w:p>
    <w:p w14:paraId="6927A9E4" w14:textId="77777777" w:rsidR="00860EC8" w:rsidRPr="00860EC8" w:rsidRDefault="00860EC8" w:rsidP="00860EC8">
      <w:pPr>
        <w:numPr>
          <w:ilvl w:val="0"/>
          <w:numId w:val="1"/>
        </w:numPr>
        <w:shd w:val="clear" w:color="auto" w:fill="FFFFFF"/>
        <w:ind w:left="0"/>
        <w:textAlignment w:val="baseline"/>
        <w:rPr>
          <w:rFonts w:ascii="Times New Roman" w:eastAsia="Times New Roman" w:hAnsi="Times New Roman" w:cs="Times New Roman"/>
          <w:color w:val="0000FF"/>
          <w:u w:val="single"/>
          <w:bdr w:val="none" w:sz="0" w:space="0" w:color="auto" w:frame="1"/>
          <w:lang w:val="fr-FR"/>
        </w:rPr>
      </w:pPr>
      <w:r w:rsidRPr="00860EC8">
        <w:rPr>
          <w:rFonts w:ascii="Helvetica" w:eastAsia="Times New Roman" w:hAnsi="Helvetica" w:cs="Times New Roman"/>
          <w:color w:val="21242C"/>
          <w:sz w:val="26"/>
          <w:szCs w:val="26"/>
        </w:rPr>
        <w:fldChar w:fldCharType="begin"/>
      </w:r>
      <w:r w:rsidRPr="00860EC8">
        <w:rPr>
          <w:rFonts w:ascii="Helvetica" w:eastAsia="Times New Roman" w:hAnsi="Helvetica" w:cs="Times New Roman"/>
          <w:color w:val="21242C"/>
          <w:sz w:val="26"/>
          <w:szCs w:val="26"/>
          <w:lang w:val="fr-FR"/>
        </w:rPr>
        <w:instrText xml:space="preserve"> HYPERLINK "https://www.khanacademy.org/computer-programming/imageimage-x-y/937672662" \t "_blank" </w:instrText>
      </w:r>
      <w:r w:rsidRPr="00860EC8">
        <w:rPr>
          <w:rFonts w:ascii="Helvetica" w:eastAsia="Times New Roman" w:hAnsi="Helvetica" w:cs="Times New Roman"/>
          <w:color w:val="21242C"/>
          <w:sz w:val="26"/>
          <w:szCs w:val="26"/>
        </w:rPr>
        <w:fldChar w:fldCharType="separate"/>
      </w:r>
    </w:p>
    <w:p w14:paraId="31AD8039" w14:textId="77777777" w:rsidR="00860EC8" w:rsidRPr="00860EC8" w:rsidRDefault="00860EC8" w:rsidP="00860EC8">
      <w:pPr>
        <w:shd w:val="clear" w:color="auto" w:fill="FFFFFF"/>
        <w:textAlignment w:val="baseline"/>
        <w:rPr>
          <w:rFonts w:ascii="inherit" w:eastAsia="Times New Roman" w:hAnsi="inherit" w:cs="Times New Roman"/>
        </w:rPr>
      </w:pPr>
      <w:proofErr w:type="gramStart"/>
      <w:r w:rsidRPr="00860EC8">
        <w:rPr>
          <w:rFonts w:ascii="Courier New" w:eastAsia="Times New Roman" w:hAnsi="Courier New" w:cs="Courier New"/>
          <w:color w:val="0000FF"/>
          <w:sz w:val="20"/>
          <w:szCs w:val="20"/>
          <w:u w:val="single"/>
          <w:bdr w:val="none" w:sz="0" w:space="0" w:color="auto" w:frame="1"/>
        </w:rPr>
        <w:t>image</w:t>
      </w:r>
      <w:proofErr w:type="gramEnd"/>
      <w:r w:rsidRPr="00860EC8">
        <w:rPr>
          <w:rFonts w:ascii="Courier New" w:eastAsia="Times New Roman" w:hAnsi="Courier New" w:cs="Courier New"/>
          <w:color w:val="0000FF"/>
          <w:sz w:val="20"/>
          <w:szCs w:val="20"/>
          <w:u w:val="single"/>
          <w:bdr w:val="none" w:sz="0" w:space="0" w:color="auto" w:frame="1"/>
        </w:rPr>
        <w:t>(image, x, y, width*, height*)</w:t>
      </w:r>
    </w:p>
    <w:p w14:paraId="681CCFDD" w14:textId="77777777" w:rsidR="00860EC8" w:rsidRPr="00860EC8" w:rsidRDefault="00860EC8" w:rsidP="00860EC8">
      <w:pPr>
        <w:shd w:val="clear" w:color="auto" w:fill="FFFFFF"/>
        <w:textAlignment w:val="baseline"/>
        <w:rPr>
          <w:rFonts w:ascii="Helvetica" w:eastAsia="Times New Roman" w:hAnsi="Helvetica" w:cs="Times New Roman"/>
          <w:color w:val="21242C"/>
          <w:sz w:val="26"/>
          <w:szCs w:val="26"/>
        </w:rPr>
      </w:pPr>
      <w:r w:rsidRPr="00860EC8">
        <w:rPr>
          <w:rFonts w:ascii="Helvetica" w:eastAsia="Times New Roman" w:hAnsi="Helvetica" w:cs="Times New Roman"/>
          <w:color w:val="21242C"/>
          <w:sz w:val="26"/>
          <w:szCs w:val="26"/>
        </w:rPr>
        <w:fldChar w:fldCharType="end"/>
      </w:r>
    </w:p>
    <w:p w14:paraId="345F443A" w14:textId="77777777" w:rsidR="00860EC8" w:rsidRPr="00860EC8" w:rsidRDefault="00860EC8" w:rsidP="00860EC8">
      <w:pPr>
        <w:shd w:val="clear" w:color="auto" w:fill="FFFFFF"/>
        <w:spacing w:beforeAutospacing="1" w:afterAutospacing="1"/>
        <w:textAlignment w:val="baseline"/>
        <w:rPr>
          <w:rFonts w:ascii="inherit" w:eastAsia="Times New Roman" w:hAnsi="inherit" w:cs="Times New Roman"/>
          <w:color w:val="21242C"/>
          <w:sz w:val="26"/>
          <w:szCs w:val="26"/>
        </w:rPr>
      </w:pPr>
      <w:r w:rsidRPr="00860EC8">
        <w:rPr>
          <w:rFonts w:ascii="inherit" w:eastAsia="Times New Roman" w:hAnsi="inherit" w:cs="Times New Roman"/>
          <w:color w:val="21242C"/>
          <w:sz w:val="26"/>
          <w:szCs w:val="26"/>
          <w:bdr w:val="none" w:sz="0" w:space="0" w:color="auto" w:frame="1"/>
        </w:rPr>
        <w:t>See also: </w:t>
      </w:r>
      <w:hyperlink r:id="rId24" w:tgtFrame="_blank" w:history="1">
        <w:r w:rsidRPr="00860EC8">
          <w:rPr>
            <w:rFonts w:ascii="Courier New" w:eastAsia="Times New Roman" w:hAnsi="Courier New" w:cs="Courier New"/>
            <w:color w:val="0000FF"/>
            <w:sz w:val="20"/>
            <w:szCs w:val="20"/>
            <w:u w:val="single"/>
            <w:bdr w:val="none" w:sz="0" w:space="0" w:color="auto" w:frame="1"/>
          </w:rPr>
          <w:t>ellipseMode</w:t>
        </w:r>
      </w:hyperlink>
      <w:r w:rsidRPr="00860EC8">
        <w:rPr>
          <w:rFonts w:ascii="inherit" w:eastAsia="Times New Roman" w:hAnsi="inherit" w:cs="Times New Roman"/>
          <w:color w:val="21242C"/>
          <w:sz w:val="26"/>
          <w:szCs w:val="26"/>
          <w:bdr w:val="none" w:sz="0" w:space="0" w:color="auto" w:frame="1"/>
        </w:rPr>
        <w:t>, </w:t>
      </w:r>
      <w:hyperlink r:id="rId25" w:tgtFrame="_blank" w:history="1">
        <w:r w:rsidRPr="00860EC8">
          <w:rPr>
            <w:rFonts w:ascii="Courier New" w:eastAsia="Times New Roman" w:hAnsi="Courier New" w:cs="Courier New"/>
            <w:color w:val="0000FF"/>
            <w:sz w:val="20"/>
            <w:szCs w:val="20"/>
            <w:u w:val="single"/>
            <w:bdr w:val="none" w:sz="0" w:space="0" w:color="auto" w:frame="1"/>
          </w:rPr>
          <w:t>rectMode</w:t>
        </w:r>
      </w:hyperlink>
      <w:r w:rsidRPr="00860EC8">
        <w:rPr>
          <w:rFonts w:ascii="inherit" w:eastAsia="Times New Roman" w:hAnsi="inherit" w:cs="Times New Roman"/>
          <w:color w:val="21242C"/>
          <w:sz w:val="26"/>
          <w:szCs w:val="26"/>
          <w:bdr w:val="none" w:sz="0" w:space="0" w:color="auto" w:frame="1"/>
        </w:rPr>
        <w:t>, </w:t>
      </w:r>
      <w:hyperlink r:id="rId26" w:tgtFrame="_blank" w:history="1">
        <w:r w:rsidRPr="00860EC8">
          <w:rPr>
            <w:rFonts w:ascii="Courier New" w:eastAsia="Times New Roman" w:hAnsi="Courier New" w:cs="Courier New"/>
            <w:color w:val="0000FF"/>
            <w:sz w:val="20"/>
            <w:szCs w:val="20"/>
            <w:u w:val="single"/>
            <w:bdr w:val="none" w:sz="0" w:space="0" w:color="auto" w:frame="1"/>
          </w:rPr>
          <w:t>imageMode</w:t>
        </w:r>
      </w:hyperlink>
      <w:r w:rsidRPr="00860EC8">
        <w:rPr>
          <w:rFonts w:ascii="inherit" w:eastAsia="Times New Roman" w:hAnsi="inherit" w:cs="Times New Roman"/>
          <w:color w:val="21242C"/>
          <w:sz w:val="26"/>
          <w:szCs w:val="26"/>
          <w:bdr w:val="none" w:sz="0" w:space="0" w:color="auto" w:frame="1"/>
        </w:rPr>
        <w:t>, </w:t>
      </w:r>
      <w:hyperlink r:id="rId27" w:tgtFrame="_blank" w:history="1">
        <w:r w:rsidRPr="00860EC8">
          <w:rPr>
            <w:rFonts w:ascii="Courier New" w:eastAsia="Times New Roman" w:hAnsi="Courier New" w:cs="Courier New"/>
            <w:color w:val="0000FF"/>
            <w:sz w:val="20"/>
            <w:szCs w:val="20"/>
            <w:u w:val="single"/>
            <w:bdr w:val="none" w:sz="0" w:space="0" w:color="auto" w:frame="1"/>
          </w:rPr>
          <w:t>strokeCap</w:t>
        </w:r>
      </w:hyperlink>
      <w:r w:rsidRPr="00860EC8">
        <w:rPr>
          <w:rFonts w:ascii="inherit" w:eastAsia="Times New Roman" w:hAnsi="inherit" w:cs="Times New Roman"/>
          <w:color w:val="21242C"/>
          <w:sz w:val="26"/>
          <w:szCs w:val="26"/>
          <w:bdr w:val="none" w:sz="0" w:space="0" w:color="auto" w:frame="1"/>
        </w:rPr>
        <w:t>, </w:t>
      </w:r>
      <w:hyperlink r:id="rId28" w:tgtFrame="_blank" w:history="1">
        <w:r w:rsidRPr="00860EC8">
          <w:rPr>
            <w:rFonts w:ascii="Courier New" w:eastAsia="Times New Roman" w:hAnsi="Courier New" w:cs="Courier New"/>
            <w:color w:val="0000FF"/>
            <w:sz w:val="20"/>
            <w:szCs w:val="20"/>
            <w:u w:val="single"/>
            <w:bdr w:val="none" w:sz="0" w:space="0" w:color="auto" w:frame="1"/>
          </w:rPr>
          <w:t>bezierPoint</w:t>
        </w:r>
      </w:hyperlink>
      <w:r w:rsidRPr="00860EC8">
        <w:rPr>
          <w:rFonts w:ascii="inherit" w:eastAsia="Times New Roman" w:hAnsi="inherit" w:cs="Times New Roman"/>
          <w:color w:val="21242C"/>
          <w:sz w:val="26"/>
          <w:szCs w:val="26"/>
          <w:bdr w:val="none" w:sz="0" w:space="0" w:color="auto" w:frame="1"/>
        </w:rPr>
        <w:t>, </w:t>
      </w:r>
      <w:hyperlink r:id="rId29" w:tgtFrame="_blank" w:history="1">
        <w:r w:rsidRPr="00860EC8">
          <w:rPr>
            <w:rFonts w:ascii="Courier New" w:eastAsia="Times New Roman" w:hAnsi="Courier New" w:cs="Courier New"/>
            <w:color w:val="0000FF"/>
            <w:sz w:val="20"/>
            <w:szCs w:val="20"/>
            <w:u w:val="single"/>
            <w:bdr w:val="none" w:sz="0" w:space="0" w:color="auto" w:frame="1"/>
          </w:rPr>
          <w:t>bezierTangent</w:t>
        </w:r>
      </w:hyperlink>
      <w:r w:rsidRPr="00860EC8">
        <w:rPr>
          <w:rFonts w:ascii="inherit" w:eastAsia="Times New Roman" w:hAnsi="inherit" w:cs="Times New Roman"/>
          <w:color w:val="21242C"/>
          <w:sz w:val="26"/>
          <w:szCs w:val="26"/>
          <w:bdr w:val="none" w:sz="0" w:space="0" w:color="auto" w:frame="1"/>
        </w:rPr>
        <w:t>, </w:t>
      </w:r>
      <w:hyperlink r:id="rId30" w:tgtFrame="_blank" w:history="1">
        <w:r w:rsidRPr="00860EC8">
          <w:rPr>
            <w:rFonts w:ascii="Courier New" w:eastAsia="Times New Roman" w:hAnsi="Courier New" w:cs="Courier New"/>
            <w:color w:val="0000FF"/>
            <w:sz w:val="20"/>
            <w:szCs w:val="20"/>
            <w:u w:val="single"/>
            <w:bdr w:val="none" w:sz="0" w:space="0" w:color="auto" w:frame="1"/>
          </w:rPr>
          <w:t>curve</w:t>
        </w:r>
      </w:hyperlink>
      <w:r w:rsidRPr="00860EC8">
        <w:rPr>
          <w:rFonts w:ascii="inherit" w:eastAsia="Times New Roman" w:hAnsi="inherit" w:cs="Times New Roman"/>
          <w:color w:val="21242C"/>
          <w:sz w:val="26"/>
          <w:szCs w:val="26"/>
          <w:bdr w:val="none" w:sz="0" w:space="0" w:color="auto" w:frame="1"/>
        </w:rPr>
        <w:t>, </w:t>
      </w:r>
      <w:hyperlink r:id="rId31" w:tgtFrame="_blank" w:history="1">
        <w:r w:rsidRPr="00860EC8">
          <w:rPr>
            <w:rFonts w:ascii="Courier New" w:eastAsia="Times New Roman" w:hAnsi="Courier New" w:cs="Courier New"/>
            <w:color w:val="0000FF"/>
            <w:sz w:val="20"/>
            <w:szCs w:val="20"/>
            <w:u w:val="single"/>
            <w:bdr w:val="none" w:sz="0" w:space="0" w:color="auto" w:frame="1"/>
          </w:rPr>
          <w:t>curvePoint</w:t>
        </w:r>
      </w:hyperlink>
      <w:r w:rsidRPr="00860EC8">
        <w:rPr>
          <w:rFonts w:ascii="inherit" w:eastAsia="Times New Roman" w:hAnsi="inherit" w:cs="Times New Roman"/>
          <w:color w:val="21242C"/>
          <w:sz w:val="26"/>
          <w:szCs w:val="26"/>
          <w:bdr w:val="none" w:sz="0" w:space="0" w:color="auto" w:frame="1"/>
        </w:rPr>
        <w:t>, </w:t>
      </w:r>
      <w:hyperlink r:id="rId32" w:tgtFrame="_blank" w:history="1">
        <w:r w:rsidRPr="00860EC8">
          <w:rPr>
            <w:rFonts w:ascii="Courier New" w:eastAsia="Times New Roman" w:hAnsi="Courier New" w:cs="Courier New"/>
            <w:color w:val="0000FF"/>
            <w:sz w:val="20"/>
            <w:szCs w:val="20"/>
            <w:u w:val="single"/>
            <w:bdr w:val="none" w:sz="0" w:space="0" w:color="auto" w:frame="1"/>
          </w:rPr>
          <w:t>curveTangent</w:t>
        </w:r>
      </w:hyperlink>
      <w:r w:rsidRPr="00860EC8">
        <w:rPr>
          <w:rFonts w:ascii="inherit" w:eastAsia="Times New Roman" w:hAnsi="inherit" w:cs="Times New Roman"/>
          <w:color w:val="21242C"/>
          <w:sz w:val="26"/>
          <w:szCs w:val="26"/>
          <w:bdr w:val="none" w:sz="0" w:space="0" w:color="auto" w:frame="1"/>
        </w:rPr>
        <w:t>, </w:t>
      </w:r>
      <w:hyperlink r:id="rId33" w:tgtFrame="_blank" w:history="1">
        <w:r w:rsidRPr="00860EC8">
          <w:rPr>
            <w:rFonts w:ascii="Courier New" w:eastAsia="Times New Roman" w:hAnsi="Courier New" w:cs="Courier New"/>
            <w:color w:val="0000FF"/>
            <w:sz w:val="20"/>
            <w:szCs w:val="20"/>
            <w:u w:val="single"/>
            <w:bdr w:val="none" w:sz="0" w:space="0" w:color="auto" w:frame="1"/>
          </w:rPr>
          <w:t>curveTightness</w:t>
        </w:r>
      </w:hyperlink>
    </w:p>
    <w:p w14:paraId="45C930F9" w14:textId="77777777" w:rsidR="00860EC8" w:rsidRPr="00860EC8" w:rsidRDefault="00860EC8" w:rsidP="00860EC8">
      <w:pPr>
        <w:shd w:val="clear" w:color="auto" w:fill="FFFFFF"/>
        <w:spacing w:before="100" w:beforeAutospacing="1" w:after="100" w:afterAutospacing="1"/>
        <w:textAlignment w:val="baseline"/>
        <w:outlineLvl w:val="2"/>
        <w:rPr>
          <w:rFonts w:ascii="inherit" w:eastAsia="Times New Roman" w:hAnsi="inherit" w:cs="Times New Roman"/>
          <w:b/>
          <w:bCs/>
          <w:color w:val="21242C"/>
          <w:sz w:val="27"/>
          <w:szCs w:val="27"/>
        </w:rPr>
      </w:pPr>
      <w:r w:rsidRPr="00860EC8">
        <w:rPr>
          <w:rFonts w:ascii="inherit" w:eastAsia="Times New Roman" w:hAnsi="inherit" w:cs="Times New Roman"/>
          <w:b/>
          <w:bCs/>
          <w:color w:val="21242C"/>
          <w:sz w:val="27"/>
          <w:szCs w:val="27"/>
        </w:rPr>
        <w:t>Complex Shapes</w:t>
      </w:r>
    </w:p>
    <w:p w14:paraId="52689A5F" w14:textId="77777777" w:rsidR="00860EC8" w:rsidRPr="00860EC8" w:rsidRDefault="00860EC8" w:rsidP="00860EC8">
      <w:pPr>
        <w:numPr>
          <w:ilvl w:val="0"/>
          <w:numId w:val="2"/>
        </w:numPr>
        <w:shd w:val="clear" w:color="auto" w:fill="FFFFFF"/>
        <w:ind w:left="0"/>
        <w:textAlignment w:val="baseline"/>
        <w:rPr>
          <w:rFonts w:ascii="Helvetica" w:eastAsia="Times New Roman" w:hAnsi="Helvetica" w:cs="Times New Roman"/>
          <w:color w:val="0000FF"/>
          <w:sz w:val="26"/>
          <w:szCs w:val="26"/>
          <w:u w:val="single"/>
          <w:bdr w:val="none" w:sz="0" w:space="0" w:color="auto" w:frame="1"/>
        </w:rPr>
      </w:pPr>
      <w:r w:rsidRPr="00860EC8">
        <w:rPr>
          <w:rFonts w:ascii="Helvetica" w:eastAsia="Times New Roman" w:hAnsi="Helvetica" w:cs="Times New Roman"/>
          <w:color w:val="21242C"/>
          <w:sz w:val="26"/>
          <w:szCs w:val="26"/>
        </w:rPr>
        <w:fldChar w:fldCharType="begin"/>
      </w:r>
      <w:r w:rsidRPr="00860EC8">
        <w:rPr>
          <w:rFonts w:ascii="Helvetica" w:eastAsia="Times New Roman" w:hAnsi="Helvetica" w:cs="Times New Roman"/>
          <w:color w:val="21242C"/>
          <w:sz w:val="26"/>
          <w:szCs w:val="26"/>
        </w:rPr>
        <w:instrText xml:space="preserve"> HYPERLINK "https://www.khanacademy.org/computer-programming/beginshapeendshape/5462945756610560" \t "_blank" </w:instrText>
      </w:r>
      <w:r w:rsidRPr="00860EC8">
        <w:rPr>
          <w:rFonts w:ascii="Helvetica" w:eastAsia="Times New Roman" w:hAnsi="Helvetica" w:cs="Times New Roman"/>
          <w:color w:val="21242C"/>
          <w:sz w:val="26"/>
          <w:szCs w:val="26"/>
        </w:rPr>
        <w:fldChar w:fldCharType="separate"/>
      </w:r>
    </w:p>
    <w:p w14:paraId="11F70728" w14:textId="77777777" w:rsidR="00860EC8" w:rsidRPr="00860EC8" w:rsidRDefault="00860EC8" w:rsidP="00860EC8">
      <w:pPr>
        <w:shd w:val="clear" w:color="auto" w:fill="FFFFFF"/>
        <w:textAlignment w:val="baseline"/>
        <w:rPr>
          <w:rFonts w:ascii="inherit" w:eastAsia="Times New Roman" w:hAnsi="inherit" w:cs="Times New Roman"/>
        </w:rPr>
      </w:pPr>
      <w:proofErr w:type="spellStart"/>
      <w:proofErr w:type="gramStart"/>
      <w:r w:rsidRPr="00860EC8">
        <w:rPr>
          <w:rFonts w:ascii="Courier New" w:eastAsia="Times New Roman" w:hAnsi="Courier New" w:cs="Courier New"/>
          <w:color w:val="0000FF"/>
          <w:sz w:val="20"/>
          <w:szCs w:val="20"/>
          <w:u w:val="single"/>
          <w:bdr w:val="none" w:sz="0" w:space="0" w:color="auto" w:frame="1"/>
        </w:rPr>
        <w:t>beginShape</w:t>
      </w:r>
      <w:proofErr w:type="spellEnd"/>
      <w:proofErr w:type="gramEnd"/>
      <w:r w:rsidRPr="00860EC8">
        <w:rPr>
          <w:rFonts w:ascii="Courier New" w:eastAsia="Times New Roman" w:hAnsi="Courier New" w:cs="Courier New"/>
          <w:color w:val="0000FF"/>
          <w:sz w:val="20"/>
          <w:szCs w:val="20"/>
          <w:u w:val="single"/>
          <w:bdr w:val="none" w:sz="0" w:space="0" w:color="auto" w:frame="1"/>
        </w:rPr>
        <w:t xml:space="preserve">() / </w:t>
      </w:r>
      <w:proofErr w:type="spellStart"/>
      <w:r w:rsidRPr="00860EC8">
        <w:rPr>
          <w:rFonts w:ascii="Courier New" w:eastAsia="Times New Roman" w:hAnsi="Courier New" w:cs="Courier New"/>
          <w:color w:val="0000FF"/>
          <w:sz w:val="20"/>
          <w:szCs w:val="20"/>
          <w:u w:val="single"/>
          <w:bdr w:val="none" w:sz="0" w:space="0" w:color="auto" w:frame="1"/>
        </w:rPr>
        <w:t>endShape</w:t>
      </w:r>
      <w:proofErr w:type="spellEnd"/>
      <w:r w:rsidRPr="00860EC8">
        <w:rPr>
          <w:rFonts w:ascii="Courier New" w:eastAsia="Times New Roman" w:hAnsi="Courier New" w:cs="Courier New"/>
          <w:color w:val="0000FF"/>
          <w:sz w:val="20"/>
          <w:szCs w:val="20"/>
          <w:u w:val="single"/>
          <w:bdr w:val="none" w:sz="0" w:space="0" w:color="auto" w:frame="1"/>
        </w:rPr>
        <w:t>() / vertex()</w:t>
      </w:r>
    </w:p>
    <w:p w14:paraId="4CDA3870" w14:textId="77777777" w:rsidR="00860EC8" w:rsidRPr="00860EC8" w:rsidRDefault="00860EC8" w:rsidP="00860EC8">
      <w:pPr>
        <w:shd w:val="clear" w:color="auto" w:fill="FFFFFF"/>
        <w:textAlignment w:val="baseline"/>
        <w:rPr>
          <w:rFonts w:ascii="Helvetica" w:eastAsia="Times New Roman" w:hAnsi="Helvetica" w:cs="Times New Roman"/>
          <w:color w:val="21242C"/>
          <w:sz w:val="26"/>
          <w:szCs w:val="26"/>
        </w:rPr>
      </w:pPr>
      <w:r w:rsidRPr="00860EC8">
        <w:rPr>
          <w:rFonts w:ascii="Helvetica" w:eastAsia="Times New Roman" w:hAnsi="Helvetica" w:cs="Times New Roman"/>
          <w:color w:val="21242C"/>
          <w:sz w:val="26"/>
          <w:szCs w:val="26"/>
        </w:rPr>
        <w:fldChar w:fldCharType="end"/>
      </w:r>
    </w:p>
    <w:p w14:paraId="6AB3EF49" w14:textId="77777777" w:rsidR="00860EC8" w:rsidRPr="00860EC8" w:rsidRDefault="00860EC8" w:rsidP="00860EC8">
      <w:pPr>
        <w:numPr>
          <w:ilvl w:val="0"/>
          <w:numId w:val="2"/>
        </w:numPr>
        <w:shd w:val="clear" w:color="auto" w:fill="FFFFFF"/>
        <w:ind w:left="0"/>
        <w:textAlignment w:val="baseline"/>
        <w:rPr>
          <w:rFonts w:ascii="Times New Roman" w:eastAsia="Times New Roman" w:hAnsi="Times New Roman" w:cs="Times New Roman"/>
          <w:color w:val="0000FF"/>
          <w:u w:val="single"/>
          <w:bdr w:val="none" w:sz="0" w:space="0" w:color="auto" w:frame="1"/>
        </w:rPr>
      </w:pPr>
      <w:r w:rsidRPr="00860EC8">
        <w:rPr>
          <w:rFonts w:ascii="Helvetica" w:eastAsia="Times New Roman" w:hAnsi="Helvetica" w:cs="Times New Roman"/>
          <w:color w:val="21242C"/>
          <w:sz w:val="26"/>
          <w:szCs w:val="26"/>
        </w:rPr>
        <w:fldChar w:fldCharType="begin"/>
      </w:r>
      <w:r w:rsidRPr="00860EC8">
        <w:rPr>
          <w:rFonts w:ascii="Helvetica" w:eastAsia="Times New Roman" w:hAnsi="Helvetica" w:cs="Times New Roman"/>
          <w:color w:val="21242C"/>
          <w:sz w:val="26"/>
          <w:szCs w:val="26"/>
        </w:rPr>
        <w:instrText xml:space="preserve"> HYPERLINK "https://www.khanacademy.org/computer-programming/curvevertexx-y/6499542019080192" \t "_blank" </w:instrText>
      </w:r>
      <w:r w:rsidRPr="00860EC8">
        <w:rPr>
          <w:rFonts w:ascii="Helvetica" w:eastAsia="Times New Roman" w:hAnsi="Helvetica" w:cs="Times New Roman"/>
          <w:color w:val="21242C"/>
          <w:sz w:val="26"/>
          <w:szCs w:val="26"/>
        </w:rPr>
        <w:fldChar w:fldCharType="separate"/>
      </w:r>
    </w:p>
    <w:p w14:paraId="13EFB21E" w14:textId="77777777" w:rsidR="00860EC8" w:rsidRPr="00860EC8" w:rsidRDefault="00860EC8" w:rsidP="00860EC8">
      <w:pPr>
        <w:shd w:val="clear" w:color="auto" w:fill="FFFFFF"/>
        <w:textAlignment w:val="baseline"/>
        <w:rPr>
          <w:rFonts w:ascii="inherit" w:eastAsia="Times New Roman" w:hAnsi="inherit" w:cs="Times New Roman"/>
        </w:rPr>
      </w:pPr>
      <w:proofErr w:type="spellStart"/>
      <w:proofErr w:type="gramStart"/>
      <w:r w:rsidRPr="00860EC8">
        <w:rPr>
          <w:rFonts w:ascii="Courier New" w:eastAsia="Times New Roman" w:hAnsi="Courier New" w:cs="Courier New"/>
          <w:color w:val="0000FF"/>
          <w:sz w:val="20"/>
          <w:szCs w:val="20"/>
          <w:u w:val="single"/>
          <w:bdr w:val="none" w:sz="0" w:space="0" w:color="auto" w:frame="1"/>
        </w:rPr>
        <w:t>curveVertex</w:t>
      </w:r>
      <w:proofErr w:type="spellEnd"/>
      <w:proofErr w:type="gramEnd"/>
      <w:r w:rsidRPr="00860EC8">
        <w:rPr>
          <w:rFonts w:ascii="Courier New" w:eastAsia="Times New Roman" w:hAnsi="Courier New" w:cs="Courier New"/>
          <w:color w:val="0000FF"/>
          <w:sz w:val="20"/>
          <w:szCs w:val="20"/>
          <w:u w:val="single"/>
          <w:bdr w:val="none" w:sz="0" w:space="0" w:color="auto" w:frame="1"/>
        </w:rPr>
        <w:t>()</w:t>
      </w:r>
    </w:p>
    <w:p w14:paraId="6D90E045" w14:textId="77777777" w:rsidR="00860EC8" w:rsidRPr="00860EC8" w:rsidRDefault="00860EC8" w:rsidP="00860EC8">
      <w:pPr>
        <w:shd w:val="clear" w:color="auto" w:fill="FFFFFF"/>
        <w:textAlignment w:val="baseline"/>
        <w:rPr>
          <w:rFonts w:ascii="Helvetica" w:eastAsia="Times New Roman" w:hAnsi="Helvetica" w:cs="Times New Roman"/>
          <w:color w:val="21242C"/>
          <w:sz w:val="26"/>
          <w:szCs w:val="26"/>
        </w:rPr>
      </w:pPr>
      <w:r w:rsidRPr="00860EC8">
        <w:rPr>
          <w:rFonts w:ascii="Helvetica" w:eastAsia="Times New Roman" w:hAnsi="Helvetica" w:cs="Times New Roman"/>
          <w:color w:val="21242C"/>
          <w:sz w:val="26"/>
          <w:szCs w:val="26"/>
        </w:rPr>
        <w:fldChar w:fldCharType="end"/>
      </w:r>
    </w:p>
    <w:p w14:paraId="69F899D2" w14:textId="77777777" w:rsidR="00860EC8" w:rsidRPr="00860EC8" w:rsidRDefault="00860EC8" w:rsidP="00860EC8">
      <w:pPr>
        <w:numPr>
          <w:ilvl w:val="0"/>
          <w:numId w:val="2"/>
        </w:numPr>
        <w:shd w:val="clear" w:color="auto" w:fill="FFFFFF"/>
        <w:ind w:left="0"/>
        <w:textAlignment w:val="baseline"/>
        <w:rPr>
          <w:rFonts w:ascii="Times New Roman" w:eastAsia="Times New Roman" w:hAnsi="Times New Roman" w:cs="Times New Roman"/>
          <w:color w:val="0000FF"/>
          <w:u w:val="single"/>
          <w:bdr w:val="none" w:sz="0" w:space="0" w:color="auto" w:frame="1"/>
        </w:rPr>
      </w:pPr>
      <w:r w:rsidRPr="00860EC8">
        <w:rPr>
          <w:rFonts w:ascii="Helvetica" w:eastAsia="Times New Roman" w:hAnsi="Helvetica" w:cs="Times New Roman"/>
          <w:color w:val="21242C"/>
          <w:sz w:val="26"/>
          <w:szCs w:val="26"/>
        </w:rPr>
        <w:fldChar w:fldCharType="begin"/>
      </w:r>
      <w:r w:rsidRPr="00860EC8">
        <w:rPr>
          <w:rFonts w:ascii="Helvetica" w:eastAsia="Times New Roman" w:hAnsi="Helvetica" w:cs="Times New Roman"/>
          <w:color w:val="21242C"/>
          <w:sz w:val="26"/>
          <w:szCs w:val="26"/>
        </w:rPr>
        <w:instrText xml:space="preserve"> HYPERLINK "https://www.khanacademy.org/computer-programming/beziervertexcx1-cy1-cx2-cy2-x-y/5085481683386368" \t "_blank" </w:instrText>
      </w:r>
      <w:r w:rsidRPr="00860EC8">
        <w:rPr>
          <w:rFonts w:ascii="Helvetica" w:eastAsia="Times New Roman" w:hAnsi="Helvetica" w:cs="Times New Roman"/>
          <w:color w:val="21242C"/>
          <w:sz w:val="26"/>
          <w:szCs w:val="26"/>
        </w:rPr>
        <w:fldChar w:fldCharType="separate"/>
      </w:r>
    </w:p>
    <w:p w14:paraId="0131F6B8" w14:textId="77777777" w:rsidR="00860EC8" w:rsidRPr="00860EC8" w:rsidRDefault="00860EC8" w:rsidP="00860EC8">
      <w:pPr>
        <w:shd w:val="clear" w:color="auto" w:fill="FFFFFF"/>
        <w:textAlignment w:val="baseline"/>
        <w:rPr>
          <w:rFonts w:ascii="inherit" w:eastAsia="Times New Roman" w:hAnsi="inherit" w:cs="Times New Roman"/>
        </w:rPr>
      </w:pPr>
      <w:proofErr w:type="spellStart"/>
      <w:proofErr w:type="gramStart"/>
      <w:r w:rsidRPr="00860EC8">
        <w:rPr>
          <w:rFonts w:ascii="Courier New" w:eastAsia="Times New Roman" w:hAnsi="Courier New" w:cs="Courier New"/>
          <w:color w:val="0000FF"/>
          <w:sz w:val="20"/>
          <w:szCs w:val="20"/>
          <w:u w:val="single"/>
          <w:bdr w:val="none" w:sz="0" w:space="0" w:color="auto" w:frame="1"/>
        </w:rPr>
        <w:t>bezierVertex</w:t>
      </w:r>
      <w:proofErr w:type="spellEnd"/>
      <w:proofErr w:type="gramEnd"/>
      <w:r w:rsidRPr="00860EC8">
        <w:rPr>
          <w:rFonts w:ascii="Courier New" w:eastAsia="Times New Roman" w:hAnsi="Courier New" w:cs="Courier New"/>
          <w:color w:val="0000FF"/>
          <w:sz w:val="20"/>
          <w:szCs w:val="20"/>
          <w:u w:val="single"/>
          <w:bdr w:val="none" w:sz="0" w:space="0" w:color="auto" w:frame="1"/>
        </w:rPr>
        <w:t>()</w:t>
      </w:r>
    </w:p>
    <w:p w14:paraId="74D293C2" w14:textId="77777777" w:rsidR="00860EC8" w:rsidRPr="00860EC8" w:rsidRDefault="00860EC8" w:rsidP="00860EC8">
      <w:pPr>
        <w:shd w:val="clear" w:color="auto" w:fill="FFFFFF"/>
        <w:textAlignment w:val="baseline"/>
        <w:rPr>
          <w:rFonts w:ascii="Helvetica" w:eastAsia="Times New Roman" w:hAnsi="Helvetica" w:cs="Times New Roman"/>
          <w:color w:val="21242C"/>
          <w:sz w:val="26"/>
          <w:szCs w:val="26"/>
        </w:rPr>
      </w:pPr>
      <w:r w:rsidRPr="00860EC8">
        <w:rPr>
          <w:rFonts w:ascii="Helvetica" w:eastAsia="Times New Roman" w:hAnsi="Helvetica" w:cs="Times New Roman"/>
          <w:color w:val="21242C"/>
          <w:sz w:val="26"/>
          <w:szCs w:val="26"/>
        </w:rPr>
        <w:fldChar w:fldCharType="end"/>
      </w:r>
    </w:p>
    <w:p w14:paraId="4D7B6C0B" w14:textId="77777777" w:rsidR="00860EC8" w:rsidRPr="00860EC8" w:rsidRDefault="00860EC8" w:rsidP="00860EC8">
      <w:pPr>
        <w:shd w:val="clear" w:color="auto" w:fill="FFFFFF"/>
        <w:spacing w:beforeAutospacing="1" w:afterAutospacing="1"/>
        <w:textAlignment w:val="baseline"/>
        <w:rPr>
          <w:rFonts w:ascii="inherit" w:eastAsia="Times New Roman" w:hAnsi="inherit" w:cs="Times New Roman"/>
          <w:color w:val="21242C"/>
          <w:sz w:val="26"/>
          <w:szCs w:val="26"/>
        </w:rPr>
      </w:pPr>
      <w:r w:rsidRPr="00860EC8">
        <w:rPr>
          <w:rFonts w:ascii="inherit" w:eastAsia="Times New Roman" w:hAnsi="inherit" w:cs="Times New Roman"/>
          <w:color w:val="21242C"/>
          <w:sz w:val="26"/>
          <w:szCs w:val="26"/>
          <w:bdr w:val="none" w:sz="0" w:space="0" w:color="auto" w:frame="1"/>
        </w:rPr>
        <w:t>See also: </w:t>
      </w:r>
      <w:proofErr w:type="spellStart"/>
      <w:r w:rsidRPr="00860EC8">
        <w:rPr>
          <w:rFonts w:ascii="inherit" w:eastAsia="Times New Roman" w:hAnsi="inherit" w:cs="Times New Roman"/>
          <w:color w:val="21242C"/>
          <w:sz w:val="26"/>
          <w:szCs w:val="26"/>
          <w:bdr w:val="none" w:sz="0" w:space="0" w:color="auto" w:frame="1"/>
        </w:rPr>
        <w:fldChar w:fldCharType="begin"/>
      </w:r>
      <w:r w:rsidRPr="00860EC8">
        <w:rPr>
          <w:rFonts w:ascii="inherit" w:eastAsia="Times New Roman" w:hAnsi="inherit" w:cs="Times New Roman"/>
          <w:color w:val="21242C"/>
          <w:sz w:val="26"/>
          <w:szCs w:val="26"/>
          <w:bdr w:val="none" w:sz="0" w:space="0" w:color="auto" w:frame="1"/>
        </w:rPr>
        <w:instrText xml:space="preserve"> HYPERLINK "https://www.khanacademy.org/computer-programming/strokejoinmode/5662070842327040" \t "_blank" </w:instrText>
      </w:r>
      <w:r w:rsidRPr="00860EC8">
        <w:rPr>
          <w:rFonts w:ascii="inherit" w:eastAsia="Times New Roman" w:hAnsi="inherit" w:cs="Times New Roman"/>
          <w:color w:val="21242C"/>
          <w:sz w:val="26"/>
          <w:szCs w:val="26"/>
          <w:bdr w:val="none" w:sz="0" w:space="0" w:color="auto" w:frame="1"/>
        </w:rPr>
        <w:fldChar w:fldCharType="separate"/>
      </w:r>
      <w:r w:rsidRPr="00860EC8">
        <w:rPr>
          <w:rFonts w:ascii="Courier New" w:eastAsia="Times New Roman" w:hAnsi="Courier New" w:cs="Courier New"/>
          <w:color w:val="0000FF"/>
          <w:sz w:val="20"/>
          <w:szCs w:val="20"/>
          <w:u w:val="single"/>
          <w:bdr w:val="none" w:sz="0" w:space="0" w:color="auto" w:frame="1"/>
        </w:rPr>
        <w:t>strokeJoin</w:t>
      </w:r>
      <w:proofErr w:type="spellEnd"/>
      <w:r w:rsidRPr="00860EC8">
        <w:rPr>
          <w:rFonts w:ascii="inherit" w:eastAsia="Times New Roman" w:hAnsi="inherit" w:cs="Times New Roman"/>
          <w:color w:val="21242C"/>
          <w:sz w:val="26"/>
          <w:szCs w:val="26"/>
          <w:bdr w:val="none" w:sz="0" w:space="0" w:color="auto" w:frame="1"/>
        </w:rPr>
        <w:fldChar w:fldCharType="end"/>
      </w:r>
      <w:r w:rsidRPr="00860EC8">
        <w:rPr>
          <w:rFonts w:ascii="inherit" w:eastAsia="Times New Roman" w:hAnsi="inherit" w:cs="Times New Roman"/>
          <w:color w:val="21242C"/>
          <w:sz w:val="26"/>
          <w:szCs w:val="26"/>
          <w:bdr w:val="none" w:sz="0" w:space="0" w:color="auto" w:frame="1"/>
        </w:rPr>
        <w:t>, </w:t>
      </w:r>
      <w:proofErr w:type="spellStart"/>
      <w:r w:rsidRPr="00860EC8">
        <w:rPr>
          <w:rFonts w:ascii="inherit" w:eastAsia="Times New Roman" w:hAnsi="inherit" w:cs="Times New Roman"/>
          <w:color w:val="21242C"/>
          <w:sz w:val="26"/>
          <w:szCs w:val="26"/>
          <w:bdr w:val="none" w:sz="0" w:space="0" w:color="auto" w:frame="1"/>
        </w:rPr>
        <w:fldChar w:fldCharType="begin"/>
      </w:r>
      <w:r w:rsidRPr="00860EC8">
        <w:rPr>
          <w:rFonts w:ascii="inherit" w:eastAsia="Times New Roman" w:hAnsi="inherit" w:cs="Times New Roman"/>
          <w:color w:val="21242C"/>
          <w:sz w:val="26"/>
          <w:szCs w:val="26"/>
          <w:bdr w:val="none" w:sz="0" w:space="0" w:color="auto" w:frame="1"/>
        </w:rPr>
        <w:instrText xml:space="preserve"> HYPERLINK "https://www.khanacademy.org/computer-programming/curvetightnesssquishy/4792873740402688" \t "_blank" </w:instrText>
      </w:r>
      <w:r w:rsidRPr="00860EC8">
        <w:rPr>
          <w:rFonts w:ascii="inherit" w:eastAsia="Times New Roman" w:hAnsi="inherit" w:cs="Times New Roman"/>
          <w:color w:val="21242C"/>
          <w:sz w:val="26"/>
          <w:szCs w:val="26"/>
          <w:bdr w:val="none" w:sz="0" w:space="0" w:color="auto" w:frame="1"/>
        </w:rPr>
        <w:fldChar w:fldCharType="separate"/>
      </w:r>
      <w:r w:rsidRPr="00860EC8">
        <w:rPr>
          <w:rFonts w:ascii="Courier New" w:eastAsia="Times New Roman" w:hAnsi="Courier New" w:cs="Courier New"/>
          <w:color w:val="0000FF"/>
          <w:sz w:val="20"/>
          <w:szCs w:val="20"/>
          <w:u w:val="single"/>
          <w:bdr w:val="none" w:sz="0" w:space="0" w:color="auto" w:frame="1"/>
        </w:rPr>
        <w:t>curveTightness</w:t>
      </w:r>
      <w:proofErr w:type="spellEnd"/>
      <w:r w:rsidRPr="00860EC8">
        <w:rPr>
          <w:rFonts w:ascii="inherit" w:eastAsia="Times New Roman" w:hAnsi="inherit" w:cs="Times New Roman"/>
          <w:color w:val="21242C"/>
          <w:sz w:val="26"/>
          <w:szCs w:val="26"/>
          <w:bdr w:val="none" w:sz="0" w:space="0" w:color="auto" w:frame="1"/>
        </w:rPr>
        <w:fldChar w:fldCharType="end"/>
      </w:r>
    </w:p>
    <w:p w14:paraId="12ECBD09" w14:textId="77777777" w:rsidR="00860EC8" w:rsidRPr="00860EC8" w:rsidRDefault="00860EC8" w:rsidP="00860EC8">
      <w:pPr>
        <w:shd w:val="clear" w:color="auto" w:fill="FFFFFF"/>
        <w:spacing w:before="100" w:beforeAutospacing="1" w:after="100" w:afterAutospacing="1"/>
        <w:textAlignment w:val="baseline"/>
        <w:outlineLvl w:val="2"/>
        <w:rPr>
          <w:rFonts w:ascii="inherit" w:eastAsia="Times New Roman" w:hAnsi="inherit" w:cs="Times New Roman"/>
          <w:b/>
          <w:bCs/>
          <w:color w:val="21242C"/>
          <w:sz w:val="27"/>
          <w:szCs w:val="27"/>
        </w:rPr>
      </w:pPr>
      <w:r w:rsidRPr="00860EC8">
        <w:rPr>
          <w:rFonts w:ascii="inherit" w:eastAsia="Times New Roman" w:hAnsi="inherit" w:cs="Times New Roman"/>
          <w:b/>
          <w:bCs/>
          <w:color w:val="21242C"/>
          <w:sz w:val="27"/>
          <w:szCs w:val="27"/>
        </w:rPr>
        <w:t>Colors</w:t>
      </w:r>
    </w:p>
    <w:p w14:paraId="1F1CD059" w14:textId="77777777" w:rsidR="00860EC8" w:rsidRPr="00860EC8" w:rsidRDefault="00860EC8" w:rsidP="00860EC8">
      <w:pPr>
        <w:numPr>
          <w:ilvl w:val="0"/>
          <w:numId w:val="3"/>
        </w:numPr>
        <w:shd w:val="clear" w:color="auto" w:fill="FFFFFF"/>
        <w:ind w:left="0"/>
        <w:textAlignment w:val="baseline"/>
        <w:rPr>
          <w:rFonts w:ascii="inherit" w:eastAsia="Times New Roman" w:hAnsi="inherit" w:cs="Times New Roman"/>
          <w:color w:val="21242C"/>
          <w:sz w:val="26"/>
          <w:szCs w:val="26"/>
        </w:rPr>
      </w:pPr>
      <w:hyperlink r:id="rId34" w:tgtFrame="_blank" w:history="1">
        <w:proofErr w:type="gramStart"/>
        <w:r w:rsidRPr="00860EC8">
          <w:rPr>
            <w:rFonts w:ascii="Courier New" w:eastAsia="Times New Roman" w:hAnsi="Courier New" w:cs="Courier New"/>
            <w:color w:val="0000FF"/>
            <w:sz w:val="20"/>
            <w:szCs w:val="20"/>
            <w:u w:val="single"/>
            <w:bdr w:val="none" w:sz="0" w:space="0" w:color="auto" w:frame="1"/>
          </w:rPr>
          <w:t>background(</w:t>
        </w:r>
        <w:proofErr w:type="gramEnd"/>
        <w:r w:rsidRPr="00860EC8">
          <w:rPr>
            <w:rFonts w:ascii="Courier New" w:eastAsia="Times New Roman" w:hAnsi="Courier New" w:cs="Courier New"/>
            <w:color w:val="0000FF"/>
            <w:sz w:val="20"/>
            <w:szCs w:val="20"/>
            <w:u w:val="single"/>
            <w:bdr w:val="none" w:sz="0" w:space="0" w:color="auto" w:frame="1"/>
          </w:rPr>
          <w:t>r, g, b)</w:t>
        </w:r>
      </w:hyperlink>
      <w:r w:rsidRPr="00860EC8">
        <w:rPr>
          <w:rFonts w:ascii="inherit" w:eastAsia="Times New Roman" w:hAnsi="inherit" w:cs="Times New Roman"/>
          <w:color w:val="21242C"/>
          <w:sz w:val="26"/>
          <w:szCs w:val="26"/>
        </w:rPr>
        <w:t>Set the background color</w:t>
      </w:r>
    </w:p>
    <w:p w14:paraId="2F71A426" w14:textId="77777777" w:rsidR="00860EC8" w:rsidRPr="00860EC8" w:rsidRDefault="00860EC8" w:rsidP="00860EC8">
      <w:pPr>
        <w:numPr>
          <w:ilvl w:val="0"/>
          <w:numId w:val="3"/>
        </w:numPr>
        <w:shd w:val="clear" w:color="auto" w:fill="FFFFFF"/>
        <w:ind w:left="0"/>
        <w:textAlignment w:val="baseline"/>
        <w:rPr>
          <w:rFonts w:ascii="inherit" w:eastAsia="Times New Roman" w:hAnsi="inherit" w:cs="Times New Roman"/>
          <w:color w:val="21242C"/>
          <w:sz w:val="26"/>
          <w:szCs w:val="26"/>
        </w:rPr>
      </w:pPr>
      <w:hyperlink r:id="rId35" w:tgtFrame="_blank" w:history="1">
        <w:proofErr w:type="gramStart"/>
        <w:r w:rsidRPr="00860EC8">
          <w:rPr>
            <w:rFonts w:ascii="Courier New" w:eastAsia="Times New Roman" w:hAnsi="Courier New" w:cs="Courier New"/>
            <w:color w:val="0000FF"/>
            <w:sz w:val="20"/>
            <w:szCs w:val="20"/>
            <w:u w:val="single"/>
            <w:bdr w:val="none" w:sz="0" w:space="0" w:color="auto" w:frame="1"/>
          </w:rPr>
          <w:t>fill(</w:t>
        </w:r>
        <w:proofErr w:type="gramEnd"/>
        <w:r w:rsidRPr="00860EC8">
          <w:rPr>
            <w:rFonts w:ascii="Courier New" w:eastAsia="Times New Roman" w:hAnsi="Courier New" w:cs="Courier New"/>
            <w:color w:val="0000FF"/>
            <w:sz w:val="20"/>
            <w:szCs w:val="20"/>
            <w:u w:val="single"/>
            <w:bdr w:val="none" w:sz="0" w:space="0" w:color="auto" w:frame="1"/>
          </w:rPr>
          <w:t>r, g, b)</w:t>
        </w:r>
      </w:hyperlink>
      <w:r w:rsidRPr="00860EC8">
        <w:rPr>
          <w:rFonts w:ascii="inherit" w:eastAsia="Times New Roman" w:hAnsi="inherit" w:cs="Times New Roman"/>
          <w:color w:val="21242C"/>
          <w:sz w:val="26"/>
          <w:szCs w:val="26"/>
        </w:rPr>
        <w:t>Set the fill color for shapes</w:t>
      </w:r>
    </w:p>
    <w:p w14:paraId="35B31A06" w14:textId="77777777" w:rsidR="00860EC8" w:rsidRPr="00860EC8" w:rsidRDefault="00860EC8" w:rsidP="00860EC8">
      <w:pPr>
        <w:numPr>
          <w:ilvl w:val="0"/>
          <w:numId w:val="3"/>
        </w:numPr>
        <w:shd w:val="clear" w:color="auto" w:fill="FFFFFF"/>
        <w:ind w:left="0"/>
        <w:textAlignment w:val="baseline"/>
        <w:rPr>
          <w:rFonts w:ascii="inherit" w:eastAsia="Times New Roman" w:hAnsi="inherit" w:cs="Times New Roman"/>
          <w:color w:val="21242C"/>
          <w:sz w:val="26"/>
          <w:szCs w:val="26"/>
        </w:rPr>
      </w:pPr>
      <w:hyperlink r:id="rId36" w:tgtFrame="_blank" w:history="1">
        <w:proofErr w:type="spellStart"/>
        <w:proofErr w:type="gramStart"/>
        <w:r w:rsidRPr="00860EC8">
          <w:rPr>
            <w:rFonts w:ascii="Courier New" w:eastAsia="Times New Roman" w:hAnsi="Courier New" w:cs="Courier New"/>
            <w:color w:val="0000FF"/>
            <w:sz w:val="20"/>
            <w:szCs w:val="20"/>
            <w:u w:val="single"/>
            <w:bdr w:val="none" w:sz="0" w:space="0" w:color="auto" w:frame="1"/>
          </w:rPr>
          <w:t>noFill</w:t>
        </w:r>
        <w:proofErr w:type="spellEnd"/>
        <w:r w:rsidRPr="00860EC8">
          <w:rPr>
            <w:rFonts w:ascii="Courier New" w:eastAsia="Times New Roman" w:hAnsi="Courier New" w:cs="Courier New"/>
            <w:color w:val="0000FF"/>
            <w:sz w:val="20"/>
            <w:szCs w:val="20"/>
            <w:u w:val="single"/>
            <w:bdr w:val="none" w:sz="0" w:space="0" w:color="auto" w:frame="1"/>
          </w:rPr>
          <w:t>(</w:t>
        </w:r>
        <w:proofErr w:type="gramEnd"/>
        <w:r w:rsidRPr="00860EC8">
          <w:rPr>
            <w:rFonts w:ascii="Courier New" w:eastAsia="Times New Roman" w:hAnsi="Courier New" w:cs="Courier New"/>
            <w:color w:val="0000FF"/>
            <w:sz w:val="20"/>
            <w:szCs w:val="20"/>
            <w:u w:val="single"/>
            <w:bdr w:val="none" w:sz="0" w:space="0" w:color="auto" w:frame="1"/>
          </w:rPr>
          <w:t>)</w:t>
        </w:r>
      </w:hyperlink>
      <w:r w:rsidRPr="00860EC8">
        <w:rPr>
          <w:rFonts w:ascii="inherit" w:eastAsia="Times New Roman" w:hAnsi="inherit" w:cs="Times New Roman"/>
          <w:color w:val="21242C"/>
          <w:sz w:val="26"/>
          <w:szCs w:val="26"/>
        </w:rPr>
        <w:t>Turn off fill for shapes</w:t>
      </w:r>
    </w:p>
    <w:p w14:paraId="32FA3850" w14:textId="77777777" w:rsidR="00860EC8" w:rsidRPr="00860EC8" w:rsidRDefault="00860EC8" w:rsidP="00860EC8">
      <w:pPr>
        <w:numPr>
          <w:ilvl w:val="0"/>
          <w:numId w:val="3"/>
        </w:numPr>
        <w:shd w:val="clear" w:color="auto" w:fill="FFFFFF"/>
        <w:ind w:left="0"/>
        <w:textAlignment w:val="baseline"/>
        <w:rPr>
          <w:rFonts w:ascii="inherit" w:eastAsia="Times New Roman" w:hAnsi="inherit" w:cs="Times New Roman"/>
          <w:color w:val="21242C"/>
          <w:sz w:val="26"/>
          <w:szCs w:val="26"/>
        </w:rPr>
      </w:pPr>
      <w:hyperlink r:id="rId37" w:tgtFrame="_blank" w:history="1">
        <w:proofErr w:type="gramStart"/>
        <w:r w:rsidRPr="00860EC8">
          <w:rPr>
            <w:rFonts w:ascii="Courier New" w:eastAsia="Times New Roman" w:hAnsi="Courier New" w:cs="Courier New"/>
            <w:color w:val="0000FF"/>
            <w:sz w:val="20"/>
            <w:szCs w:val="20"/>
            <w:u w:val="single"/>
            <w:bdr w:val="none" w:sz="0" w:space="0" w:color="auto" w:frame="1"/>
          </w:rPr>
          <w:t>stroke(</w:t>
        </w:r>
        <w:proofErr w:type="gramEnd"/>
        <w:r w:rsidRPr="00860EC8">
          <w:rPr>
            <w:rFonts w:ascii="Courier New" w:eastAsia="Times New Roman" w:hAnsi="Courier New" w:cs="Courier New"/>
            <w:color w:val="0000FF"/>
            <w:sz w:val="20"/>
            <w:szCs w:val="20"/>
            <w:u w:val="single"/>
            <w:bdr w:val="none" w:sz="0" w:space="0" w:color="auto" w:frame="1"/>
          </w:rPr>
          <w:t>r, g, b)</w:t>
        </w:r>
      </w:hyperlink>
      <w:r w:rsidRPr="00860EC8">
        <w:rPr>
          <w:rFonts w:ascii="inherit" w:eastAsia="Times New Roman" w:hAnsi="inherit" w:cs="Times New Roman"/>
          <w:color w:val="21242C"/>
          <w:sz w:val="26"/>
          <w:szCs w:val="26"/>
        </w:rPr>
        <w:t>Set the outline color for shapes</w:t>
      </w:r>
    </w:p>
    <w:p w14:paraId="444F30A0" w14:textId="77777777" w:rsidR="00860EC8" w:rsidRPr="00860EC8" w:rsidRDefault="00860EC8" w:rsidP="00860EC8">
      <w:pPr>
        <w:numPr>
          <w:ilvl w:val="0"/>
          <w:numId w:val="3"/>
        </w:numPr>
        <w:shd w:val="clear" w:color="auto" w:fill="FFFFFF"/>
        <w:ind w:left="0"/>
        <w:textAlignment w:val="baseline"/>
        <w:rPr>
          <w:rFonts w:ascii="inherit" w:eastAsia="Times New Roman" w:hAnsi="inherit" w:cs="Times New Roman"/>
          <w:color w:val="21242C"/>
          <w:sz w:val="26"/>
          <w:szCs w:val="26"/>
        </w:rPr>
      </w:pPr>
      <w:hyperlink r:id="rId38" w:tgtFrame="_blank" w:history="1">
        <w:proofErr w:type="spellStart"/>
        <w:r w:rsidRPr="00860EC8">
          <w:rPr>
            <w:rFonts w:ascii="Courier New" w:eastAsia="Times New Roman" w:hAnsi="Courier New" w:cs="Courier New"/>
            <w:color w:val="0000FF"/>
            <w:sz w:val="20"/>
            <w:szCs w:val="20"/>
            <w:u w:val="single"/>
            <w:bdr w:val="none" w:sz="0" w:space="0" w:color="auto" w:frame="1"/>
          </w:rPr>
          <w:t>strokeWeight</w:t>
        </w:r>
        <w:proofErr w:type="spellEnd"/>
        <w:r w:rsidRPr="00860EC8">
          <w:rPr>
            <w:rFonts w:ascii="Courier New" w:eastAsia="Times New Roman" w:hAnsi="Courier New" w:cs="Courier New"/>
            <w:color w:val="0000FF"/>
            <w:sz w:val="20"/>
            <w:szCs w:val="20"/>
            <w:u w:val="single"/>
            <w:bdr w:val="none" w:sz="0" w:space="0" w:color="auto" w:frame="1"/>
          </w:rPr>
          <w:t>(thickness)</w:t>
        </w:r>
      </w:hyperlink>
      <w:r w:rsidRPr="00860EC8">
        <w:rPr>
          <w:rFonts w:ascii="inherit" w:eastAsia="Times New Roman" w:hAnsi="inherit" w:cs="Times New Roman"/>
          <w:color w:val="21242C"/>
          <w:sz w:val="26"/>
          <w:szCs w:val="26"/>
        </w:rPr>
        <w:t>Change the thickness of lines and outlines</w:t>
      </w:r>
    </w:p>
    <w:p w14:paraId="2D09429E" w14:textId="77777777" w:rsidR="00860EC8" w:rsidRPr="00860EC8" w:rsidRDefault="00860EC8" w:rsidP="00860EC8">
      <w:pPr>
        <w:numPr>
          <w:ilvl w:val="0"/>
          <w:numId w:val="3"/>
        </w:numPr>
        <w:shd w:val="clear" w:color="auto" w:fill="FFFFFF"/>
        <w:ind w:left="0"/>
        <w:textAlignment w:val="baseline"/>
        <w:rPr>
          <w:rFonts w:ascii="inherit" w:eastAsia="Times New Roman" w:hAnsi="inherit" w:cs="Times New Roman"/>
          <w:color w:val="21242C"/>
          <w:sz w:val="26"/>
          <w:szCs w:val="26"/>
        </w:rPr>
      </w:pPr>
      <w:hyperlink r:id="rId39" w:tgtFrame="_blank" w:history="1">
        <w:proofErr w:type="spellStart"/>
        <w:proofErr w:type="gramStart"/>
        <w:r w:rsidRPr="00860EC8">
          <w:rPr>
            <w:rFonts w:ascii="Courier New" w:eastAsia="Times New Roman" w:hAnsi="Courier New" w:cs="Courier New"/>
            <w:color w:val="0000FF"/>
            <w:sz w:val="20"/>
            <w:szCs w:val="20"/>
            <w:u w:val="single"/>
            <w:bdr w:val="none" w:sz="0" w:space="0" w:color="auto" w:frame="1"/>
          </w:rPr>
          <w:t>noStroke</w:t>
        </w:r>
        <w:proofErr w:type="spellEnd"/>
        <w:r w:rsidRPr="00860EC8">
          <w:rPr>
            <w:rFonts w:ascii="Courier New" w:eastAsia="Times New Roman" w:hAnsi="Courier New" w:cs="Courier New"/>
            <w:color w:val="0000FF"/>
            <w:sz w:val="20"/>
            <w:szCs w:val="20"/>
            <w:u w:val="single"/>
            <w:bdr w:val="none" w:sz="0" w:space="0" w:color="auto" w:frame="1"/>
          </w:rPr>
          <w:t>(</w:t>
        </w:r>
        <w:proofErr w:type="gramEnd"/>
        <w:r w:rsidRPr="00860EC8">
          <w:rPr>
            <w:rFonts w:ascii="Courier New" w:eastAsia="Times New Roman" w:hAnsi="Courier New" w:cs="Courier New"/>
            <w:color w:val="0000FF"/>
            <w:sz w:val="20"/>
            <w:szCs w:val="20"/>
            <w:u w:val="single"/>
            <w:bdr w:val="none" w:sz="0" w:space="0" w:color="auto" w:frame="1"/>
          </w:rPr>
          <w:t>)</w:t>
        </w:r>
      </w:hyperlink>
      <w:r w:rsidRPr="00860EC8">
        <w:rPr>
          <w:rFonts w:ascii="inherit" w:eastAsia="Times New Roman" w:hAnsi="inherit" w:cs="Times New Roman"/>
          <w:color w:val="21242C"/>
          <w:sz w:val="26"/>
          <w:szCs w:val="26"/>
        </w:rPr>
        <w:t>Turn off outlines for shapes</w:t>
      </w:r>
    </w:p>
    <w:p w14:paraId="574D6EBB" w14:textId="77777777" w:rsidR="00860EC8" w:rsidRPr="00860EC8" w:rsidRDefault="00860EC8" w:rsidP="00860EC8">
      <w:pPr>
        <w:numPr>
          <w:ilvl w:val="0"/>
          <w:numId w:val="3"/>
        </w:numPr>
        <w:shd w:val="clear" w:color="auto" w:fill="FFFFFF"/>
        <w:ind w:left="0"/>
        <w:textAlignment w:val="baseline"/>
        <w:rPr>
          <w:rFonts w:ascii="inherit" w:eastAsia="Times New Roman" w:hAnsi="inherit" w:cs="Times New Roman"/>
          <w:color w:val="21242C"/>
          <w:sz w:val="26"/>
          <w:szCs w:val="26"/>
        </w:rPr>
      </w:pPr>
      <w:hyperlink r:id="rId40" w:tgtFrame="_blank" w:history="1">
        <w:proofErr w:type="gramStart"/>
        <w:r w:rsidRPr="00860EC8">
          <w:rPr>
            <w:rFonts w:ascii="Courier New" w:eastAsia="Times New Roman" w:hAnsi="Courier New" w:cs="Courier New"/>
            <w:color w:val="0000FF"/>
            <w:sz w:val="20"/>
            <w:szCs w:val="20"/>
            <w:u w:val="single"/>
            <w:bdr w:val="none" w:sz="0" w:space="0" w:color="auto" w:frame="1"/>
          </w:rPr>
          <w:t>color(</w:t>
        </w:r>
        <w:proofErr w:type="gramEnd"/>
        <w:r w:rsidRPr="00860EC8">
          <w:rPr>
            <w:rFonts w:ascii="Courier New" w:eastAsia="Times New Roman" w:hAnsi="Courier New" w:cs="Courier New"/>
            <w:color w:val="0000FF"/>
            <w:sz w:val="20"/>
            <w:szCs w:val="20"/>
            <w:u w:val="single"/>
            <w:bdr w:val="none" w:sz="0" w:space="0" w:color="auto" w:frame="1"/>
          </w:rPr>
          <w:t>r, g, b)</w:t>
        </w:r>
      </w:hyperlink>
      <w:r w:rsidRPr="00860EC8">
        <w:rPr>
          <w:rFonts w:ascii="inherit" w:eastAsia="Times New Roman" w:hAnsi="inherit" w:cs="Times New Roman"/>
          <w:color w:val="21242C"/>
          <w:sz w:val="26"/>
          <w:szCs w:val="26"/>
        </w:rPr>
        <w:t>Store a color in a variable</w:t>
      </w:r>
    </w:p>
    <w:p w14:paraId="509DD2C6" w14:textId="77777777" w:rsidR="00860EC8" w:rsidRPr="00860EC8" w:rsidRDefault="00860EC8" w:rsidP="00860EC8">
      <w:pPr>
        <w:numPr>
          <w:ilvl w:val="0"/>
          <w:numId w:val="3"/>
        </w:numPr>
        <w:shd w:val="clear" w:color="auto" w:fill="FFFFFF"/>
        <w:ind w:left="0"/>
        <w:textAlignment w:val="baseline"/>
        <w:rPr>
          <w:rFonts w:ascii="inherit" w:eastAsia="Times New Roman" w:hAnsi="inherit" w:cs="Times New Roman"/>
          <w:color w:val="21242C"/>
          <w:sz w:val="26"/>
          <w:szCs w:val="26"/>
        </w:rPr>
      </w:pPr>
      <w:hyperlink r:id="rId41" w:tgtFrame="_blank" w:history="1">
        <w:proofErr w:type="spellStart"/>
        <w:proofErr w:type="gramStart"/>
        <w:r w:rsidRPr="00860EC8">
          <w:rPr>
            <w:rFonts w:ascii="Courier New" w:eastAsia="Times New Roman" w:hAnsi="Courier New" w:cs="Courier New"/>
            <w:color w:val="0000FF"/>
            <w:sz w:val="20"/>
            <w:szCs w:val="20"/>
            <w:u w:val="single"/>
            <w:bdr w:val="none" w:sz="0" w:space="0" w:color="auto" w:frame="1"/>
          </w:rPr>
          <w:t>blendColor</w:t>
        </w:r>
        <w:proofErr w:type="spellEnd"/>
        <w:r w:rsidRPr="00860EC8">
          <w:rPr>
            <w:rFonts w:ascii="Courier New" w:eastAsia="Times New Roman" w:hAnsi="Courier New" w:cs="Courier New"/>
            <w:color w:val="0000FF"/>
            <w:sz w:val="20"/>
            <w:szCs w:val="20"/>
            <w:u w:val="single"/>
            <w:bdr w:val="none" w:sz="0" w:space="0" w:color="auto" w:frame="1"/>
          </w:rPr>
          <w:t>(</w:t>
        </w:r>
        <w:proofErr w:type="gramEnd"/>
        <w:r w:rsidRPr="00860EC8">
          <w:rPr>
            <w:rFonts w:ascii="Courier New" w:eastAsia="Times New Roman" w:hAnsi="Courier New" w:cs="Courier New"/>
            <w:color w:val="0000FF"/>
            <w:sz w:val="20"/>
            <w:szCs w:val="20"/>
            <w:u w:val="single"/>
            <w:bdr w:val="none" w:sz="0" w:space="0" w:color="auto" w:frame="1"/>
          </w:rPr>
          <w:t>c1, c2, MODE)</w:t>
        </w:r>
      </w:hyperlink>
      <w:r w:rsidRPr="00860EC8">
        <w:rPr>
          <w:rFonts w:ascii="inherit" w:eastAsia="Times New Roman" w:hAnsi="inherit" w:cs="Times New Roman"/>
          <w:color w:val="21242C"/>
          <w:sz w:val="26"/>
          <w:szCs w:val="26"/>
        </w:rPr>
        <w:t>Blend two colors together</w:t>
      </w:r>
    </w:p>
    <w:p w14:paraId="51ABE3C6" w14:textId="77777777" w:rsidR="00860EC8" w:rsidRPr="00860EC8" w:rsidRDefault="00860EC8" w:rsidP="00860EC8">
      <w:pPr>
        <w:numPr>
          <w:ilvl w:val="0"/>
          <w:numId w:val="3"/>
        </w:numPr>
        <w:shd w:val="clear" w:color="auto" w:fill="FFFFFF"/>
        <w:ind w:left="0"/>
        <w:textAlignment w:val="baseline"/>
        <w:rPr>
          <w:rFonts w:ascii="inherit" w:eastAsia="Times New Roman" w:hAnsi="inherit" w:cs="Times New Roman"/>
          <w:color w:val="21242C"/>
          <w:sz w:val="26"/>
          <w:szCs w:val="26"/>
        </w:rPr>
      </w:pPr>
      <w:hyperlink r:id="rId42" w:tgtFrame="_blank" w:history="1">
        <w:proofErr w:type="spellStart"/>
        <w:proofErr w:type="gramStart"/>
        <w:r w:rsidRPr="00860EC8">
          <w:rPr>
            <w:rFonts w:ascii="Courier New" w:eastAsia="Times New Roman" w:hAnsi="Courier New" w:cs="Courier New"/>
            <w:color w:val="0000FF"/>
            <w:sz w:val="20"/>
            <w:szCs w:val="20"/>
            <w:u w:val="single"/>
            <w:bdr w:val="none" w:sz="0" w:space="0" w:color="auto" w:frame="1"/>
          </w:rPr>
          <w:t>lerpColor</w:t>
        </w:r>
        <w:proofErr w:type="spellEnd"/>
        <w:r w:rsidRPr="00860EC8">
          <w:rPr>
            <w:rFonts w:ascii="Courier New" w:eastAsia="Times New Roman" w:hAnsi="Courier New" w:cs="Courier New"/>
            <w:color w:val="0000FF"/>
            <w:sz w:val="20"/>
            <w:szCs w:val="20"/>
            <w:u w:val="single"/>
            <w:bdr w:val="none" w:sz="0" w:space="0" w:color="auto" w:frame="1"/>
          </w:rPr>
          <w:t>(</w:t>
        </w:r>
        <w:proofErr w:type="gramEnd"/>
        <w:r w:rsidRPr="00860EC8">
          <w:rPr>
            <w:rFonts w:ascii="Courier New" w:eastAsia="Times New Roman" w:hAnsi="Courier New" w:cs="Courier New"/>
            <w:color w:val="0000FF"/>
            <w:sz w:val="20"/>
            <w:szCs w:val="20"/>
            <w:u w:val="single"/>
            <w:bdr w:val="none" w:sz="0" w:space="0" w:color="auto" w:frame="1"/>
          </w:rPr>
          <w:t>c1, c2, amount)</w:t>
        </w:r>
      </w:hyperlink>
      <w:r w:rsidRPr="00860EC8">
        <w:rPr>
          <w:rFonts w:ascii="inherit" w:eastAsia="Times New Roman" w:hAnsi="inherit" w:cs="Times New Roman"/>
          <w:color w:val="21242C"/>
          <w:sz w:val="26"/>
          <w:szCs w:val="26"/>
        </w:rPr>
        <w:t>Find color between 2 colors</w:t>
      </w:r>
    </w:p>
    <w:p w14:paraId="4A4E07B5" w14:textId="77777777" w:rsidR="00860EC8" w:rsidRPr="00860EC8" w:rsidRDefault="00860EC8" w:rsidP="00860EC8">
      <w:pPr>
        <w:shd w:val="clear" w:color="auto" w:fill="FFFFFF"/>
        <w:spacing w:beforeAutospacing="1" w:afterAutospacing="1"/>
        <w:textAlignment w:val="baseline"/>
        <w:rPr>
          <w:rFonts w:ascii="inherit" w:eastAsia="Times New Roman" w:hAnsi="inherit" w:cs="Times New Roman"/>
          <w:color w:val="21242C"/>
          <w:sz w:val="26"/>
          <w:szCs w:val="26"/>
        </w:rPr>
      </w:pPr>
      <w:r w:rsidRPr="00860EC8">
        <w:rPr>
          <w:rFonts w:ascii="inherit" w:eastAsia="Times New Roman" w:hAnsi="inherit" w:cs="Times New Roman"/>
          <w:color w:val="21242C"/>
          <w:sz w:val="26"/>
          <w:szCs w:val="26"/>
          <w:bdr w:val="none" w:sz="0" w:space="0" w:color="auto" w:frame="1"/>
        </w:rPr>
        <w:t>See also: </w:t>
      </w:r>
      <w:hyperlink r:id="rId43" w:tgtFrame="_blank" w:history="1">
        <w:r w:rsidRPr="00860EC8">
          <w:rPr>
            <w:rFonts w:ascii="Courier New" w:eastAsia="Times New Roman" w:hAnsi="Courier New" w:cs="Courier New"/>
            <w:color w:val="0000FF"/>
            <w:sz w:val="20"/>
            <w:szCs w:val="20"/>
            <w:u w:val="single"/>
            <w:bdr w:val="none" w:sz="0" w:space="0" w:color="auto" w:frame="1"/>
          </w:rPr>
          <w:t>colorMode</w:t>
        </w:r>
      </w:hyperlink>
      <w:r w:rsidRPr="00860EC8">
        <w:rPr>
          <w:rFonts w:ascii="inherit" w:eastAsia="Times New Roman" w:hAnsi="inherit" w:cs="Times New Roman"/>
          <w:color w:val="21242C"/>
          <w:sz w:val="26"/>
          <w:szCs w:val="26"/>
          <w:bdr w:val="none" w:sz="0" w:space="0" w:color="auto" w:frame="1"/>
        </w:rPr>
        <w:t>, </w:t>
      </w:r>
      <w:hyperlink r:id="rId44" w:tgtFrame="_blank" w:history="1">
        <w:r w:rsidRPr="00860EC8">
          <w:rPr>
            <w:rFonts w:ascii="Courier New" w:eastAsia="Times New Roman" w:hAnsi="Courier New" w:cs="Courier New"/>
            <w:color w:val="0000FF"/>
            <w:sz w:val="20"/>
            <w:szCs w:val="20"/>
            <w:u w:val="single"/>
            <w:bdr w:val="none" w:sz="0" w:space="0" w:color="auto" w:frame="1"/>
          </w:rPr>
          <w:t>red</w:t>
        </w:r>
      </w:hyperlink>
      <w:r w:rsidRPr="00860EC8">
        <w:rPr>
          <w:rFonts w:ascii="inherit" w:eastAsia="Times New Roman" w:hAnsi="inherit" w:cs="Times New Roman"/>
          <w:color w:val="21242C"/>
          <w:sz w:val="26"/>
          <w:szCs w:val="26"/>
          <w:bdr w:val="none" w:sz="0" w:space="0" w:color="auto" w:frame="1"/>
        </w:rPr>
        <w:t>, </w:t>
      </w:r>
      <w:hyperlink r:id="rId45" w:tgtFrame="_blank" w:history="1">
        <w:r w:rsidRPr="00860EC8">
          <w:rPr>
            <w:rFonts w:ascii="Courier New" w:eastAsia="Times New Roman" w:hAnsi="Courier New" w:cs="Courier New"/>
            <w:color w:val="0000FF"/>
            <w:sz w:val="20"/>
            <w:szCs w:val="20"/>
            <w:u w:val="single"/>
            <w:bdr w:val="none" w:sz="0" w:space="0" w:color="auto" w:frame="1"/>
          </w:rPr>
          <w:t>green</w:t>
        </w:r>
      </w:hyperlink>
      <w:r w:rsidRPr="00860EC8">
        <w:rPr>
          <w:rFonts w:ascii="inherit" w:eastAsia="Times New Roman" w:hAnsi="inherit" w:cs="Times New Roman"/>
          <w:color w:val="21242C"/>
          <w:sz w:val="26"/>
          <w:szCs w:val="26"/>
          <w:bdr w:val="none" w:sz="0" w:space="0" w:color="auto" w:frame="1"/>
        </w:rPr>
        <w:t>, </w:t>
      </w:r>
      <w:hyperlink r:id="rId46" w:tgtFrame="_blank" w:history="1">
        <w:r w:rsidRPr="00860EC8">
          <w:rPr>
            <w:rFonts w:ascii="Courier New" w:eastAsia="Times New Roman" w:hAnsi="Courier New" w:cs="Courier New"/>
            <w:color w:val="0000FF"/>
            <w:sz w:val="20"/>
            <w:szCs w:val="20"/>
            <w:u w:val="single"/>
            <w:bdr w:val="none" w:sz="0" w:space="0" w:color="auto" w:frame="1"/>
          </w:rPr>
          <w:t>blue</w:t>
        </w:r>
      </w:hyperlink>
      <w:r w:rsidRPr="00860EC8">
        <w:rPr>
          <w:rFonts w:ascii="inherit" w:eastAsia="Times New Roman" w:hAnsi="inherit" w:cs="Times New Roman"/>
          <w:color w:val="21242C"/>
          <w:sz w:val="26"/>
          <w:szCs w:val="26"/>
          <w:bdr w:val="none" w:sz="0" w:space="0" w:color="auto" w:frame="1"/>
        </w:rPr>
        <w:t>, </w:t>
      </w:r>
      <w:hyperlink r:id="rId47" w:tgtFrame="_blank" w:history="1">
        <w:r w:rsidRPr="00860EC8">
          <w:rPr>
            <w:rFonts w:ascii="Courier New" w:eastAsia="Times New Roman" w:hAnsi="Courier New" w:cs="Courier New"/>
            <w:color w:val="0000FF"/>
            <w:sz w:val="20"/>
            <w:szCs w:val="20"/>
            <w:u w:val="single"/>
            <w:bdr w:val="none" w:sz="0" w:space="0" w:color="auto" w:frame="1"/>
          </w:rPr>
          <w:t>alpha</w:t>
        </w:r>
      </w:hyperlink>
      <w:r w:rsidRPr="00860EC8">
        <w:rPr>
          <w:rFonts w:ascii="inherit" w:eastAsia="Times New Roman" w:hAnsi="inherit" w:cs="Times New Roman"/>
          <w:color w:val="21242C"/>
          <w:sz w:val="26"/>
          <w:szCs w:val="26"/>
          <w:bdr w:val="none" w:sz="0" w:space="0" w:color="auto" w:frame="1"/>
        </w:rPr>
        <w:t>, </w:t>
      </w:r>
      <w:hyperlink r:id="rId48" w:tgtFrame="_blank" w:history="1">
        <w:r w:rsidRPr="00860EC8">
          <w:rPr>
            <w:rFonts w:ascii="Courier New" w:eastAsia="Times New Roman" w:hAnsi="Courier New" w:cs="Courier New"/>
            <w:color w:val="0000FF"/>
            <w:sz w:val="20"/>
            <w:szCs w:val="20"/>
            <w:u w:val="single"/>
            <w:bdr w:val="none" w:sz="0" w:space="0" w:color="auto" w:frame="1"/>
          </w:rPr>
          <w:t>hue</w:t>
        </w:r>
      </w:hyperlink>
      <w:r w:rsidRPr="00860EC8">
        <w:rPr>
          <w:rFonts w:ascii="inherit" w:eastAsia="Times New Roman" w:hAnsi="inherit" w:cs="Times New Roman"/>
          <w:color w:val="21242C"/>
          <w:sz w:val="26"/>
          <w:szCs w:val="26"/>
          <w:bdr w:val="none" w:sz="0" w:space="0" w:color="auto" w:frame="1"/>
        </w:rPr>
        <w:t>, </w:t>
      </w:r>
      <w:hyperlink r:id="rId49" w:tgtFrame="_blank" w:history="1">
        <w:r w:rsidRPr="00860EC8">
          <w:rPr>
            <w:rFonts w:ascii="Courier New" w:eastAsia="Times New Roman" w:hAnsi="Courier New" w:cs="Courier New"/>
            <w:color w:val="0000FF"/>
            <w:sz w:val="20"/>
            <w:szCs w:val="20"/>
            <w:u w:val="single"/>
            <w:bdr w:val="none" w:sz="0" w:space="0" w:color="auto" w:frame="1"/>
          </w:rPr>
          <w:t>saturation</w:t>
        </w:r>
      </w:hyperlink>
      <w:r w:rsidRPr="00860EC8">
        <w:rPr>
          <w:rFonts w:ascii="inherit" w:eastAsia="Times New Roman" w:hAnsi="inherit" w:cs="Times New Roman"/>
          <w:color w:val="21242C"/>
          <w:sz w:val="26"/>
          <w:szCs w:val="26"/>
          <w:bdr w:val="none" w:sz="0" w:space="0" w:color="auto" w:frame="1"/>
        </w:rPr>
        <w:t>, </w:t>
      </w:r>
      <w:hyperlink r:id="rId50" w:tgtFrame="_blank" w:history="1">
        <w:r w:rsidRPr="00860EC8">
          <w:rPr>
            <w:rFonts w:ascii="Courier New" w:eastAsia="Times New Roman" w:hAnsi="Courier New" w:cs="Courier New"/>
            <w:color w:val="0000FF"/>
            <w:sz w:val="20"/>
            <w:szCs w:val="20"/>
            <w:u w:val="single"/>
            <w:bdr w:val="none" w:sz="0" w:space="0" w:color="auto" w:frame="1"/>
          </w:rPr>
          <w:t>brightness</w:t>
        </w:r>
      </w:hyperlink>
    </w:p>
    <w:p w14:paraId="2E8A905C" w14:textId="77777777" w:rsidR="00860EC8" w:rsidRPr="00860EC8" w:rsidRDefault="00860EC8" w:rsidP="00860EC8">
      <w:pPr>
        <w:shd w:val="clear" w:color="auto" w:fill="FFFFFF"/>
        <w:spacing w:before="100" w:beforeAutospacing="1" w:after="100" w:afterAutospacing="1"/>
        <w:textAlignment w:val="baseline"/>
        <w:outlineLvl w:val="2"/>
        <w:rPr>
          <w:rFonts w:ascii="inherit" w:eastAsia="Times New Roman" w:hAnsi="inherit" w:cs="Times New Roman"/>
          <w:b/>
          <w:bCs/>
          <w:color w:val="21242C"/>
          <w:sz w:val="27"/>
          <w:szCs w:val="27"/>
        </w:rPr>
      </w:pPr>
      <w:r w:rsidRPr="00860EC8">
        <w:rPr>
          <w:rFonts w:ascii="inherit" w:eastAsia="Times New Roman" w:hAnsi="inherit" w:cs="Times New Roman"/>
          <w:b/>
          <w:bCs/>
          <w:color w:val="21242C"/>
          <w:sz w:val="27"/>
          <w:szCs w:val="27"/>
        </w:rPr>
        <w:t>Text</w:t>
      </w:r>
    </w:p>
    <w:p w14:paraId="14D0D897" w14:textId="77777777" w:rsidR="00860EC8" w:rsidRPr="00860EC8" w:rsidRDefault="00860EC8" w:rsidP="00860EC8">
      <w:pPr>
        <w:numPr>
          <w:ilvl w:val="0"/>
          <w:numId w:val="4"/>
        </w:numPr>
        <w:shd w:val="clear" w:color="auto" w:fill="FFFFFF"/>
        <w:ind w:left="0"/>
        <w:textAlignment w:val="baseline"/>
        <w:rPr>
          <w:rFonts w:ascii="inherit" w:eastAsia="Times New Roman" w:hAnsi="inherit" w:cs="Times New Roman"/>
          <w:color w:val="21242C"/>
          <w:sz w:val="26"/>
          <w:szCs w:val="26"/>
        </w:rPr>
      </w:pPr>
      <w:hyperlink r:id="rId51" w:tgtFrame="_blank" w:history="1">
        <w:proofErr w:type="gramStart"/>
        <w:r w:rsidRPr="00860EC8">
          <w:rPr>
            <w:rFonts w:ascii="Courier New" w:eastAsia="Times New Roman" w:hAnsi="Courier New" w:cs="Courier New"/>
            <w:color w:val="0000FF"/>
            <w:sz w:val="20"/>
            <w:szCs w:val="20"/>
            <w:u w:val="single"/>
            <w:bdr w:val="none" w:sz="0" w:space="0" w:color="auto" w:frame="1"/>
          </w:rPr>
          <w:t>text(</w:t>
        </w:r>
        <w:proofErr w:type="gramEnd"/>
        <w:r w:rsidRPr="00860EC8">
          <w:rPr>
            <w:rFonts w:ascii="Courier New" w:eastAsia="Times New Roman" w:hAnsi="Courier New" w:cs="Courier New"/>
            <w:color w:val="0000FF"/>
            <w:sz w:val="20"/>
            <w:szCs w:val="20"/>
            <w:u w:val="single"/>
            <w:bdr w:val="none" w:sz="0" w:space="0" w:color="auto" w:frame="1"/>
          </w:rPr>
          <w:t>text, x, y)</w:t>
        </w:r>
      </w:hyperlink>
      <w:r w:rsidRPr="00860EC8">
        <w:rPr>
          <w:rFonts w:ascii="inherit" w:eastAsia="Times New Roman" w:hAnsi="inherit" w:cs="Times New Roman"/>
          <w:color w:val="21242C"/>
          <w:sz w:val="26"/>
          <w:szCs w:val="26"/>
        </w:rPr>
        <w:t>Draw some text</w:t>
      </w:r>
    </w:p>
    <w:p w14:paraId="2B11D10E" w14:textId="77777777" w:rsidR="00860EC8" w:rsidRPr="00860EC8" w:rsidRDefault="00860EC8" w:rsidP="00860EC8">
      <w:pPr>
        <w:numPr>
          <w:ilvl w:val="0"/>
          <w:numId w:val="4"/>
        </w:numPr>
        <w:shd w:val="clear" w:color="auto" w:fill="FFFFFF"/>
        <w:ind w:left="0"/>
        <w:textAlignment w:val="baseline"/>
        <w:rPr>
          <w:rFonts w:ascii="inherit" w:eastAsia="Times New Roman" w:hAnsi="inherit" w:cs="Times New Roman"/>
          <w:color w:val="21242C"/>
          <w:sz w:val="26"/>
          <w:szCs w:val="26"/>
        </w:rPr>
      </w:pPr>
      <w:hyperlink r:id="rId52" w:tgtFrame="_blank" w:history="1">
        <w:proofErr w:type="spellStart"/>
        <w:proofErr w:type="gramStart"/>
        <w:r w:rsidRPr="00860EC8">
          <w:rPr>
            <w:rFonts w:ascii="Courier New" w:eastAsia="Times New Roman" w:hAnsi="Courier New" w:cs="Courier New"/>
            <w:color w:val="0000FF"/>
            <w:sz w:val="20"/>
            <w:szCs w:val="20"/>
            <w:u w:val="single"/>
            <w:bdr w:val="none" w:sz="0" w:space="0" w:color="auto" w:frame="1"/>
          </w:rPr>
          <w:t>textFont</w:t>
        </w:r>
        <w:proofErr w:type="spellEnd"/>
        <w:r w:rsidRPr="00860EC8">
          <w:rPr>
            <w:rFonts w:ascii="Courier New" w:eastAsia="Times New Roman" w:hAnsi="Courier New" w:cs="Courier New"/>
            <w:color w:val="0000FF"/>
            <w:sz w:val="20"/>
            <w:szCs w:val="20"/>
            <w:u w:val="single"/>
            <w:bdr w:val="none" w:sz="0" w:space="0" w:color="auto" w:frame="1"/>
          </w:rPr>
          <w:t>(</w:t>
        </w:r>
        <w:proofErr w:type="gramEnd"/>
        <w:r w:rsidRPr="00860EC8">
          <w:rPr>
            <w:rFonts w:ascii="Courier New" w:eastAsia="Times New Roman" w:hAnsi="Courier New" w:cs="Courier New"/>
            <w:color w:val="0000FF"/>
            <w:sz w:val="20"/>
            <w:szCs w:val="20"/>
            <w:u w:val="single"/>
            <w:bdr w:val="none" w:sz="0" w:space="0" w:color="auto" w:frame="1"/>
          </w:rPr>
          <w:t>font, size*)</w:t>
        </w:r>
      </w:hyperlink>
      <w:r w:rsidRPr="00860EC8">
        <w:rPr>
          <w:rFonts w:ascii="inherit" w:eastAsia="Times New Roman" w:hAnsi="inherit" w:cs="Times New Roman"/>
          <w:color w:val="21242C"/>
          <w:sz w:val="26"/>
          <w:szCs w:val="26"/>
        </w:rPr>
        <w:t>Changes the font of text</w:t>
      </w:r>
    </w:p>
    <w:p w14:paraId="658DC267" w14:textId="77777777" w:rsidR="00860EC8" w:rsidRPr="00860EC8" w:rsidRDefault="00860EC8" w:rsidP="00860EC8">
      <w:pPr>
        <w:numPr>
          <w:ilvl w:val="0"/>
          <w:numId w:val="4"/>
        </w:numPr>
        <w:shd w:val="clear" w:color="auto" w:fill="FFFFFF"/>
        <w:ind w:left="0"/>
        <w:textAlignment w:val="baseline"/>
        <w:rPr>
          <w:rFonts w:ascii="inherit" w:eastAsia="Times New Roman" w:hAnsi="inherit" w:cs="Times New Roman"/>
          <w:color w:val="21242C"/>
          <w:sz w:val="26"/>
          <w:szCs w:val="26"/>
        </w:rPr>
      </w:pPr>
      <w:hyperlink r:id="rId53" w:tgtFrame="_blank" w:history="1">
        <w:proofErr w:type="spellStart"/>
        <w:r w:rsidRPr="00860EC8">
          <w:rPr>
            <w:rFonts w:ascii="Courier New" w:eastAsia="Times New Roman" w:hAnsi="Courier New" w:cs="Courier New"/>
            <w:color w:val="0000FF"/>
            <w:sz w:val="20"/>
            <w:szCs w:val="20"/>
            <w:u w:val="single"/>
            <w:bdr w:val="none" w:sz="0" w:space="0" w:color="auto" w:frame="1"/>
          </w:rPr>
          <w:t>textSize</w:t>
        </w:r>
        <w:proofErr w:type="spellEnd"/>
        <w:r w:rsidRPr="00860EC8">
          <w:rPr>
            <w:rFonts w:ascii="Courier New" w:eastAsia="Times New Roman" w:hAnsi="Courier New" w:cs="Courier New"/>
            <w:color w:val="0000FF"/>
            <w:sz w:val="20"/>
            <w:szCs w:val="20"/>
            <w:u w:val="single"/>
            <w:bdr w:val="none" w:sz="0" w:space="0" w:color="auto" w:frame="1"/>
          </w:rPr>
          <w:t>(size)</w:t>
        </w:r>
      </w:hyperlink>
      <w:r w:rsidRPr="00860EC8">
        <w:rPr>
          <w:rFonts w:ascii="inherit" w:eastAsia="Times New Roman" w:hAnsi="inherit" w:cs="Times New Roman"/>
          <w:color w:val="21242C"/>
          <w:sz w:val="26"/>
          <w:szCs w:val="26"/>
        </w:rPr>
        <w:t>Change the size of text</w:t>
      </w:r>
    </w:p>
    <w:p w14:paraId="0A67CBBA" w14:textId="77777777" w:rsidR="00860EC8" w:rsidRPr="00860EC8" w:rsidRDefault="00860EC8" w:rsidP="00860EC8">
      <w:pPr>
        <w:shd w:val="clear" w:color="auto" w:fill="FFFFFF"/>
        <w:spacing w:beforeAutospacing="1" w:afterAutospacing="1"/>
        <w:textAlignment w:val="baseline"/>
        <w:rPr>
          <w:rFonts w:ascii="inherit" w:eastAsia="Times New Roman" w:hAnsi="inherit" w:cs="Times New Roman"/>
          <w:color w:val="21242C"/>
          <w:sz w:val="26"/>
          <w:szCs w:val="26"/>
        </w:rPr>
      </w:pPr>
      <w:r w:rsidRPr="00860EC8">
        <w:rPr>
          <w:rFonts w:ascii="inherit" w:eastAsia="Times New Roman" w:hAnsi="inherit" w:cs="Times New Roman"/>
          <w:color w:val="21242C"/>
          <w:sz w:val="26"/>
          <w:szCs w:val="26"/>
          <w:bdr w:val="none" w:sz="0" w:space="0" w:color="auto" w:frame="1"/>
        </w:rPr>
        <w:t>See also: </w:t>
      </w:r>
      <w:proofErr w:type="spellStart"/>
      <w:r w:rsidRPr="00860EC8">
        <w:rPr>
          <w:rFonts w:ascii="inherit" w:eastAsia="Times New Roman" w:hAnsi="inherit" w:cs="Times New Roman"/>
          <w:color w:val="21242C"/>
          <w:sz w:val="26"/>
          <w:szCs w:val="26"/>
          <w:bdr w:val="none" w:sz="0" w:space="0" w:color="auto" w:frame="1"/>
        </w:rPr>
        <w:fldChar w:fldCharType="begin"/>
      </w:r>
      <w:r w:rsidRPr="00860EC8">
        <w:rPr>
          <w:rFonts w:ascii="inherit" w:eastAsia="Times New Roman" w:hAnsi="inherit" w:cs="Times New Roman"/>
          <w:color w:val="21242C"/>
          <w:sz w:val="26"/>
          <w:szCs w:val="26"/>
          <w:bdr w:val="none" w:sz="0" w:space="0" w:color="auto" w:frame="1"/>
        </w:rPr>
        <w:instrText xml:space="preserve"> HYPERLINK "https://www.khanacademy.org/computer-programming/textwidthstr/4799257177489408" \t "_blank" </w:instrText>
      </w:r>
      <w:r w:rsidRPr="00860EC8">
        <w:rPr>
          <w:rFonts w:ascii="inherit" w:eastAsia="Times New Roman" w:hAnsi="inherit" w:cs="Times New Roman"/>
          <w:color w:val="21242C"/>
          <w:sz w:val="26"/>
          <w:szCs w:val="26"/>
          <w:bdr w:val="none" w:sz="0" w:space="0" w:color="auto" w:frame="1"/>
        </w:rPr>
        <w:fldChar w:fldCharType="separate"/>
      </w:r>
      <w:r w:rsidRPr="00860EC8">
        <w:rPr>
          <w:rFonts w:ascii="Courier New" w:eastAsia="Times New Roman" w:hAnsi="Courier New" w:cs="Courier New"/>
          <w:color w:val="0000FF"/>
          <w:sz w:val="20"/>
          <w:szCs w:val="20"/>
          <w:u w:val="single"/>
          <w:bdr w:val="none" w:sz="0" w:space="0" w:color="auto" w:frame="1"/>
        </w:rPr>
        <w:t>textWidth</w:t>
      </w:r>
      <w:proofErr w:type="spellEnd"/>
      <w:r w:rsidRPr="00860EC8">
        <w:rPr>
          <w:rFonts w:ascii="inherit" w:eastAsia="Times New Roman" w:hAnsi="inherit" w:cs="Times New Roman"/>
          <w:color w:val="21242C"/>
          <w:sz w:val="26"/>
          <w:szCs w:val="26"/>
          <w:bdr w:val="none" w:sz="0" w:space="0" w:color="auto" w:frame="1"/>
        </w:rPr>
        <w:fldChar w:fldCharType="end"/>
      </w:r>
      <w:r w:rsidRPr="00860EC8">
        <w:rPr>
          <w:rFonts w:ascii="inherit" w:eastAsia="Times New Roman" w:hAnsi="inherit" w:cs="Times New Roman"/>
          <w:color w:val="21242C"/>
          <w:sz w:val="26"/>
          <w:szCs w:val="26"/>
          <w:bdr w:val="none" w:sz="0" w:space="0" w:color="auto" w:frame="1"/>
        </w:rPr>
        <w:t>, </w:t>
      </w:r>
      <w:proofErr w:type="spellStart"/>
      <w:r w:rsidRPr="00860EC8">
        <w:rPr>
          <w:rFonts w:ascii="inherit" w:eastAsia="Times New Roman" w:hAnsi="inherit" w:cs="Times New Roman"/>
          <w:color w:val="21242C"/>
          <w:sz w:val="26"/>
          <w:szCs w:val="26"/>
          <w:bdr w:val="none" w:sz="0" w:space="0" w:color="auto" w:frame="1"/>
        </w:rPr>
        <w:fldChar w:fldCharType="begin"/>
      </w:r>
      <w:r w:rsidRPr="00860EC8">
        <w:rPr>
          <w:rFonts w:ascii="inherit" w:eastAsia="Times New Roman" w:hAnsi="inherit" w:cs="Times New Roman"/>
          <w:color w:val="21242C"/>
          <w:sz w:val="26"/>
          <w:szCs w:val="26"/>
          <w:bdr w:val="none" w:sz="0" w:space="0" w:color="auto" w:frame="1"/>
        </w:rPr>
        <w:instrText xml:space="preserve"> HYPERLINK "https://www.khanacademy.org/computer-programming/textascent/5975406490419200" \t "_blank" </w:instrText>
      </w:r>
      <w:r w:rsidRPr="00860EC8">
        <w:rPr>
          <w:rFonts w:ascii="inherit" w:eastAsia="Times New Roman" w:hAnsi="inherit" w:cs="Times New Roman"/>
          <w:color w:val="21242C"/>
          <w:sz w:val="26"/>
          <w:szCs w:val="26"/>
          <w:bdr w:val="none" w:sz="0" w:space="0" w:color="auto" w:frame="1"/>
        </w:rPr>
        <w:fldChar w:fldCharType="separate"/>
      </w:r>
      <w:r w:rsidRPr="00860EC8">
        <w:rPr>
          <w:rFonts w:ascii="Courier New" w:eastAsia="Times New Roman" w:hAnsi="Courier New" w:cs="Courier New"/>
          <w:color w:val="0000FF"/>
          <w:sz w:val="20"/>
          <w:szCs w:val="20"/>
          <w:u w:val="single"/>
          <w:bdr w:val="none" w:sz="0" w:space="0" w:color="auto" w:frame="1"/>
        </w:rPr>
        <w:t>textAscent</w:t>
      </w:r>
      <w:proofErr w:type="spellEnd"/>
      <w:r w:rsidRPr="00860EC8">
        <w:rPr>
          <w:rFonts w:ascii="inherit" w:eastAsia="Times New Roman" w:hAnsi="inherit" w:cs="Times New Roman"/>
          <w:color w:val="21242C"/>
          <w:sz w:val="26"/>
          <w:szCs w:val="26"/>
          <w:bdr w:val="none" w:sz="0" w:space="0" w:color="auto" w:frame="1"/>
        </w:rPr>
        <w:fldChar w:fldCharType="end"/>
      </w:r>
      <w:r w:rsidRPr="00860EC8">
        <w:rPr>
          <w:rFonts w:ascii="inherit" w:eastAsia="Times New Roman" w:hAnsi="inherit" w:cs="Times New Roman"/>
          <w:color w:val="21242C"/>
          <w:sz w:val="26"/>
          <w:szCs w:val="26"/>
          <w:bdr w:val="none" w:sz="0" w:space="0" w:color="auto" w:frame="1"/>
        </w:rPr>
        <w:t>, </w:t>
      </w:r>
      <w:proofErr w:type="spellStart"/>
      <w:r w:rsidRPr="00860EC8">
        <w:rPr>
          <w:rFonts w:ascii="inherit" w:eastAsia="Times New Roman" w:hAnsi="inherit" w:cs="Times New Roman"/>
          <w:color w:val="21242C"/>
          <w:sz w:val="26"/>
          <w:szCs w:val="26"/>
          <w:bdr w:val="none" w:sz="0" w:space="0" w:color="auto" w:frame="1"/>
        </w:rPr>
        <w:fldChar w:fldCharType="begin"/>
      </w:r>
      <w:r w:rsidRPr="00860EC8">
        <w:rPr>
          <w:rFonts w:ascii="inherit" w:eastAsia="Times New Roman" w:hAnsi="inherit" w:cs="Times New Roman"/>
          <w:color w:val="21242C"/>
          <w:sz w:val="26"/>
          <w:szCs w:val="26"/>
          <w:bdr w:val="none" w:sz="0" w:space="0" w:color="auto" w:frame="1"/>
        </w:rPr>
        <w:instrText xml:space="preserve"> HYPERLINK "https://www.khanacademy.org/computer-programming/textdescent/5638769772331008" \t "_blank" </w:instrText>
      </w:r>
      <w:r w:rsidRPr="00860EC8">
        <w:rPr>
          <w:rFonts w:ascii="inherit" w:eastAsia="Times New Roman" w:hAnsi="inherit" w:cs="Times New Roman"/>
          <w:color w:val="21242C"/>
          <w:sz w:val="26"/>
          <w:szCs w:val="26"/>
          <w:bdr w:val="none" w:sz="0" w:space="0" w:color="auto" w:frame="1"/>
        </w:rPr>
        <w:fldChar w:fldCharType="separate"/>
      </w:r>
      <w:r w:rsidRPr="00860EC8">
        <w:rPr>
          <w:rFonts w:ascii="Courier New" w:eastAsia="Times New Roman" w:hAnsi="Courier New" w:cs="Courier New"/>
          <w:color w:val="0000FF"/>
          <w:sz w:val="20"/>
          <w:szCs w:val="20"/>
          <w:u w:val="single"/>
          <w:bdr w:val="none" w:sz="0" w:space="0" w:color="auto" w:frame="1"/>
        </w:rPr>
        <w:t>textDescent</w:t>
      </w:r>
      <w:proofErr w:type="spellEnd"/>
      <w:r w:rsidRPr="00860EC8">
        <w:rPr>
          <w:rFonts w:ascii="inherit" w:eastAsia="Times New Roman" w:hAnsi="inherit" w:cs="Times New Roman"/>
          <w:color w:val="21242C"/>
          <w:sz w:val="26"/>
          <w:szCs w:val="26"/>
          <w:bdr w:val="none" w:sz="0" w:space="0" w:color="auto" w:frame="1"/>
        </w:rPr>
        <w:fldChar w:fldCharType="end"/>
      </w:r>
      <w:r w:rsidRPr="00860EC8">
        <w:rPr>
          <w:rFonts w:ascii="inherit" w:eastAsia="Times New Roman" w:hAnsi="inherit" w:cs="Times New Roman"/>
          <w:color w:val="21242C"/>
          <w:sz w:val="26"/>
          <w:szCs w:val="26"/>
          <w:bdr w:val="none" w:sz="0" w:space="0" w:color="auto" w:frame="1"/>
        </w:rPr>
        <w:t>, </w:t>
      </w:r>
      <w:proofErr w:type="spellStart"/>
      <w:r w:rsidRPr="00860EC8">
        <w:rPr>
          <w:rFonts w:ascii="inherit" w:eastAsia="Times New Roman" w:hAnsi="inherit" w:cs="Times New Roman"/>
          <w:color w:val="21242C"/>
          <w:sz w:val="26"/>
          <w:szCs w:val="26"/>
          <w:bdr w:val="none" w:sz="0" w:space="0" w:color="auto" w:frame="1"/>
        </w:rPr>
        <w:fldChar w:fldCharType="begin"/>
      </w:r>
      <w:r w:rsidRPr="00860EC8">
        <w:rPr>
          <w:rFonts w:ascii="inherit" w:eastAsia="Times New Roman" w:hAnsi="inherit" w:cs="Times New Roman"/>
          <w:color w:val="21242C"/>
          <w:sz w:val="26"/>
          <w:szCs w:val="26"/>
          <w:bdr w:val="none" w:sz="0" w:space="0" w:color="auto" w:frame="1"/>
        </w:rPr>
        <w:instrText xml:space="preserve"> HYPERLINK "https://www.khanacademy.org/computer-programming/textleadingdist/6369013500215296" \t "_blank" </w:instrText>
      </w:r>
      <w:r w:rsidRPr="00860EC8">
        <w:rPr>
          <w:rFonts w:ascii="inherit" w:eastAsia="Times New Roman" w:hAnsi="inherit" w:cs="Times New Roman"/>
          <w:color w:val="21242C"/>
          <w:sz w:val="26"/>
          <w:szCs w:val="26"/>
          <w:bdr w:val="none" w:sz="0" w:space="0" w:color="auto" w:frame="1"/>
        </w:rPr>
        <w:fldChar w:fldCharType="separate"/>
      </w:r>
      <w:r w:rsidRPr="00860EC8">
        <w:rPr>
          <w:rFonts w:ascii="Courier New" w:eastAsia="Times New Roman" w:hAnsi="Courier New" w:cs="Courier New"/>
          <w:color w:val="0000FF"/>
          <w:sz w:val="20"/>
          <w:szCs w:val="20"/>
          <w:u w:val="single"/>
          <w:bdr w:val="none" w:sz="0" w:space="0" w:color="auto" w:frame="1"/>
        </w:rPr>
        <w:t>textLeading</w:t>
      </w:r>
      <w:proofErr w:type="spellEnd"/>
      <w:r w:rsidRPr="00860EC8">
        <w:rPr>
          <w:rFonts w:ascii="inherit" w:eastAsia="Times New Roman" w:hAnsi="inherit" w:cs="Times New Roman"/>
          <w:color w:val="21242C"/>
          <w:sz w:val="26"/>
          <w:szCs w:val="26"/>
          <w:bdr w:val="none" w:sz="0" w:space="0" w:color="auto" w:frame="1"/>
        </w:rPr>
        <w:fldChar w:fldCharType="end"/>
      </w:r>
      <w:r w:rsidRPr="00860EC8">
        <w:rPr>
          <w:rFonts w:ascii="inherit" w:eastAsia="Times New Roman" w:hAnsi="inherit" w:cs="Times New Roman"/>
          <w:color w:val="21242C"/>
          <w:sz w:val="26"/>
          <w:szCs w:val="26"/>
          <w:bdr w:val="none" w:sz="0" w:space="0" w:color="auto" w:frame="1"/>
        </w:rPr>
        <w:t>, </w:t>
      </w:r>
      <w:proofErr w:type="spellStart"/>
      <w:r w:rsidRPr="00860EC8">
        <w:rPr>
          <w:rFonts w:ascii="inherit" w:eastAsia="Times New Roman" w:hAnsi="inherit" w:cs="Times New Roman"/>
          <w:color w:val="21242C"/>
          <w:sz w:val="26"/>
          <w:szCs w:val="26"/>
          <w:bdr w:val="none" w:sz="0" w:space="0" w:color="auto" w:frame="1"/>
        </w:rPr>
        <w:fldChar w:fldCharType="begin"/>
      </w:r>
      <w:r w:rsidRPr="00860EC8">
        <w:rPr>
          <w:rFonts w:ascii="inherit" w:eastAsia="Times New Roman" w:hAnsi="inherit" w:cs="Times New Roman"/>
          <w:color w:val="21242C"/>
          <w:sz w:val="26"/>
          <w:szCs w:val="26"/>
          <w:bdr w:val="none" w:sz="0" w:space="0" w:color="auto" w:frame="1"/>
        </w:rPr>
        <w:instrText xml:space="preserve"> HYPERLINK "https://www.khanacademy.org/computer-programming/textalignalign-yalign/4508437190803456" \t "_blank" </w:instrText>
      </w:r>
      <w:r w:rsidRPr="00860EC8">
        <w:rPr>
          <w:rFonts w:ascii="inherit" w:eastAsia="Times New Roman" w:hAnsi="inherit" w:cs="Times New Roman"/>
          <w:color w:val="21242C"/>
          <w:sz w:val="26"/>
          <w:szCs w:val="26"/>
          <w:bdr w:val="none" w:sz="0" w:space="0" w:color="auto" w:frame="1"/>
        </w:rPr>
        <w:fldChar w:fldCharType="separate"/>
      </w:r>
      <w:r w:rsidRPr="00860EC8">
        <w:rPr>
          <w:rFonts w:ascii="Courier New" w:eastAsia="Times New Roman" w:hAnsi="Courier New" w:cs="Courier New"/>
          <w:color w:val="0000FF"/>
          <w:sz w:val="20"/>
          <w:szCs w:val="20"/>
          <w:u w:val="single"/>
          <w:bdr w:val="none" w:sz="0" w:space="0" w:color="auto" w:frame="1"/>
        </w:rPr>
        <w:t>textAlign</w:t>
      </w:r>
      <w:proofErr w:type="spellEnd"/>
      <w:r w:rsidRPr="00860EC8">
        <w:rPr>
          <w:rFonts w:ascii="inherit" w:eastAsia="Times New Roman" w:hAnsi="inherit" w:cs="Times New Roman"/>
          <w:color w:val="21242C"/>
          <w:sz w:val="26"/>
          <w:szCs w:val="26"/>
          <w:bdr w:val="none" w:sz="0" w:space="0" w:color="auto" w:frame="1"/>
        </w:rPr>
        <w:fldChar w:fldCharType="end"/>
      </w:r>
    </w:p>
    <w:p w14:paraId="4AFF5E09" w14:textId="77777777" w:rsidR="00860EC8" w:rsidRPr="00860EC8" w:rsidRDefault="00860EC8" w:rsidP="00860EC8">
      <w:pPr>
        <w:shd w:val="clear" w:color="auto" w:fill="FFFFFF"/>
        <w:spacing w:before="100" w:beforeAutospacing="1" w:after="100" w:afterAutospacing="1"/>
        <w:textAlignment w:val="baseline"/>
        <w:outlineLvl w:val="2"/>
        <w:rPr>
          <w:rFonts w:ascii="inherit" w:eastAsia="Times New Roman" w:hAnsi="inherit" w:cs="Times New Roman"/>
          <w:b/>
          <w:bCs/>
          <w:color w:val="21242C"/>
          <w:sz w:val="27"/>
          <w:szCs w:val="27"/>
        </w:rPr>
      </w:pPr>
      <w:r w:rsidRPr="00860EC8">
        <w:rPr>
          <w:rFonts w:ascii="inherit" w:eastAsia="Times New Roman" w:hAnsi="inherit" w:cs="Times New Roman"/>
          <w:b/>
          <w:bCs/>
          <w:color w:val="21242C"/>
          <w:sz w:val="27"/>
          <w:szCs w:val="27"/>
        </w:rPr>
        <w:t>Transform</w:t>
      </w:r>
    </w:p>
    <w:p w14:paraId="41C75357" w14:textId="77777777" w:rsidR="00860EC8" w:rsidRPr="00860EC8" w:rsidRDefault="00860EC8" w:rsidP="00860EC8">
      <w:pPr>
        <w:numPr>
          <w:ilvl w:val="0"/>
          <w:numId w:val="5"/>
        </w:numPr>
        <w:shd w:val="clear" w:color="auto" w:fill="FFFFFF"/>
        <w:ind w:left="0"/>
        <w:textAlignment w:val="baseline"/>
        <w:rPr>
          <w:rFonts w:ascii="inherit" w:eastAsia="Times New Roman" w:hAnsi="inherit" w:cs="Times New Roman"/>
          <w:color w:val="21242C"/>
          <w:sz w:val="26"/>
          <w:szCs w:val="26"/>
        </w:rPr>
      </w:pPr>
      <w:hyperlink r:id="rId54" w:tgtFrame="_blank" w:history="1">
        <w:r w:rsidRPr="00860EC8">
          <w:rPr>
            <w:rFonts w:ascii="Courier New" w:eastAsia="Times New Roman" w:hAnsi="Courier New" w:cs="Courier New"/>
            <w:color w:val="0000FF"/>
            <w:sz w:val="20"/>
            <w:szCs w:val="20"/>
            <w:u w:val="single"/>
            <w:bdr w:val="none" w:sz="0" w:space="0" w:color="auto" w:frame="1"/>
          </w:rPr>
          <w:t>rotate(angle)</w:t>
        </w:r>
      </w:hyperlink>
      <w:r w:rsidRPr="00860EC8">
        <w:rPr>
          <w:rFonts w:ascii="inherit" w:eastAsia="Times New Roman" w:hAnsi="inherit" w:cs="Times New Roman"/>
          <w:color w:val="21242C"/>
          <w:sz w:val="26"/>
          <w:szCs w:val="26"/>
        </w:rPr>
        <w:t>Rotate shapes by an angle</w:t>
      </w:r>
    </w:p>
    <w:p w14:paraId="16D502CE" w14:textId="77777777" w:rsidR="00860EC8" w:rsidRPr="00860EC8" w:rsidRDefault="00860EC8" w:rsidP="00860EC8">
      <w:pPr>
        <w:numPr>
          <w:ilvl w:val="0"/>
          <w:numId w:val="5"/>
        </w:numPr>
        <w:shd w:val="clear" w:color="auto" w:fill="FFFFFF"/>
        <w:ind w:left="0"/>
        <w:textAlignment w:val="baseline"/>
        <w:rPr>
          <w:rFonts w:ascii="inherit" w:eastAsia="Times New Roman" w:hAnsi="inherit" w:cs="Times New Roman"/>
          <w:color w:val="21242C"/>
          <w:sz w:val="26"/>
          <w:szCs w:val="26"/>
        </w:rPr>
      </w:pPr>
      <w:hyperlink r:id="rId55" w:tgtFrame="_blank" w:history="1">
        <w:r w:rsidRPr="00860EC8">
          <w:rPr>
            <w:rFonts w:ascii="Courier New" w:eastAsia="Times New Roman" w:hAnsi="Courier New" w:cs="Courier New"/>
            <w:color w:val="0000FF"/>
            <w:sz w:val="20"/>
            <w:szCs w:val="20"/>
            <w:u w:val="single"/>
            <w:bdr w:val="none" w:sz="0" w:space="0" w:color="auto" w:frame="1"/>
          </w:rPr>
          <w:t>scale(amount)</w:t>
        </w:r>
      </w:hyperlink>
      <w:r w:rsidRPr="00860EC8">
        <w:rPr>
          <w:rFonts w:ascii="inherit" w:eastAsia="Times New Roman" w:hAnsi="inherit" w:cs="Times New Roman"/>
          <w:color w:val="21242C"/>
          <w:sz w:val="26"/>
          <w:szCs w:val="26"/>
        </w:rPr>
        <w:t>Scale shapes in both dimensions</w:t>
      </w:r>
    </w:p>
    <w:p w14:paraId="04D95648" w14:textId="77777777" w:rsidR="00860EC8" w:rsidRPr="00860EC8" w:rsidRDefault="00860EC8" w:rsidP="00860EC8">
      <w:pPr>
        <w:numPr>
          <w:ilvl w:val="0"/>
          <w:numId w:val="5"/>
        </w:numPr>
        <w:shd w:val="clear" w:color="auto" w:fill="FFFFFF"/>
        <w:ind w:left="0"/>
        <w:textAlignment w:val="baseline"/>
        <w:rPr>
          <w:rFonts w:ascii="inherit" w:eastAsia="Times New Roman" w:hAnsi="inherit" w:cs="Times New Roman"/>
          <w:color w:val="21242C"/>
          <w:sz w:val="26"/>
          <w:szCs w:val="26"/>
        </w:rPr>
      </w:pPr>
      <w:hyperlink r:id="rId56" w:tgtFrame="_blank" w:history="1">
        <w:proofErr w:type="gramStart"/>
        <w:r w:rsidRPr="00860EC8">
          <w:rPr>
            <w:rFonts w:ascii="Courier New" w:eastAsia="Times New Roman" w:hAnsi="Courier New" w:cs="Courier New"/>
            <w:color w:val="0000FF"/>
            <w:sz w:val="20"/>
            <w:szCs w:val="20"/>
            <w:u w:val="single"/>
            <w:bdr w:val="none" w:sz="0" w:space="0" w:color="auto" w:frame="1"/>
          </w:rPr>
          <w:t>translate(</w:t>
        </w:r>
        <w:proofErr w:type="gramEnd"/>
        <w:r w:rsidRPr="00860EC8">
          <w:rPr>
            <w:rFonts w:ascii="Courier New" w:eastAsia="Times New Roman" w:hAnsi="Courier New" w:cs="Courier New"/>
            <w:color w:val="0000FF"/>
            <w:sz w:val="20"/>
            <w:szCs w:val="20"/>
            <w:u w:val="single"/>
            <w:bdr w:val="none" w:sz="0" w:space="0" w:color="auto" w:frame="1"/>
          </w:rPr>
          <w:t>x, y)</w:t>
        </w:r>
      </w:hyperlink>
      <w:r w:rsidRPr="00860EC8">
        <w:rPr>
          <w:rFonts w:ascii="inherit" w:eastAsia="Times New Roman" w:hAnsi="inherit" w:cs="Times New Roman"/>
          <w:color w:val="21242C"/>
          <w:sz w:val="26"/>
          <w:szCs w:val="26"/>
        </w:rPr>
        <w:t>Translate shapes by an offset</w:t>
      </w:r>
    </w:p>
    <w:p w14:paraId="20CFB989" w14:textId="77777777" w:rsidR="00860EC8" w:rsidRPr="00860EC8" w:rsidRDefault="00860EC8" w:rsidP="00860EC8">
      <w:pPr>
        <w:shd w:val="clear" w:color="auto" w:fill="FFFFFF"/>
        <w:spacing w:beforeAutospacing="1" w:afterAutospacing="1"/>
        <w:textAlignment w:val="baseline"/>
        <w:rPr>
          <w:rFonts w:ascii="inherit" w:eastAsia="Times New Roman" w:hAnsi="inherit" w:cs="Times New Roman"/>
          <w:color w:val="21242C"/>
          <w:sz w:val="26"/>
          <w:szCs w:val="26"/>
        </w:rPr>
      </w:pPr>
      <w:r w:rsidRPr="00860EC8">
        <w:rPr>
          <w:rFonts w:ascii="inherit" w:eastAsia="Times New Roman" w:hAnsi="inherit" w:cs="Times New Roman"/>
          <w:color w:val="21242C"/>
          <w:sz w:val="26"/>
          <w:szCs w:val="26"/>
          <w:bdr w:val="none" w:sz="0" w:space="0" w:color="auto" w:frame="1"/>
        </w:rPr>
        <w:t>See also: </w:t>
      </w:r>
      <w:proofErr w:type="spellStart"/>
      <w:r w:rsidRPr="00860EC8">
        <w:rPr>
          <w:rFonts w:ascii="inherit" w:eastAsia="Times New Roman" w:hAnsi="inherit" w:cs="Times New Roman"/>
          <w:color w:val="21242C"/>
          <w:sz w:val="26"/>
          <w:szCs w:val="26"/>
          <w:bdr w:val="none" w:sz="0" w:space="0" w:color="auto" w:frame="1"/>
        </w:rPr>
        <w:fldChar w:fldCharType="begin"/>
      </w:r>
      <w:r w:rsidRPr="00860EC8">
        <w:rPr>
          <w:rFonts w:ascii="inherit" w:eastAsia="Times New Roman" w:hAnsi="inherit" w:cs="Times New Roman"/>
          <w:color w:val="21242C"/>
          <w:sz w:val="26"/>
          <w:szCs w:val="26"/>
          <w:bdr w:val="none" w:sz="0" w:space="0" w:color="auto" w:frame="1"/>
        </w:rPr>
        <w:instrText xml:space="preserve"> HYPERLINK "https://www.khanacademy.org/computer-programming/pushmatrixpopmatrix/5505194477486080" \t "_blank" </w:instrText>
      </w:r>
      <w:r w:rsidRPr="00860EC8">
        <w:rPr>
          <w:rFonts w:ascii="inherit" w:eastAsia="Times New Roman" w:hAnsi="inherit" w:cs="Times New Roman"/>
          <w:color w:val="21242C"/>
          <w:sz w:val="26"/>
          <w:szCs w:val="26"/>
          <w:bdr w:val="none" w:sz="0" w:space="0" w:color="auto" w:frame="1"/>
        </w:rPr>
        <w:fldChar w:fldCharType="separate"/>
      </w:r>
      <w:r w:rsidRPr="00860EC8">
        <w:rPr>
          <w:rFonts w:ascii="Courier New" w:eastAsia="Times New Roman" w:hAnsi="Courier New" w:cs="Courier New"/>
          <w:color w:val="0000FF"/>
          <w:sz w:val="20"/>
          <w:szCs w:val="20"/>
          <w:u w:val="single"/>
          <w:bdr w:val="none" w:sz="0" w:space="0" w:color="auto" w:frame="1"/>
        </w:rPr>
        <w:t>pushMatrix</w:t>
      </w:r>
      <w:proofErr w:type="spellEnd"/>
      <w:r w:rsidRPr="00860EC8">
        <w:rPr>
          <w:rFonts w:ascii="Courier New" w:eastAsia="Times New Roman" w:hAnsi="Courier New" w:cs="Courier New"/>
          <w:color w:val="0000FF"/>
          <w:sz w:val="20"/>
          <w:szCs w:val="20"/>
          <w:u w:val="single"/>
          <w:bdr w:val="none" w:sz="0" w:space="0" w:color="auto" w:frame="1"/>
        </w:rPr>
        <w:t>/</w:t>
      </w:r>
      <w:proofErr w:type="spellStart"/>
      <w:r w:rsidRPr="00860EC8">
        <w:rPr>
          <w:rFonts w:ascii="Courier New" w:eastAsia="Times New Roman" w:hAnsi="Courier New" w:cs="Courier New"/>
          <w:color w:val="0000FF"/>
          <w:sz w:val="20"/>
          <w:szCs w:val="20"/>
          <w:u w:val="single"/>
          <w:bdr w:val="none" w:sz="0" w:space="0" w:color="auto" w:frame="1"/>
        </w:rPr>
        <w:t>popMatrix</w:t>
      </w:r>
      <w:proofErr w:type="spellEnd"/>
      <w:r w:rsidRPr="00860EC8">
        <w:rPr>
          <w:rFonts w:ascii="inherit" w:eastAsia="Times New Roman" w:hAnsi="inherit" w:cs="Times New Roman"/>
          <w:color w:val="21242C"/>
          <w:sz w:val="26"/>
          <w:szCs w:val="26"/>
          <w:bdr w:val="none" w:sz="0" w:space="0" w:color="auto" w:frame="1"/>
        </w:rPr>
        <w:fldChar w:fldCharType="end"/>
      </w:r>
      <w:r w:rsidRPr="00860EC8">
        <w:rPr>
          <w:rFonts w:ascii="inherit" w:eastAsia="Times New Roman" w:hAnsi="inherit" w:cs="Times New Roman"/>
          <w:color w:val="21242C"/>
          <w:sz w:val="26"/>
          <w:szCs w:val="26"/>
          <w:bdr w:val="none" w:sz="0" w:space="0" w:color="auto" w:frame="1"/>
        </w:rPr>
        <w:t>, </w:t>
      </w:r>
      <w:proofErr w:type="spellStart"/>
      <w:r w:rsidRPr="00860EC8">
        <w:rPr>
          <w:rFonts w:ascii="inherit" w:eastAsia="Times New Roman" w:hAnsi="inherit" w:cs="Times New Roman"/>
          <w:color w:val="21242C"/>
          <w:sz w:val="26"/>
          <w:szCs w:val="26"/>
          <w:bdr w:val="none" w:sz="0" w:space="0" w:color="auto" w:frame="1"/>
        </w:rPr>
        <w:fldChar w:fldCharType="begin"/>
      </w:r>
      <w:r w:rsidRPr="00860EC8">
        <w:rPr>
          <w:rFonts w:ascii="inherit" w:eastAsia="Times New Roman" w:hAnsi="inherit" w:cs="Times New Roman"/>
          <w:color w:val="21242C"/>
          <w:sz w:val="26"/>
          <w:szCs w:val="26"/>
          <w:bdr w:val="none" w:sz="0" w:space="0" w:color="auto" w:frame="1"/>
        </w:rPr>
        <w:instrText xml:space="preserve"> HYPERLINK "https://www.khanacademy.org/computer-programming/resetmatrix/4597705468805120" \t "_blank" </w:instrText>
      </w:r>
      <w:r w:rsidRPr="00860EC8">
        <w:rPr>
          <w:rFonts w:ascii="inherit" w:eastAsia="Times New Roman" w:hAnsi="inherit" w:cs="Times New Roman"/>
          <w:color w:val="21242C"/>
          <w:sz w:val="26"/>
          <w:szCs w:val="26"/>
          <w:bdr w:val="none" w:sz="0" w:space="0" w:color="auto" w:frame="1"/>
        </w:rPr>
        <w:fldChar w:fldCharType="separate"/>
      </w:r>
      <w:r w:rsidRPr="00860EC8">
        <w:rPr>
          <w:rFonts w:ascii="Courier New" w:eastAsia="Times New Roman" w:hAnsi="Courier New" w:cs="Courier New"/>
          <w:color w:val="0000FF"/>
          <w:sz w:val="20"/>
          <w:szCs w:val="20"/>
          <w:u w:val="single"/>
          <w:bdr w:val="none" w:sz="0" w:space="0" w:color="auto" w:frame="1"/>
        </w:rPr>
        <w:t>resetMatrix</w:t>
      </w:r>
      <w:proofErr w:type="spellEnd"/>
      <w:r w:rsidRPr="00860EC8">
        <w:rPr>
          <w:rFonts w:ascii="inherit" w:eastAsia="Times New Roman" w:hAnsi="inherit" w:cs="Times New Roman"/>
          <w:color w:val="21242C"/>
          <w:sz w:val="26"/>
          <w:szCs w:val="26"/>
          <w:bdr w:val="none" w:sz="0" w:space="0" w:color="auto" w:frame="1"/>
        </w:rPr>
        <w:fldChar w:fldCharType="end"/>
      </w:r>
      <w:r w:rsidRPr="00860EC8">
        <w:rPr>
          <w:rFonts w:ascii="inherit" w:eastAsia="Times New Roman" w:hAnsi="inherit" w:cs="Times New Roman"/>
          <w:color w:val="21242C"/>
          <w:sz w:val="26"/>
          <w:szCs w:val="26"/>
          <w:bdr w:val="none" w:sz="0" w:space="0" w:color="auto" w:frame="1"/>
        </w:rPr>
        <w:t>, </w:t>
      </w:r>
      <w:proofErr w:type="spellStart"/>
      <w:r w:rsidRPr="00860EC8">
        <w:rPr>
          <w:rFonts w:ascii="inherit" w:eastAsia="Times New Roman" w:hAnsi="inherit" w:cs="Times New Roman"/>
          <w:color w:val="21242C"/>
          <w:sz w:val="26"/>
          <w:szCs w:val="26"/>
          <w:bdr w:val="none" w:sz="0" w:space="0" w:color="auto" w:frame="1"/>
        </w:rPr>
        <w:fldChar w:fldCharType="begin"/>
      </w:r>
      <w:r w:rsidRPr="00860EC8">
        <w:rPr>
          <w:rFonts w:ascii="inherit" w:eastAsia="Times New Roman" w:hAnsi="inherit" w:cs="Times New Roman"/>
          <w:color w:val="21242C"/>
          <w:sz w:val="26"/>
          <w:szCs w:val="26"/>
          <w:bdr w:val="none" w:sz="0" w:space="0" w:color="auto" w:frame="1"/>
        </w:rPr>
        <w:instrText xml:space="preserve"> HYPERLINK "https://www.khanacademy.org/computer-programming/printmatrix/5934612152844288" \t "_blank" </w:instrText>
      </w:r>
      <w:r w:rsidRPr="00860EC8">
        <w:rPr>
          <w:rFonts w:ascii="inherit" w:eastAsia="Times New Roman" w:hAnsi="inherit" w:cs="Times New Roman"/>
          <w:color w:val="21242C"/>
          <w:sz w:val="26"/>
          <w:szCs w:val="26"/>
          <w:bdr w:val="none" w:sz="0" w:space="0" w:color="auto" w:frame="1"/>
        </w:rPr>
        <w:fldChar w:fldCharType="separate"/>
      </w:r>
      <w:r w:rsidRPr="00860EC8">
        <w:rPr>
          <w:rFonts w:ascii="Courier New" w:eastAsia="Times New Roman" w:hAnsi="Courier New" w:cs="Courier New"/>
          <w:color w:val="0000FF"/>
          <w:sz w:val="20"/>
          <w:szCs w:val="20"/>
          <w:u w:val="single"/>
          <w:bdr w:val="none" w:sz="0" w:space="0" w:color="auto" w:frame="1"/>
        </w:rPr>
        <w:t>printMatrix</w:t>
      </w:r>
      <w:proofErr w:type="spellEnd"/>
      <w:r w:rsidRPr="00860EC8">
        <w:rPr>
          <w:rFonts w:ascii="inherit" w:eastAsia="Times New Roman" w:hAnsi="inherit" w:cs="Times New Roman"/>
          <w:color w:val="21242C"/>
          <w:sz w:val="26"/>
          <w:szCs w:val="26"/>
          <w:bdr w:val="none" w:sz="0" w:space="0" w:color="auto" w:frame="1"/>
        </w:rPr>
        <w:fldChar w:fldCharType="end"/>
      </w:r>
    </w:p>
    <w:p w14:paraId="5C0D8B25" w14:textId="77777777" w:rsidR="00860EC8" w:rsidRPr="00860EC8" w:rsidRDefault="00860EC8" w:rsidP="00860EC8">
      <w:pPr>
        <w:shd w:val="clear" w:color="auto" w:fill="FFFFFF"/>
        <w:spacing w:before="100" w:beforeAutospacing="1" w:after="100" w:afterAutospacing="1"/>
        <w:textAlignment w:val="baseline"/>
        <w:outlineLvl w:val="2"/>
        <w:rPr>
          <w:rFonts w:ascii="inherit" w:eastAsia="Times New Roman" w:hAnsi="inherit" w:cs="Times New Roman"/>
          <w:b/>
          <w:bCs/>
          <w:color w:val="21242C"/>
          <w:sz w:val="27"/>
          <w:szCs w:val="27"/>
        </w:rPr>
      </w:pPr>
      <w:r w:rsidRPr="00860EC8">
        <w:rPr>
          <w:rFonts w:ascii="inherit" w:eastAsia="Times New Roman" w:hAnsi="inherit" w:cs="Times New Roman"/>
          <w:b/>
          <w:bCs/>
          <w:color w:val="21242C"/>
          <w:sz w:val="27"/>
          <w:szCs w:val="27"/>
        </w:rPr>
        <w:t>Environment</w:t>
      </w:r>
    </w:p>
    <w:p w14:paraId="0E9FE422" w14:textId="77777777" w:rsidR="00860EC8" w:rsidRPr="00860EC8" w:rsidRDefault="00860EC8" w:rsidP="00860EC8">
      <w:pPr>
        <w:numPr>
          <w:ilvl w:val="0"/>
          <w:numId w:val="6"/>
        </w:numPr>
        <w:shd w:val="clear" w:color="auto" w:fill="FFFFFF"/>
        <w:ind w:left="0"/>
        <w:textAlignment w:val="baseline"/>
        <w:rPr>
          <w:rFonts w:ascii="inherit" w:eastAsia="Times New Roman" w:hAnsi="inherit" w:cs="Times New Roman"/>
          <w:color w:val="21242C"/>
          <w:sz w:val="26"/>
          <w:szCs w:val="26"/>
        </w:rPr>
      </w:pPr>
      <w:hyperlink r:id="rId57" w:tgtFrame="_blank" w:history="1">
        <w:r w:rsidRPr="00860EC8">
          <w:rPr>
            <w:rFonts w:ascii="Courier New" w:eastAsia="Times New Roman" w:hAnsi="Courier New" w:cs="Courier New"/>
            <w:color w:val="0000FF"/>
            <w:sz w:val="20"/>
            <w:szCs w:val="20"/>
            <w:u w:val="single"/>
            <w:bdr w:val="none" w:sz="0" w:space="0" w:color="auto" w:frame="1"/>
          </w:rPr>
          <w:t>width</w:t>
        </w:r>
      </w:hyperlink>
      <w:r w:rsidRPr="00860EC8">
        <w:rPr>
          <w:rFonts w:ascii="inherit" w:eastAsia="Times New Roman" w:hAnsi="inherit" w:cs="Times New Roman"/>
          <w:color w:val="21242C"/>
          <w:sz w:val="26"/>
          <w:szCs w:val="26"/>
          <w:bdr w:val="none" w:sz="0" w:space="0" w:color="auto" w:frame="1"/>
        </w:rPr>
        <w:t> / </w:t>
      </w:r>
      <w:proofErr w:type="spellStart"/>
      <w:r w:rsidRPr="00860EC8">
        <w:rPr>
          <w:rFonts w:ascii="inherit" w:eastAsia="Times New Roman" w:hAnsi="inherit" w:cs="Times New Roman"/>
          <w:color w:val="21242C"/>
          <w:sz w:val="26"/>
          <w:szCs w:val="26"/>
          <w:bdr w:val="none" w:sz="0" w:space="0" w:color="auto" w:frame="1"/>
        </w:rPr>
        <w:fldChar w:fldCharType="begin"/>
      </w:r>
      <w:r w:rsidRPr="00860EC8">
        <w:rPr>
          <w:rFonts w:ascii="inherit" w:eastAsia="Times New Roman" w:hAnsi="inherit" w:cs="Times New Roman"/>
          <w:color w:val="21242C"/>
          <w:sz w:val="26"/>
          <w:szCs w:val="26"/>
          <w:bdr w:val="none" w:sz="0" w:space="0" w:color="auto" w:frame="1"/>
        </w:rPr>
        <w:instrText xml:space="preserve"> HYPERLINK "https://www.khanacademy.org/computer-programming/height/4544657253990400" \t "_blank" </w:instrText>
      </w:r>
      <w:r w:rsidRPr="00860EC8">
        <w:rPr>
          <w:rFonts w:ascii="inherit" w:eastAsia="Times New Roman" w:hAnsi="inherit" w:cs="Times New Roman"/>
          <w:color w:val="21242C"/>
          <w:sz w:val="26"/>
          <w:szCs w:val="26"/>
          <w:bdr w:val="none" w:sz="0" w:space="0" w:color="auto" w:frame="1"/>
        </w:rPr>
        <w:fldChar w:fldCharType="separate"/>
      </w:r>
      <w:r w:rsidRPr="00860EC8">
        <w:rPr>
          <w:rFonts w:ascii="Courier New" w:eastAsia="Times New Roman" w:hAnsi="Courier New" w:cs="Courier New"/>
          <w:color w:val="0000FF"/>
          <w:sz w:val="20"/>
          <w:szCs w:val="20"/>
          <w:u w:val="single"/>
          <w:bdr w:val="none" w:sz="0" w:space="0" w:color="auto" w:frame="1"/>
        </w:rPr>
        <w:t>height</w:t>
      </w:r>
      <w:r w:rsidRPr="00860EC8">
        <w:rPr>
          <w:rFonts w:ascii="inherit" w:eastAsia="Times New Roman" w:hAnsi="inherit" w:cs="Times New Roman"/>
          <w:color w:val="21242C"/>
          <w:sz w:val="26"/>
          <w:szCs w:val="26"/>
          <w:bdr w:val="none" w:sz="0" w:space="0" w:color="auto" w:frame="1"/>
        </w:rPr>
        <w:fldChar w:fldCharType="end"/>
      </w:r>
      <w:r w:rsidRPr="00860EC8">
        <w:rPr>
          <w:rFonts w:ascii="inherit" w:eastAsia="Times New Roman" w:hAnsi="inherit" w:cs="Times New Roman"/>
          <w:color w:val="21242C"/>
          <w:sz w:val="26"/>
          <w:szCs w:val="26"/>
        </w:rPr>
        <w:t>The</w:t>
      </w:r>
      <w:proofErr w:type="spellEnd"/>
      <w:r w:rsidRPr="00860EC8">
        <w:rPr>
          <w:rFonts w:ascii="inherit" w:eastAsia="Times New Roman" w:hAnsi="inherit" w:cs="Times New Roman"/>
          <w:color w:val="21242C"/>
          <w:sz w:val="26"/>
          <w:szCs w:val="26"/>
        </w:rPr>
        <w:t xml:space="preserve"> size of the canvas</w:t>
      </w:r>
    </w:p>
    <w:p w14:paraId="26FFB017" w14:textId="77777777" w:rsidR="00860EC8" w:rsidRPr="00860EC8" w:rsidRDefault="00860EC8" w:rsidP="00860EC8">
      <w:pPr>
        <w:numPr>
          <w:ilvl w:val="0"/>
          <w:numId w:val="6"/>
        </w:numPr>
        <w:shd w:val="clear" w:color="auto" w:fill="FFFFFF"/>
        <w:ind w:left="0"/>
        <w:textAlignment w:val="baseline"/>
        <w:rPr>
          <w:rFonts w:ascii="inherit" w:eastAsia="Times New Roman" w:hAnsi="inherit" w:cs="Times New Roman"/>
          <w:color w:val="21242C"/>
          <w:sz w:val="26"/>
          <w:szCs w:val="26"/>
        </w:rPr>
      </w:pPr>
      <w:hyperlink r:id="rId58" w:tgtFrame="_blank" w:history="1">
        <w:r w:rsidRPr="00860EC8">
          <w:rPr>
            <w:rFonts w:ascii="Courier New" w:eastAsia="Times New Roman" w:hAnsi="Courier New" w:cs="Courier New"/>
            <w:color w:val="0000FF"/>
            <w:sz w:val="20"/>
            <w:szCs w:val="20"/>
            <w:u w:val="single"/>
            <w:bdr w:val="none" w:sz="0" w:space="0" w:color="auto" w:frame="1"/>
          </w:rPr>
          <w:t xml:space="preserve">draw = </w:t>
        </w:r>
        <w:proofErr w:type="gramStart"/>
        <w:r w:rsidRPr="00860EC8">
          <w:rPr>
            <w:rFonts w:ascii="Courier New" w:eastAsia="Times New Roman" w:hAnsi="Courier New" w:cs="Courier New"/>
            <w:color w:val="0000FF"/>
            <w:sz w:val="20"/>
            <w:szCs w:val="20"/>
            <w:u w:val="single"/>
            <w:bdr w:val="none" w:sz="0" w:space="0" w:color="auto" w:frame="1"/>
          </w:rPr>
          <w:t>function(</w:t>
        </w:r>
        <w:proofErr w:type="gramEnd"/>
        <w:r w:rsidRPr="00860EC8">
          <w:rPr>
            <w:rFonts w:ascii="Courier New" w:eastAsia="Times New Roman" w:hAnsi="Courier New" w:cs="Courier New"/>
            <w:color w:val="0000FF"/>
            <w:sz w:val="20"/>
            <w:szCs w:val="20"/>
            <w:u w:val="single"/>
            <w:bdr w:val="none" w:sz="0" w:space="0" w:color="auto" w:frame="1"/>
          </w:rPr>
          <w:t>){ }</w:t>
        </w:r>
      </w:hyperlink>
      <w:r w:rsidRPr="00860EC8">
        <w:rPr>
          <w:rFonts w:ascii="inherit" w:eastAsia="Times New Roman" w:hAnsi="inherit" w:cs="Times New Roman"/>
          <w:color w:val="21242C"/>
          <w:sz w:val="26"/>
          <w:szCs w:val="26"/>
        </w:rPr>
        <w:t>Called repeatedly during program execution</w:t>
      </w:r>
    </w:p>
    <w:p w14:paraId="3A131DA0" w14:textId="77777777" w:rsidR="00860EC8" w:rsidRPr="00860EC8" w:rsidRDefault="00860EC8" w:rsidP="00860EC8">
      <w:pPr>
        <w:numPr>
          <w:ilvl w:val="0"/>
          <w:numId w:val="6"/>
        </w:numPr>
        <w:shd w:val="clear" w:color="auto" w:fill="FFFFFF"/>
        <w:ind w:left="0"/>
        <w:textAlignment w:val="baseline"/>
        <w:rPr>
          <w:rFonts w:ascii="inherit" w:eastAsia="Times New Roman" w:hAnsi="inherit" w:cs="Times New Roman"/>
          <w:color w:val="21242C"/>
          <w:sz w:val="26"/>
          <w:szCs w:val="26"/>
        </w:rPr>
      </w:pPr>
      <w:hyperlink r:id="rId59" w:tgtFrame="_blank" w:history="1">
        <w:proofErr w:type="spellStart"/>
        <w:r w:rsidRPr="00860EC8">
          <w:rPr>
            <w:rFonts w:ascii="Courier New" w:eastAsia="Times New Roman" w:hAnsi="Courier New" w:cs="Courier New"/>
            <w:color w:val="0000FF"/>
            <w:sz w:val="20"/>
            <w:szCs w:val="20"/>
            <w:u w:val="single"/>
            <w:bdr w:val="none" w:sz="0" w:space="0" w:color="auto" w:frame="1"/>
          </w:rPr>
          <w:t>playSound</w:t>
        </w:r>
        <w:proofErr w:type="spellEnd"/>
        <w:r w:rsidRPr="00860EC8">
          <w:rPr>
            <w:rFonts w:ascii="Courier New" w:eastAsia="Times New Roman" w:hAnsi="Courier New" w:cs="Courier New"/>
            <w:color w:val="0000FF"/>
            <w:sz w:val="20"/>
            <w:szCs w:val="20"/>
            <w:u w:val="single"/>
            <w:bdr w:val="none" w:sz="0" w:space="0" w:color="auto" w:frame="1"/>
          </w:rPr>
          <w:t>(sound)</w:t>
        </w:r>
      </w:hyperlink>
      <w:r w:rsidRPr="00860EC8">
        <w:rPr>
          <w:rFonts w:ascii="inherit" w:eastAsia="Times New Roman" w:hAnsi="inherit" w:cs="Times New Roman"/>
          <w:color w:val="21242C"/>
          <w:sz w:val="26"/>
          <w:szCs w:val="26"/>
        </w:rPr>
        <w:t>Plays one of the allowed sounds</w:t>
      </w:r>
    </w:p>
    <w:p w14:paraId="0A64509B" w14:textId="77777777" w:rsidR="00860EC8" w:rsidRPr="00860EC8" w:rsidRDefault="00860EC8" w:rsidP="00860EC8">
      <w:pPr>
        <w:shd w:val="clear" w:color="auto" w:fill="FFFFFF"/>
        <w:spacing w:beforeAutospacing="1" w:afterAutospacing="1"/>
        <w:textAlignment w:val="baseline"/>
        <w:rPr>
          <w:rFonts w:ascii="inherit" w:eastAsia="Times New Roman" w:hAnsi="inherit" w:cs="Times New Roman"/>
          <w:color w:val="21242C"/>
          <w:sz w:val="26"/>
          <w:szCs w:val="26"/>
        </w:rPr>
      </w:pPr>
      <w:r w:rsidRPr="00860EC8">
        <w:rPr>
          <w:rFonts w:ascii="inherit" w:eastAsia="Times New Roman" w:hAnsi="inherit" w:cs="Times New Roman"/>
          <w:color w:val="21242C"/>
          <w:sz w:val="26"/>
          <w:szCs w:val="26"/>
          <w:bdr w:val="none" w:sz="0" w:space="0" w:color="auto" w:frame="1"/>
        </w:rPr>
        <w:t>See also: </w:t>
      </w:r>
      <w:hyperlink r:id="rId60" w:tgtFrame="_blank" w:history="1">
        <w:r w:rsidRPr="00860EC8">
          <w:rPr>
            <w:rFonts w:ascii="Courier New" w:eastAsia="Times New Roman" w:hAnsi="Courier New" w:cs="Courier New"/>
            <w:color w:val="0000FF"/>
            <w:sz w:val="20"/>
            <w:szCs w:val="20"/>
            <w:u w:val="single"/>
            <w:bdr w:val="none" w:sz="0" w:space="0" w:color="auto" w:frame="1"/>
          </w:rPr>
          <w:t>Program.assertEqual</w:t>
        </w:r>
      </w:hyperlink>
      <w:r w:rsidRPr="00860EC8">
        <w:rPr>
          <w:rFonts w:ascii="inherit" w:eastAsia="Times New Roman" w:hAnsi="inherit" w:cs="Times New Roman"/>
          <w:color w:val="21242C"/>
          <w:sz w:val="26"/>
          <w:szCs w:val="26"/>
          <w:bdr w:val="none" w:sz="0" w:space="0" w:color="auto" w:frame="1"/>
        </w:rPr>
        <w:t>, </w:t>
      </w:r>
      <w:hyperlink r:id="rId61" w:tgtFrame="_blank" w:history="1">
        <w:r w:rsidRPr="00860EC8">
          <w:rPr>
            <w:rFonts w:ascii="Courier New" w:eastAsia="Times New Roman" w:hAnsi="Courier New" w:cs="Courier New"/>
            <w:color w:val="0000FF"/>
            <w:sz w:val="20"/>
            <w:szCs w:val="20"/>
            <w:u w:val="single"/>
            <w:bdr w:val="none" w:sz="0" w:space="0" w:color="auto" w:frame="1"/>
          </w:rPr>
          <w:t>Program.restart</w:t>
        </w:r>
      </w:hyperlink>
      <w:r w:rsidRPr="00860EC8">
        <w:rPr>
          <w:rFonts w:ascii="inherit" w:eastAsia="Times New Roman" w:hAnsi="inherit" w:cs="Times New Roman"/>
          <w:color w:val="21242C"/>
          <w:sz w:val="26"/>
          <w:szCs w:val="26"/>
          <w:bdr w:val="none" w:sz="0" w:space="0" w:color="auto" w:frame="1"/>
        </w:rPr>
        <w:t>, </w:t>
      </w:r>
      <w:hyperlink r:id="rId62" w:tgtFrame="_blank" w:history="1">
        <w:r w:rsidRPr="00860EC8">
          <w:rPr>
            <w:rFonts w:ascii="Courier New" w:eastAsia="Times New Roman" w:hAnsi="Courier New" w:cs="Courier New"/>
            <w:color w:val="0000FF"/>
            <w:sz w:val="20"/>
            <w:szCs w:val="20"/>
            <w:u w:val="single"/>
            <w:bdr w:val="none" w:sz="0" w:space="0" w:color="auto" w:frame="1"/>
          </w:rPr>
          <w:t>frameRate(fps)</w:t>
        </w:r>
      </w:hyperlink>
      <w:r w:rsidRPr="00860EC8">
        <w:rPr>
          <w:rFonts w:ascii="inherit" w:eastAsia="Times New Roman" w:hAnsi="inherit" w:cs="Times New Roman"/>
          <w:color w:val="21242C"/>
          <w:sz w:val="26"/>
          <w:szCs w:val="26"/>
          <w:bdr w:val="none" w:sz="0" w:space="0" w:color="auto" w:frame="1"/>
        </w:rPr>
        <w:t>, </w:t>
      </w:r>
      <w:hyperlink r:id="rId63" w:tgtFrame="_blank" w:history="1">
        <w:r w:rsidRPr="00860EC8">
          <w:rPr>
            <w:rFonts w:ascii="Courier New" w:eastAsia="Times New Roman" w:hAnsi="Courier New" w:cs="Courier New"/>
            <w:color w:val="0000FF"/>
            <w:sz w:val="20"/>
            <w:szCs w:val="20"/>
            <w:u w:val="single"/>
            <w:bdr w:val="none" w:sz="0" w:space="0" w:color="auto" w:frame="1"/>
          </w:rPr>
          <w:t>frameCount</w:t>
        </w:r>
      </w:hyperlink>
      <w:r w:rsidRPr="00860EC8">
        <w:rPr>
          <w:rFonts w:ascii="inherit" w:eastAsia="Times New Roman" w:hAnsi="inherit" w:cs="Times New Roman"/>
          <w:color w:val="21242C"/>
          <w:sz w:val="26"/>
          <w:szCs w:val="26"/>
          <w:bdr w:val="none" w:sz="0" w:space="0" w:color="auto" w:frame="1"/>
        </w:rPr>
        <w:t>, </w:t>
      </w:r>
      <w:hyperlink r:id="rId64" w:tgtFrame="_blank" w:history="1">
        <w:r w:rsidRPr="00860EC8">
          <w:rPr>
            <w:rFonts w:ascii="Courier New" w:eastAsia="Times New Roman" w:hAnsi="Courier New" w:cs="Courier New"/>
            <w:color w:val="0000FF"/>
            <w:sz w:val="20"/>
            <w:szCs w:val="20"/>
            <w:u w:val="single"/>
            <w:bdr w:val="none" w:sz="0" w:space="0" w:color="auto" w:frame="1"/>
          </w:rPr>
          <w:t>loop</w:t>
        </w:r>
      </w:hyperlink>
      <w:r w:rsidRPr="00860EC8">
        <w:rPr>
          <w:rFonts w:ascii="inherit" w:eastAsia="Times New Roman" w:hAnsi="inherit" w:cs="Times New Roman"/>
          <w:color w:val="21242C"/>
          <w:sz w:val="26"/>
          <w:szCs w:val="26"/>
          <w:bdr w:val="none" w:sz="0" w:space="0" w:color="auto" w:frame="1"/>
        </w:rPr>
        <w:t>, </w:t>
      </w:r>
      <w:hyperlink r:id="rId65" w:tgtFrame="_blank" w:history="1">
        <w:r w:rsidRPr="00860EC8">
          <w:rPr>
            <w:rFonts w:ascii="Courier New" w:eastAsia="Times New Roman" w:hAnsi="Courier New" w:cs="Courier New"/>
            <w:color w:val="0000FF"/>
            <w:sz w:val="20"/>
            <w:szCs w:val="20"/>
            <w:u w:val="single"/>
            <w:bdr w:val="none" w:sz="0" w:space="0" w:color="auto" w:frame="1"/>
          </w:rPr>
          <w:t>noLoop</w:t>
        </w:r>
      </w:hyperlink>
    </w:p>
    <w:p w14:paraId="4574F6BE" w14:textId="77777777" w:rsidR="00860EC8" w:rsidRPr="00860EC8" w:rsidRDefault="00860EC8" w:rsidP="00860EC8">
      <w:pPr>
        <w:shd w:val="clear" w:color="auto" w:fill="FFFFFF"/>
        <w:spacing w:before="100" w:beforeAutospacing="1" w:after="100" w:afterAutospacing="1"/>
        <w:textAlignment w:val="baseline"/>
        <w:outlineLvl w:val="2"/>
        <w:rPr>
          <w:rFonts w:ascii="inherit" w:eastAsia="Times New Roman" w:hAnsi="inherit" w:cs="Times New Roman"/>
          <w:b/>
          <w:bCs/>
          <w:color w:val="21242C"/>
          <w:sz w:val="27"/>
          <w:szCs w:val="27"/>
        </w:rPr>
      </w:pPr>
      <w:r w:rsidRPr="00860EC8">
        <w:rPr>
          <w:rFonts w:ascii="inherit" w:eastAsia="Times New Roman" w:hAnsi="inherit" w:cs="Times New Roman"/>
          <w:b/>
          <w:bCs/>
          <w:color w:val="21242C"/>
          <w:sz w:val="27"/>
          <w:szCs w:val="27"/>
        </w:rPr>
        <w:t>Mouse</w:t>
      </w:r>
    </w:p>
    <w:p w14:paraId="332AA5D9" w14:textId="77777777" w:rsidR="00860EC8" w:rsidRPr="00860EC8" w:rsidRDefault="00860EC8" w:rsidP="00860EC8">
      <w:pPr>
        <w:numPr>
          <w:ilvl w:val="0"/>
          <w:numId w:val="7"/>
        </w:numPr>
        <w:shd w:val="clear" w:color="auto" w:fill="FFFFFF"/>
        <w:ind w:left="0"/>
        <w:textAlignment w:val="baseline"/>
        <w:rPr>
          <w:rFonts w:ascii="inherit" w:eastAsia="Times New Roman" w:hAnsi="inherit" w:cs="Times New Roman"/>
          <w:color w:val="21242C"/>
          <w:sz w:val="26"/>
          <w:szCs w:val="26"/>
        </w:rPr>
      </w:pPr>
      <w:hyperlink r:id="rId66" w:tgtFrame="_blank" w:history="1">
        <w:proofErr w:type="spellStart"/>
        <w:r w:rsidRPr="00860EC8">
          <w:rPr>
            <w:rFonts w:ascii="Courier New" w:eastAsia="Times New Roman" w:hAnsi="Courier New" w:cs="Courier New"/>
            <w:color w:val="0000FF"/>
            <w:sz w:val="20"/>
            <w:szCs w:val="20"/>
            <w:u w:val="single"/>
            <w:bdr w:val="none" w:sz="0" w:space="0" w:color="auto" w:frame="1"/>
          </w:rPr>
          <w:t>mouseX</w:t>
        </w:r>
        <w:proofErr w:type="spellEnd"/>
        <w:r w:rsidRPr="00860EC8">
          <w:rPr>
            <w:rFonts w:ascii="Courier New" w:eastAsia="Times New Roman" w:hAnsi="Courier New" w:cs="Courier New"/>
            <w:color w:val="0000FF"/>
            <w:sz w:val="20"/>
            <w:szCs w:val="20"/>
            <w:u w:val="single"/>
            <w:bdr w:val="none" w:sz="0" w:space="0" w:color="auto" w:frame="1"/>
          </w:rPr>
          <w:t xml:space="preserve">, </w:t>
        </w:r>
        <w:proofErr w:type="spellStart"/>
        <w:r w:rsidRPr="00860EC8">
          <w:rPr>
            <w:rFonts w:ascii="Courier New" w:eastAsia="Times New Roman" w:hAnsi="Courier New" w:cs="Courier New"/>
            <w:color w:val="0000FF"/>
            <w:sz w:val="20"/>
            <w:szCs w:val="20"/>
            <w:u w:val="single"/>
            <w:bdr w:val="none" w:sz="0" w:space="0" w:color="auto" w:frame="1"/>
          </w:rPr>
          <w:t>mouseY</w:t>
        </w:r>
      </w:hyperlink>
      <w:r w:rsidRPr="00860EC8">
        <w:rPr>
          <w:rFonts w:ascii="inherit" w:eastAsia="Times New Roman" w:hAnsi="inherit" w:cs="Times New Roman"/>
          <w:color w:val="21242C"/>
          <w:sz w:val="26"/>
          <w:szCs w:val="26"/>
        </w:rPr>
        <w:t>Current</w:t>
      </w:r>
      <w:proofErr w:type="spellEnd"/>
      <w:r w:rsidRPr="00860EC8">
        <w:rPr>
          <w:rFonts w:ascii="inherit" w:eastAsia="Times New Roman" w:hAnsi="inherit" w:cs="Times New Roman"/>
          <w:color w:val="21242C"/>
          <w:sz w:val="26"/>
          <w:szCs w:val="26"/>
        </w:rPr>
        <w:t xml:space="preserve"> coordinates of the mouse</w:t>
      </w:r>
    </w:p>
    <w:p w14:paraId="062952F9" w14:textId="77777777" w:rsidR="00860EC8" w:rsidRPr="00860EC8" w:rsidRDefault="00860EC8" w:rsidP="00860EC8">
      <w:pPr>
        <w:numPr>
          <w:ilvl w:val="0"/>
          <w:numId w:val="7"/>
        </w:numPr>
        <w:shd w:val="clear" w:color="auto" w:fill="FFFFFF"/>
        <w:ind w:left="0"/>
        <w:textAlignment w:val="baseline"/>
        <w:rPr>
          <w:rFonts w:ascii="inherit" w:eastAsia="Times New Roman" w:hAnsi="inherit" w:cs="Times New Roman"/>
          <w:color w:val="21242C"/>
          <w:sz w:val="26"/>
          <w:szCs w:val="26"/>
        </w:rPr>
      </w:pPr>
      <w:hyperlink r:id="rId67" w:tgtFrame="_blank" w:history="1">
        <w:proofErr w:type="spellStart"/>
        <w:r w:rsidRPr="00860EC8">
          <w:rPr>
            <w:rFonts w:ascii="Courier New" w:eastAsia="Times New Roman" w:hAnsi="Courier New" w:cs="Courier New"/>
            <w:color w:val="0000FF"/>
            <w:sz w:val="20"/>
            <w:szCs w:val="20"/>
            <w:u w:val="single"/>
            <w:bdr w:val="none" w:sz="0" w:space="0" w:color="auto" w:frame="1"/>
          </w:rPr>
          <w:t>pmouseX</w:t>
        </w:r>
        <w:proofErr w:type="spellEnd"/>
        <w:r w:rsidRPr="00860EC8">
          <w:rPr>
            <w:rFonts w:ascii="Courier New" w:eastAsia="Times New Roman" w:hAnsi="Courier New" w:cs="Courier New"/>
            <w:color w:val="0000FF"/>
            <w:sz w:val="20"/>
            <w:szCs w:val="20"/>
            <w:u w:val="single"/>
            <w:bdr w:val="none" w:sz="0" w:space="0" w:color="auto" w:frame="1"/>
          </w:rPr>
          <w:t xml:space="preserve">, </w:t>
        </w:r>
        <w:proofErr w:type="spellStart"/>
        <w:r w:rsidRPr="00860EC8">
          <w:rPr>
            <w:rFonts w:ascii="Courier New" w:eastAsia="Times New Roman" w:hAnsi="Courier New" w:cs="Courier New"/>
            <w:color w:val="0000FF"/>
            <w:sz w:val="20"/>
            <w:szCs w:val="20"/>
            <w:u w:val="single"/>
            <w:bdr w:val="none" w:sz="0" w:space="0" w:color="auto" w:frame="1"/>
          </w:rPr>
          <w:t>pmouseY</w:t>
        </w:r>
      </w:hyperlink>
      <w:r w:rsidRPr="00860EC8">
        <w:rPr>
          <w:rFonts w:ascii="inherit" w:eastAsia="Times New Roman" w:hAnsi="inherit" w:cs="Times New Roman"/>
          <w:color w:val="21242C"/>
          <w:sz w:val="26"/>
          <w:szCs w:val="26"/>
        </w:rPr>
        <w:t>Past</w:t>
      </w:r>
      <w:proofErr w:type="spellEnd"/>
      <w:r w:rsidRPr="00860EC8">
        <w:rPr>
          <w:rFonts w:ascii="inherit" w:eastAsia="Times New Roman" w:hAnsi="inherit" w:cs="Times New Roman"/>
          <w:color w:val="21242C"/>
          <w:sz w:val="26"/>
          <w:szCs w:val="26"/>
        </w:rPr>
        <w:t xml:space="preserve"> coordinates of the mouse</w:t>
      </w:r>
    </w:p>
    <w:p w14:paraId="7A60C576" w14:textId="77777777" w:rsidR="00860EC8" w:rsidRPr="00860EC8" w:rsidRDefault="00860EC8" w:rsidP="00860EC8">
      <w:pPr>
        <w:numPr>
          <w:ilvl w:val="0"/>
          <w:numId w:val="7"/>
        </w:numPr>
        <w:shd w:val="clear" w:color="auto" w:fill="FFFFFF"/>
        <w:ind w:left="0"/>
        <w:textAlignment w:val="baseline"/>
        <w:rPr>
          <w:rFonts w:ascii="inherit" w:eastAsia="Times New Roman" w:hAnsi="inherit" w:cs="Times New Roman"/>
          <w:color w:val="21242C"/>
          <w:sz w:val="26"/>
          <w:szCs w:val="26"/>
        </w:rPr>
      </w:pPr>
      <w:hyperlink r:id="rId68" w:tgtFrame="_blank" w:history="1">
        <w:proofErr w:type="spellStart"/>
        <w:r w:rsidRPr="00860EC8">
          <w:rPr>
            <w:rFonts w:ascii="Courier New" w:eastAsia="Times New Roman" w:hAnsi="Courier New" w:cs="Courier New"/>
            <w:color w:val="0000FF"/>
            <w:sz w:val="20"/>
            <w:szCs w:val="20"/>
            <w:u w:val="single"/>
            <w:bdr w:val="none" w:sz="0" w:space="0" w:color="auto" w:frame="1"/>
          </w:rPr>
          <w:t>mouseButton</w:t>
        </w:r>
      </w:hyperlink>
      <w:r w:rsidRPr="00860EC8">
        <w:rPr>
          <w:rFonts w:ascii="inherit" w:eastAsia="Times New Roman" w:hAnsi="inherit" w:cs="Times New Roman"/>
          <w:color w:val="21242C"/>
          <w:sz w:val="26"/>
          <w:szCs w:val="26"/>
        </w:rPr>
        <w:t>Which</w:t>
      </w:r>
      <w:proofErr w:type="spellEnd"/>
      <w:r w:rsidRPr="00860EC8">
        <w:rPr>
          <w:rFonts w:ascii="inherit" w:eastAsia="Times New Roman" w:hAnsi="inherit" w:cs="Times New Roman"/>
          <w:color w:val="21242C"/>
          <w:sz w:val="26"/>
          <w:szCs w:val="26"/>
        </w:rPr>
        <w:t xml:space="preserve"> button is pressed</w:t>
      </w:r>
    </w:p>
    <w:p w14:paraId="6D844A1C" w14:textId="77777777" w:rsidR="00860EC8" w:rsidRPr="00860EC8" w:rsidRDefault="00860EC8" w:rsidP="00860EC8">
      <w:pPr>
        <w:numPr>
          <w:ilvl w:val="0"/>
          <w:numId w:val="7"/>
        </w:numPr>
        <w:shd w:val="clear" w:color="auto" w:fill="FFFFFF"/>
        <w:ind w:left="0"/>
        <w:textAlignment w:val="baseline"/>
        <w:rPr>
          <w:rFonts w:ascii="inherit" w:eastAsia="Times New Roman" w:hAnsi="inherit" w:cs="Times New Roman"/>
          <w:color w:val="21242C"/>
          <w:sz w:val="26"/>
          <w:szCs w:val="26"/>
        </w:rPr>
      </w:pPr>
      <w:hyperlink r:id="rId69" w:tgtFrame="_blank" w:history="1">
        <w:proofErr w:type="spellStart"/>
        <w:r w:rsidRPr="00860EC8">
          <w:rPr>
            <w:rFonts w:ascii="Courier New" w:eastAsia="Times New Roman" w:hAnsi="Courier New" w:cs="Courier New"/>
            <w:color w:val="0000FF"/>
            <w:sz w:val="20"/>
            <w:szCs w:val="20"/>
            <w:u w:val="single"/>
            <w:bdr w:val="none" w:sz="0" w:space="0" w:color="auto" w:frame="1"/>
          </w:rPr>
          <w:t>mouseIsPressed</w:t>
        </w:r>
      </w:hyperlink>
      <w:r w:rsidRPr="00860EC8">
        <w:rPr>
          <w:rFonts w:ascii="inherit" w:eastAsia="Times New Roman" w:hAnsi="inherit" w:cs="Times New Roman"/>
          <w:color w:val="21242C"/>
          <w:sz w:val="26"/>
          <w:szCs w:val="26"/>
        </w:rPr>
        <w:t>Whether</w:t>
      </w:r>
      <w:proofErr w:type="spellEnd"/>
      <w:r w:rsidRPr="00860EC8">
        <w:rPr>
          <w:rFonts w:ascii="inherit" w:eastAsia="Times New Roman" w:hAnsi="inherit" w:cs="Times New Roman"/>
          <w:color w:val="21242C"/>
          <w:sz w:val="26"/>
          <w:szCs w:val="26"/>
        </w:rPr>
        <w:t xml:space="preserve"> mouse is being pressed</w:t>
      </w:r>
    </w:p>
    <w:p w14:paraId="071BF2F6" w14:textId="77777777" w:rsidR="00860EC8" w:rsidRPr="00860EC8" w:rsidRDefault="00860EC8" w:rsidP="00860EC8">
      <w:pPr>
        <w:numPr>
          <w:ilvl w:val="0"/>
          <w:numId w:val="7"/>
        </w:numPr>
        <w:shd w:val="clear" w:color="auto" w:fill="FFFFFF"/>
        <w:ind w:left="0"/>
        <w:textAlignment w:val="baseline"/>
        <w:rPr>
          <w:rFonts w:ascii="inherit" w:eastAsia="Times New Roman" w:hAnsi="inherit" w:cs="Times New Roman"/>
          <w:color w:val="21242C"/>
          <w:sz w:val="26"/>
          <w:szCs w:val="26"/>
        </w:rPr>
      </w:pPr>
      <w:hyperlink r:id="rId70" w:tgtFrame="_blank" w:history="1">
        <w:proofErr w:type="spellStart"/>
        <w:r w:rsidRPr="00860EC8">
          <w:rPr>
            <w:rFonts w:ascii="Courier New" w:eastAsia="Times New Roman" w:hAnsi="Courier New" w:cs="Courier New"/>
            <w:color w:val="0000FF"/>
            <w:sz w:val="20"/>
            <w:szCs w:val="20"/>
            <w:u w:val="single"/>
            <w:bdr w:val="none" w:sz="0" w:space="0" w:color="auto" w:frame="1"/>
          </w:rPr>
          <w:t>mouseClicked</w:t>
        </w:r>
        <w:proofErr w:type="spellEnd"/>
        <w:r w:rsidRPr="00860EC8">
          <w:rPr>
            <w:rFonts w:ascii="Courier New" w:eastAsia="Times New Roman" w:hAnsi="Courier New" w:cs="Courier New"/>
            <w:color w:val="0000FF"/>
            <w:sz w:val="20"/>
            <w:szCs w:val="20"/>
            <w:u w:val="single"/>
            <w:bdr w:val="none" w:sz="0" w:space="0" w:color="auto" w:frame="1"/>
          </w:rPr>
          <w:t xml:space="preserve"> = </w:t>
        </w:r>
        <w:proofErr w:type="gramStart"/>
        <w:r w:rsidRPr="00860EC8">
          <w:rPr>
            <w:rFonts w:ascii="Courier New" w:eastAsia="Times New Roman" w:hAnsi="Courier New" w:cs="Courier New"/>
            <w:color w:val="0000FF"/>
            <w:sz w:val="20"/>
            <w:szCs w:val="20"/>
            <w:u w:val="single"/>
            <w:bdr w:val="none" w:sz="0" w:space="0" w:color="auto" w:frame="1"/>
          </w:rPr>
          <w:t>function(</w:t>
        </w:r>
        <w:proofErr w:type="gramEnd"/>
        <w:r w:rsidRPr="00860EC8">
          <w:rPr>
            <w:rFonts w:ascii="Courier New" w:eastAsia="Times New Roman" w:hAnsi="Courier New" w:cs="Courier New"/>
            <w:color w:val="0000FF"/>
            <w:sz w:val="20"/>
            <w:szCs w:val="20"/>
            <w:u w:val="single"/>
            <w:bdr w:val="none" w:sz="0" w:space="0" w:color="auto" w:frame="1"/>
          </w:rPr>
          <w:t>){ }</w:t>
        </w:r>
      </w:hyperlink>
      <w:r w:rsidRPr="00860EC8">
        <w:rPr>
          <w:rFonts w:ascii="inherit" w:eastAsia="Times New Roman" w:hAnsi="inherit" w:cs="Times New Roman"/>
          <w:color w:val="21242C"/>
          <w:sz w:val="26"/>
          <w:szCs w:val="26"/>
        </w:rPr>
        <w:t>Called when mouse is clicked</w:t>
      </w:r>
    </w:p>
    <w:p w14:paraId="5644724D" w14:textId="77777777" w:rsidR="00860EC8" w:rsidRPr="00860EC8" w:rsidRDefault="00860EC8" w:rsidP="00860EC8">
      <w:pPr>
        <w:numPr>
          <w:ilvl w:val="0"/>
          <w:numId w:val="7"/>
        </w:numPr>
        <w:shd w:val="clear" w:color="auto" w:fill="FFFFFF"/>
        <w:ind w:left="0"/>
        <w:textAlignment w:val="baseline"/>
        <w:rPr>
          <w:rFonts w:ascii="inherit" w:eastAsia="Times New Roman" w:hAnsi="inherit" w:cs="Times New Roman"/>
          <w:color w:val="21242C"/>
          <w:sz w:val="26"/>
          <w:szCs w:val="26"/>
        </w:rPr>
      </w:pPr>
      <w:hyperlink r:id="rId71" w:tgtFrame="_blank" w:history="1">
        <w:proofErr w:type="spellStart"/>
        <w:r w:rsidRPr="00860EC8">
          <w:rPr>
            <w:rFonts w:ascii="Courier New" w:eastAsia="Times New Roman" w:hAnsi="Courier New" w:cs="Courier New"/>
            <w:color w:val="0000FF"/>
            <w:sz w:val="20"/>
            <w:szCs w:val="20"/>
            <w:u w:val="single"/>
            <w:bdr w:val="none" w:sz="0" w:space="0" w:color="auto" w:frame="1"/>
          </w:rPr>
          <w:t>mousePressed</w:t>
        </w:r>
        <w:proofErr w:type="spellEnd"/>
        <w:r w:rsidRPr="00860EC8">
          <w:rPr>
            <w:rFonts w:ascii="Courier New" w:eastAsia="Times New Roman" w:hAnsi="Courier New" w:cs="Courier New"/>
            <w:color w:val="0000FF"/>
            <w:sz w:val="20"/>
            <w:szCs w:val="20"/>
            <w:u w:val="single"/>
            <w:bdr w:val="none" w:sz="0" w:space="0" w:color="auto" w:frame="1"/>
          </w:rPr>
          <w:t xml:space="preserve"> = </w:t>
        </w:r>
        <w:proofErr w:type="gramStart"/>
        <w:r w:rsidRPr="00860EC8">
          <w:rPr>
            <w:rFonts w:ascii="Courier New" w:eastAsia="Times New Roman" w:hAnsi="Courier New" w:cs="Courier New"/>
            <w:color w:val="0000FF"/>
            <w:sz w:val="20"/>
            <w:szCs w:val="20"/>
            <w:u w:val="single"/>
            <w:bdr w:val="none" w:sz="0" w:space="0" w:color="auto" w:frame="1"/>
          </w:rPr>
          <w:t>function(</w:t>
        </w:r>
        <w:proofErr w:type="gramEnd"/>
        <w:r w:rsidRPr="00860EC8">
          <w:rPr>
            <w:rFonts w:ascii="Courier New" w:eastAsia="Times New Roman" w:hAnsi="Courier New" w:cs="Courier New"/>
            <w:color w:val="0000FF"/>
            <w:sz w:val="20"/>
            <w:szCs w:val="20"/>
            <w:u w:val="single"/>
            <w:bdr w:val="none" w:sz="0" w:space="0" w:color="auto" w:frame="1"/>
          </w:rPr>
          <w:t>){ }</w:t>
        </w:r>
      </w:hyperlink>
      <w:r w:rsidRPr="00860EC8">
        <w:rPr>
          <w:rFonts w:ascii="inherit" w:eastAsia="Times New Roman" w:hAnsi="inherit" w:cs="Times New Roman"/>
          <w:color w:val="21242C"/>
          <w:sz w:val="26"/>
          <w:szCs w:val="26"/>
        </w:rPr>
        <w:t>Called when mouse is pressed</w:t>
      </w:r>
    </w:p>
    <w:p w14:paraId="1AE1D0E3" w14:textId="77777777" w:rsidR="00860EC8" w:rsidRPr="00860EC8" w:rsidRDefault="00860EC8" w:rsidP="00860EC8">
      <w:pPr>
        <w:numPr>
          <w:ilvl w:val="0"/>
          <w:numId w:val="7"/>
        </w:numPr>
        <w:shd w:val="clear" w:color="auto" w:fill="FFFFFF"/>
        <w:ind w:left="0"/>
        <w:textAlignment w:val="baseline"/>
        <w:rPr>
          <w:rFonts w:ascii="inherit" w:eastAsia="Times New Roman" w:hAnsi="inherit" w:cs="Times New Roman"/>
          <w:color w:val="21242C"/>
          <w:sz w:val="26"/>
          <w:szCs w:val="26"/>
        </w:rPr>
      </w:pPr>
      <w:hyperlink r:id="rId72" w:tgtFrame="_blank" w:history="1">
        <w:proofErr w:type="spellStart"/>
        <w:r w:rsidRPr="00860EC8">
          <w:rPr>
            <w:rFonts w:ascii="Courier New" w:eastAsia="Times New Roman" w:hAnsi="Courier New" w:cs="Courier New"/>
            <w:color w:val="0000FF"/>
            <w:sz w:val="20"/>
            <w:szCs w:val="20"/>
            <w:u w:val="single"/>
            <w:bdr w:val="none" w:sz="0" w:space="0" w:color="auto" w:frame="1"/>
          </w:rPr>
          <w:t>mouseReleased</w:t>
        </w:r>
        <w:proofErr w:type="spellEnd"/>
        <w:r w:rsidRPr="00860EC8">
          <w:rPr>
            <w:rFonts w:ascii="Courier New" w:eastAsia="Times New Roman" w:hAnsi="Courier New" w:cs="Courier New"/>
            <w:color w:val="0000FF"/>
            <w:sz w:val="20"/>
            <w:szCs w:val="20"/>
            <w:u w:val="single"/>
            <w:bdr w:val="none" w:sz="0" w:space="0" w:color="auto" w:frame="1"/>
          </w:rPr>
          <w:t xml:space="preserve"> = </w:t>
        </w:r>
        <w:proofErr w:type="gramStart"/>
        <w:r w:rsidRPr="00860EC8">
          <w:rPr>
            <w:rFonts w:ascii="Courier New" w:eastAsia="Times New Roman" w:hAnsi="Courier New" w:cs="Courier New"/>
            <w:color w:val="0000FF"/>
            <w:sz w:val="20"/>
            <w:szCs w:val="20"/>
            <w:u w:val="single"/>
            <w:bdr w:val="none" w:sz="0" w:space="0" w:color="auto" w:frame="1"/>
          </w:rPr>
          <w:t>function(</w:t>
        </w:r>
        <w:proofErr w:type="gramEnd"/>
        <w:r w:rsidRPr="00860EC8">
          <w:rPr>
            <w:rFonts w:ascii="Courier New" w:eastAsia="Times New Roman" w:hAnsi="Courier New" w:cs="Courier New"/>
            <w:color w:val="0000FF"/>
            <w:sz w:val="20"/>
            <w:szCs w:val="20"/>
            <w:u w:val="single"/>
            <w:bdr w:val="none" w:sz="0" w:space="0" w:color="auto" w:frame="1"/>
          </w:rPr>
          <w:t>){ }</w:t>
        </w:r>
      </w:hyperlink>
      <w:r w:rsidRPr="00860EC8">
        <w:rPr>
          <w:rFonts w:ascii="inherit" w:eastAsia="Times New Roman" w:hAnsi="inherit" w:cs="Times New Roman"/>
          <w:color w:val="21242C"/>
          <w:sz w:val="26"/>
          <w:szCs w:val="26"/>
        </w:rPr>
        <w:t>Called when mouse is released</w:t>
      </w:r>
    </w:p>
    <w:p w14:paraId="641750EE" w14:textId="77777777" w:rsidR="00860EC8" w:rsidRPr="00860EC8" w:rsidRDefault="00860EC8" w:rsidP="00860EC8">
      <w:pPr>
        <w:numPr>
          <w:ilvl w:val="0"/>
          <w:numId w:val="7"/>
        </w:numPr>
        <w:shd w:val="clear" w:color="auto" w:fill="FFFFFF"/>
        <w:ind w:left="0"/>
        <w:textAlignment w:val="baseline"/>
        <w:rPr>
          <w:rFonts w:ascii="inherit" w:eastAsia="Times New Roman" w:hAnsi="inherit" w:cs="Times New Roman"/>
          <w:color w:val="21242C"/>
          <w:sz w:val="26"/>
          <w:szCs w:val="26"/>
        </w:rPr>
      </w:pPr>
      <w:hyperlink r:id="rId73" w:tgtFrame="_blank" w:history="1">
        <w:proofErr w:type="spellStart"/>
        <w:r w:rsidRPr="00860EC8">
          <w:rPr>
            <w:rFonts w:ascii="Courier New" w:eastAsia="Times New Roman" w:hAnsi="Courier New" w:cs="Courier New"/>
            <w:color w:val="0000FF"/>
            <w:sz w:val="20"/>
            <w:szCs w:val="20"/>
            <w:u w:val="single"/>
            <w:bdr w:val="none" w:sz="0" w:space="0" w:color="auto" w:frame="1"/>
          </w:rPr>
          <w:t>mouseMoved</w:t>
        </w:r>
        <w:proofErr w:type="spellEnd"/>
        <w:r w:rsidRPr="00860EC8">
          <w:rPr>
            <w:rFonts w:ascii="Courier New" w:eastAsia="Times New Roman" w:hAnsi="Courier New" w:cs="Courier New"/>
            <w:color w:val="0000FF"/>
            <w:sz w:val="20"/>
            <w:szCs w:val="20"/>
            <w:u w:val="single"/>
            <w:bdr w:val="none" w:sz="0" w:space="0" w:color="auto" w:frame="1"/>
          </w:rPr>
          <w:t xml:space="preserve"> = </w:t>
        </w:r>
        <w:proofErr w:type="gramStart"/>
        <w:r w:rsidRPr="00860EC8">
          <w:rPr>
            <w:rFonts w:ascii="Courier New" w:eastAsia="Times New Roman" w:hAnsi="Courier New" w:cs="Courier New"/>
            <w:color w:val="0000FF"/>
            <w:sz w:val="20"/>
            <w:szCs w:val="20"/>
            <w:u w:val="single"/>
            <w:bdr w:val="none" w:sz="0" w:space="0" w:color="auto" w:frame="1"/>
          </w:rPr>
          <w:t>function(</w:t>
        </w:r>
        <w:proofErr w:type="gramEnd"/>
        <w:r w:rsidRPr="00860EC8">
          <w:rPr>
            <w:rFonts w:ascii="Courier New" w:eastAsia="Times New Roman" w:hAnsi="Courier New" w:cs="Courier New"/>
            <w:color w:val="0000FF"/>
            <w:sz w:val="20"/>
            <w:szCs w:val="20"/>
            <w:u w:val="single"/>
            <w:bdr w:val="none" w:sz="0" w:space="0" w:color="auto" w:frame="1"/>
          </w:rPr>
          <w:t>){ }</w:t>
        </w:r>
      </w:hyperlink>
      <w:r w:rsidRPr="00860EC8">
        <w:rPr>
          <w:rFonts w:ascii="inherit" w:eastAsia="Times New Roman" w:hAnsi="inherit" w:cs="Times New Roman"/>
          <w:color w:val="21242C"/>
          <w:sz w:val="26"/>
          <w:szCs w:val="26"/>
        </w:rPr>
        <w:t>Called when mouse is moved</w:t>
      </w:r>
    </w:p>
    <w:p w14:paraId="6D88AAB3" w14:textId="77777777" w:rsidR="00860EC8" w:rsidRPr="00860EC8" w:rsidRDefault="00860EC8" w:rsidP="00860EC8">
      <w:pPr>
        <w:numPr>
          <w:ilvl w:val="0"/>
          <w:numId w:val="7"/>
        </w:numPr>
        <w:shd w:val="clear" w:color="auto" w:fill="FFFFFF"/>
        <w:ind w:left="0"/>
        <w:textAlignment w:val="baseline"/>
        <w:rPr>
          <w:rFonts w:ascii="inherit" w:eastAsia="Times New Roman" w:hAnsi="inherit" w:cs="Times New Roman"/>
          <w:color w:val="21242C"/>
          <w:sz w:val="26"/>
          <w:szCs w:val="26"/>
        </w:rPr>
      </w:pPr>
      <w:hyperlink r:id="rId74" w:tgtFrame="_blank" w:history="1">
        <w:proofErr w:type="spellStart"/>
        <w:r w:rsidRPr="00860EC8">
          <w:rPr>
            <w:rFonts w:ascii="Courier New" w:eastAsia="Times New Roman" w:hAnsi="Courier New" w:cs="Courier New"/>
            <w:color w:val="0000FF"/>
            <w:sz w:val="20"/>
            <w:szCs w:val="20"/>
            <w:u w:val="single"/>
            <w:bdr w:val="none" w:sz="0" w:space="0" w:color="auto" w:frame="1"/>
          </w:rPr>
          <w:t>mouseDragged</w:t>
        </w:r>
        <w:proofErr w:type="spellEnd"/>
        <w:r w:rsidRPr="00860EC8">
          <w:rPr>
            <w:rFonts w:ascii="Courier New" w:eastAsia="Times New Roman" w:hAnsi="Courier New" w:cs="Courier New"/>
            <w:color w:val="0000FF"/>
            <w:sz w:val="20"/>
            <w:szCs w:val="20"/>
            <w:u w:val="single"/>
            <w:bdr w:val="none" w:sz="0" w:space="0" w:color="auto" w:frame="1"/>
          </w:rPr>
          <w:t xml:space="preserve"> = </w:t>
        </w:r>
        <w:proofErr w:type="gramStart"/>
        <w:r w:rsidRPr="00860EC8">
          <w:rPr>
            <w:rFonts w:ascii="Courier New" w:eastAsia="Times New Roman" w:hAnsi="Courier New" w:cs="Courier New"/>
            <w:color w:val="0000FF"/>
            <w:sz w:val="20"/>
            <w:szCs w:val="20"/>
            <w:u w:val="single"/>
            <w:bdr w:val="none" w:sz="0" w:space="0" w:color="auto" w:frame="1"/>
          </w:rPr>
          <w:t>function(</w:t>
        </w:r>
        <w:proofErr w:type="gramEnd"/>
        <w:r w:rsidRPr="00860EC8">
          <w:rPr>
            <w:rFonts w:ascii="Courier New" w:eastAsia="Times New Roman" w:hAnsi="Courier New" w:cs="Courier New"/>
            <w:color w:val="0000FF"/>
            <w:sz w:val="20"/>
            <w:szCs w:val="20"/>
            <w:u w:val="single"/>
            <w:bdr w:val="none" w:sz="0" w:space="0" w:color="auto" w:frame="1"/>
          </w:rPr>
          <w:t>){ }</w:t>
        </w:r>
      </w:hyperlink>
      <w:r w:rsidRPr="00860EC8">
        <w:rPr>
          <w:rFonts w:ascii="inherit" w:eastAsia="Times New Roman" w:hAnsi="inherit" w:cs="Times New Roman"/>
          <w:color w:val="21242C"/>
          <w:sz w:val="26"/>
          <w:szCs w:val="26"/>
        </w:rPr>
        <w:t>Called when mouse is dragged</w:t>
      </w:r>
    </w:p>
    <w:p w14:paraId="2F0998FA" w14:textId="77777777" w:rsidR="00860EC8" w:rsidRPr="00860EC8" w:rsidRDefault="00860EC8" w:rsidP="00860EC8">
      <w:pPr>
        <w:numPr>
          <w:ilvl w:val="0"/>
          <w:numId w:val="7"/>
        </w:numPr>
        <w:shd w:val="clear" w:color="auto" w:fill="FFFFFF"/>
        <w:ind w:left="0"/>
        <w:textAlignment w:val="baseline"/>
        <w:rPr>
          <w:rFonts w:ascii="inherit" w:eastAsia="Times New Roman" w:hAnsi="inherit" w:cs="Times New Roman"/>
          <w:color w:val="21242C"/>
          <w:sz w:val="26"/>
          <w:szCs w:val="26"/>
        </w:rPr>
      </w:pPr>
      <w:hyperlink r:id="rId75" w:tgtFrame="_blank" w:history="1">
        <w:proofErr w:type="spellStart"/>
        <w:r w:rsidRPr="00860EC8">
          <w:rPr>
            <w:rFonts w:ascii="Courier New" w:eastAsia="Times New Roman" w:hAnsi="Courier New" w:cs="Courier New"/>
            <w:color w:val="0000FF"/>
            <w:sz w:val="20"/>
            <w:szCs w:val="20"/>
            <w:u w:val="single"/>
            <w:bdr w:val="none" w:sz="0" w:space="0" w:color="auto" w:frame="1"/>
          </w:rPr>
          <w:t>mouseOver</w:t>
        </w:r>
        <w:proofErr w:type="spellEnd"/>
        <w:r w:rsidRPr="00860EC8">
          <w:rPr>
            <w:rFonts w:ascii="Courier New" w:eastAsia="Times New Roman" w:hAnsi="Courier New" w:cs="Courier New"/>
            <w:color w:val="0000FF"/>
            <w:sz w:val="20"/>
            <w:szCs w:val="20"/>
            <w:u w:val="single"/>
            <w:bdr w:val="none" w:sz="0" w:space="0" w:color="auto" w:frame="1"/>
          </w:rPr>
          <w:t xml:space="preserve"> = </w:t>
        </w:r>
        <w:proofErr w:type="gramStart"/>
        <w:r w:rsidRPr="00860EC8">
          <w:rPr>
            <w:rFonts w:ascii="Courier New" w:eastAsia="Times New Roman" w:hAnsi="Courier New" w:cs="Courier New"/>
            <w:color w:val="0000FF"/>
            <w:sz w:val="20"/>
            <w:szCs w:val="20"/>
            <w:u w:val="single"/>
            <w:bdr w:val="none" w:sz="0" w:space="0" w:color="auto" w:frame="1"/>
          </w:rPr>
          <w:t>function(</w:t>
        </w:r>
        <w:proofErr w:type="gramEnd"/>
        <w:r w:rsidRPr="00860EC8">
          <w:rPr>
            <w:rFonts w:ascii="Courier New" w:eastAsia="Times New Roman" w:hAnsi="Courier New" w:cs="Courier New"/>
            <w:color w:val="0000FF"/>
            <w:sz w:val="20"/>
            <w:szCs w:val="20"/>
            <w:u w:val="single"/>
            <w:bdr w:val="none" w:sz="0" w:space="0" w:color="auto" w:frame="1"/>
          </w:rPr>
          <w:t>){ }</w:t>
        </w:r>
      </w:hyperlink>
      <w:r w:rsidRPr="00860EC8">
        <w:rPr>
          <w:rFonts w:ascii="inherit" w:eastAsia="Times New Roman" w:hAnsi="inherit" w:cs="Times New Roman"/>
          <w:color w:val="21242C"/>
          <w:sz w:val="26"/>
          <w:szCs w:val="26"/>
        </w:rPr>
        <w:t>Called when mouse moves over canvas</w:t>
      </w:r>
    </w:p>
    <w:p w14:paraId="1E3E83B7" w14:textId="77777777" w:rsidR="00860EC8" w:rsidRPr="00860EC8" w:rsidRDefault="00860EC8" w:rsidP="00860EC8">
      <w:pPr>
        <w:numPr>
          <w:ilvl w:val="0"/>
          <w:numId w:val="7"/>
        </w:numPr>
        <w:shd w:val="clear" w:color="auto" w:fill="FFFFFF"/>
        <w:ind w:left="0"/>
        <w:textAlignment w:val="baseline"/>
        <w:rPr>
          <w:rFonts w:ascii="inherit" w:eastAsia="Times New Roman" w:hAnsi="inherit" w:cs="Times New Roman"/>
          <w:color w:val="21242C"/>
          <w:sz w:val="26"/>
          <w:szCs w:val="26"/>
        </w:rPr>
      </w:pPr>
      <w:hyperlink r:id="rId76" w:tgtFrame="_blank" w:history="1">
        <w:proofErr w:type="spellStart"/>
        <w:r w:rsidRPr="00860EC8">
          <w:rPr>
            <w:rFonts w:ascii="Courier New" w:eastAsia="Times New Roman" w:hAnsi="Courier New" w:cs="Courier New"/>
            <w:color w:val="0000FF"/>
            <w:sz w:val="20"/>
            <w:szCs w:val="20"/>
            <w:u w:val="single"/>
            <w:bdr w:val="none" w:sz="0" w:space="0" w:color="auto" w:frame="1"/>
          </w:rPr>
          <w:t>mouseOut</w:t>
        </w:r>
        <w:proofErr w:type="spellEnd"/>
        <w:r w:rsidRPr="00860EC8">
          <w:rPr>
            <w:rFonts w:ascii="Courier New" w:eastAsia="Times New Roman" w:hAnsi="Courier New" w:cs="Courier New"/>
            <w:color w:val="0000FF"/>
            <w:sz w:val="20"/>
            <w:szCs w:val="20"/>
            <w:u w:val="single"/>
            <w:bdr w:val="none" w:sz="0" w:space="0" w:color="auto" w:frame="1"/>
          </w:rPr>
          <w:t xml:space="preserve"> = </w:t>
        </w:r>
        <w:proofErr w:type="gramStart"/>
        <w:r w:rsidRPr="00860EC8">
          <w:rPr>
            <w:rFonts w:ascii="Courier New" w:eastAsia="Times New Roman" w:hAnsi="Courier New" w:cs="Courier New"/>
            <w:color w:val="0000FF"/>
            <w:sz w:val="20"/>
            <w:szCs w:val="20"/>
            <w:u w:val="single"/>
            <w:bdr w:val="none" w:sz="0" w:space="0" w:color="auto" w:frame="1"/>
          </w:rPr>
          <w:t>function(</w:t>
        </w:r>
        <w:proofErr w:type="gramEnd"/>
        <w:r w:rsidRPr="00860EC8">
          <w:rPr>
            <w:rFonts w:ascii="Courier New" w:eastAsia="Times New Roman" w:hAnsi="Courier New" w:cs="Courier New"/>
            <w:color w:val="0000FF"/>
            <w:sz w:val="20"/>
            <w:szCs w:val="20"/>
            <w:u w:val="single"/>
            <w:bdr w:val="none" w:sz="0" w:space="0" w:color="auto" w:frame="1"/>
          </w:rPr>
          <w:t>){ }</w:t>
        </w:r>
      </w:hyperlink>
      <w:r w:rsidRPr="00860EC8">
        <w:rPr>
          <w:rFonts w:ascii="inherit" w:eastAsia="Times New Roman" w:hAnsi="inherit" w:cs="Times New Roman"/>
          <w:color w:val="21242C"/>
          <w:sz w:val="26"/>
          <w:szCs w:val="26"/>
        </w:rPr>
        <w:t>Called when mouse moves out of canvas</w:t>
      </w:r>
    </w:p>
    <w:p w14:paraId="5F4FD59A" w14:textId="77777777" w:rsidR="00860EC8" w:rsidRPr="00860EC8" w:rsidRDefault="00860EC8" w:rsidP="00860EC8">
      <w:pPr>
        <w:shd w:val="clear" w:color="auto" w:fill="FFFFFF"/>
        <w:spacing w:before="100" w:beforeAutospacing="1" w:after="100" w:afterAutospacing="1"/>
        <w:textAlignment w:val="baseline"/>
        <w:outlineLvl w:val="2"/>
        <w:rPr>
          <w:rFonts w:ascii="inherit" w:eastAsia="Times New Roman" w:hAnsi="inherit" w:cs="Times New Roman"/>
          <w:b/>
          <w:bCs/>
          <w:color w:val="21242C"/>
          <w:sz w:val="27"/>
          <w:szCs w:val="27"/>
        </w:rPr>
      </w:pPr>
      <w:r w:rsidRPr="00860EC8">
        <w:rPr>
          <w:rFonts w:ascii="inherit" w:eastAsia="Times New Roman" w:hAnsi="inherit" w:cs="Times New Roman"/>
          <w:b/>
          <w:bCs/>
          <w:color w:val="21242C"/>
          <w:sz w:val="27"/>
          <w:szCs w:val="27"/>
        </w:rPr>
        <w:t>Keyboard</w:t>
      </w:r>
    </w:p>
    <w:p w14:paraId="14C251C9" w14:textId="77777777" w:rsidR="00860EC8" w:rsidRPr="00860EC8" w:rsidRDefault="00860EC8" w:rsidP="00860EC8">
      <w:pPr>
        <w:numPr>
          <w:ilvl w:val="0"/>
          <w:numId w:val="8"/>
        </w:numPr>
        <w:shd w:val="clear" w:color="auto" w:fill="FFFFFF"/>
        <w:ind w:left="0"/>
        <w:textAlignment w:val="baseline"/>
        <w:rPr>
          <w:rFonts w:ascii="inherit" w:eastAsia="Times New Roman" w:hAnsi="inherit" w:cs="Times New Roman"/>
          <w:color w:val="21242C"/>
          <w:sz w:val="26"/>
          <w:szCs w:val="26"/>
        </w:rPr>
      </w:pPr>
      <w:hyperlink r:id="rId77" w:tgtFrame="_blank" w:history="1">
        <w:proofErr w:type="spellStart"/>
        <w:r w:rsidRPr="00860EC8">
          <w:rPr>
            <w:rFonts w:ascii="Courier New" w:eastAsia="Times New Roman" w:hAnsi="Courier New" w:cs="Courier New"/>
            <w:color w:val="0000FF"/>
            <w:sz w:val="20"/>
            <w:szCs w:val="20"/>
            <w:u w:val="single"/>
            <w:bdr w:val="none" w:sz="0" w:space="0" w:color="auto" w:frame="1"/>
          </w:rPr>
          <w:t>key</w:t>
        </w:r>
      </w:hyperlink>
      <w:r w:rsidRPr="00860EC8">
        <w:rPr>
          <w:rFonts w:ascii="inherit" w:eastAsia="Times New Roman" w:hAnsi="inherit" w:cs="Times New Roman"/>
          <w:color w:val="21242C"/>
          <w:sz w:val="26"/>
          <w:szCs w:val="26"/>
        </w:rPr>
        <w:t>Number</w:t>
      </w:r>
      <w:proofErr w:type="spellEnd"/>
      <w:r w:rsidRPr="00860EC8">
        <w:rPr>
          <w:rFonts w:ascii="inherit" w:eastAsia="Times New Roman" w:hAnsi="inherit" w:cs="Times New Roman"/>
          <w:color w:val="21242C"/>
          <w:sz w:val="26"/>
          <w:szCs w:val="26"/>
        </w:rPr>
        <w:t xml:space="preserve"> representing which key is pressed</w:t>
      </w:r>
    </w:p>
    <w:p w14:paraId="7DC84184" w14:textId="77777777" w:rsidR="00860EC8" w:rsidRPr="00860EC8" w:rsidRDefault="00860EC8" w:rsidP="00860EC8">
      <w:pPr>
        <w:numPr>
          <w:ilvl w:val="0"/>
          <w:numId w:val="8"/>
        </w:numPr>
        <w:shd w:val="clear" w:color="auto" w:fill="FFFFFF"/>
        <w:ind w:left="0"/>
        <w:textAlignment w:val="baseline"/>
        <w:rPr>
          <w:rFonts w:ascii="inherit" w:eastAsia="Times New Roman" w:hAnsi="inherit" w:cs="Times New Roman"/>
          <w:color w:val="21242C"/>
          <w:sz w:val="26"/>
          <w:szCs w:val="26"/>
        </w:rPr>
      </w:pPr>
      <w:hyperlink r:id="rId78" w:tgtFrame="_blank" w:history="1">
        <w:proofErr w:type="spellStart"/>
        <w:r w:rsidRPr="00860EC8">
          <w:rPr>
            <w:rFonts w:ascii="Courier New" w:eastAsia="Times New Roman" w:hAnsi="Courier New" w:cs="Courier New"/>
            <w:color w:val="0000FF"/>
            <w:sz w:val="20"/>
            <w:szCs w:val="20"/>
            <w:u w:val="single"/>
            <w:bdr w:val="none" w:sz="0" w:space="0" w:color="auto" w:frame="1"/>
          </w:rPr>
          <w:t>keyCode</w:t>
        </w:r>
      </w:hyperlink>
      <w:r w:rsidRPr="00860EC8">
        <w:rPr>
          <w:rFonts w:ascii="inherit" w:eastAsia="Times New Roman" w:hAnsi="inherit" w:cs="Times New Roman"/>
          <w:color w:val="21242C"/>
          <w:sz w:val="26"/>
          <w:szCs w:val="26"/>
        </w:rPr>
        <w:t>Represents</w:t>
      </w:r>
      <w:proofErr w:type="spellEnd"/>
      <w:r w:rsidRPr="00860EC8">
        <w:rPr>
          <w:rFonts w:ascii="inherit" w:eastAsia="Times New Roman" w:hAnsi="inherit" w:cs="Times New Roman"/>
          <w:color w:val="21242C"/>
          <w:sz w:val="26"/>
          <w:szCs w:val="26"/>
        </w:rPr>
        <w:t xml:space="preserve"> when a special key is pressed</w:t>
      </w:r>
    </w:p>
    <w:p w14:paraId="06865952" w14:textId="77777777" w:rsidR="00860EC8" w:rsidRPr="00860EC8" w:rsidRDefault="00860EC8" w:rsidP="00860EC8">
      <w:pPr>
        <w:numPr>
          <w:ilvl w:val="0"/>
          <w:numId w:val="8"/>
        </w:numPr>
        <w:shd w:val="clear" w:color="auto" w:fill="FFFFFF"/>
        <w:ind w:left="0"/>
        <w:textAlignment w:val="baseline"/>
        <w:rPr>
          <w:rFonts w:ascii="inherit" w:eastAsia="Times New Roman" w:hAnsi="inherit" w:cs="Times New Roman"/>
          <w:color w:val="21242C"/>
          <w:sz w:val="26"/>
          <w:szCs w:val="26"/>
        </w:rPr>
      </w:pPr>
      <w:hyperlink r:id="rId79" w:tgtFrame="_blank" w:history="1">
        <w:proofErr w:type="spellStart"/>
        <w:r w:rsidRPr="00860EC8">
          <w:rPr>
            <w:rFonts w:ascii="Courier New" w:eastAsia="Times New Roman" w:hAnsi="Courier New" w:cs="Courier New"/>
            <w:color w:val="0000FF"/>
            <w:sz w:val="20"/>
            <w:szCs w:val="20"/>
            <w:u w:val="single"/>
            <w:bdr w:val="none" w:sz="0" w:space="0" w:color="auto" w:frame="1"/>
          </w:rPr>
          <w:t>keyIsPressed</w:t>
        </w:r>
      </w:hyperlink>
      <w:r w:rsidRPr="00860EC8">
        <w:rPr>
          <w:rFonts w:ascii="inherit" w:eastAsia="Times New Roman" w:hAnsi="inherit" w:cs="Times New Roman"/>
          <w:color w:val="21242C"/>
          <w:sz w:val="26"/>
          <w:szCs w:val="26"/>
        </w:rPr>
        <w:t>True</w:t>
      </w:r>
      <w:proofErr w:type="spellEnd"/>
      <w:r w:rsidRPr="00860EC8">
        <w:rPr>
          <w:rFonts w:ascii="inherit" w:eastAsia="Times New Roman" w:hAnsi="inherit" w:cs="Times New Roman"/>
          <w:color w:val="21242C"/>
          <w:sz w:val="26"/>
          <w:szCs w:val="26"/>
        </w:rPr>
        <w:t xml:space="preserve"> if a key is being pressed, false otherwise</w:t>
      </w:r>
    </w:p>
    <w:p w14:paraId="6B1D55B6" w14:textId="77777777" w:rsidR="00860EC8" w:rsidRPr="00860EC8" w:rsidRDefault="00860EC8" w:rsidP="00860EC8">
      <w:pPr>
        <w:numPr>
          <w:ilvl w:val="0"/>
          <w:numId w:val="8"/>
        </w:numPr>
        <w:shd w:val="clear" w:color="auto" w:fill="FFFFFF"/>
        <w:ind w:left="0"/>
        <w:textAlignment w:val="baseline"/>
        <w:rPr>
          <w:rFonts w:ascii="inherit" w:eastAsia="Times New Roman" w:hAnsi="inherit" w:cs="Times New Roman"/>
          <w:color w:val="21242C"/>
          <w:sz w:val="26"/>
          <w:szCs w:val="26"/>
        </w:rPr>
      </w:pPr>
      <w:hyperlink r:id="rId80" w:tgtFrame="_blank" w:history="1">
        <w:proofErr w:type="spellStart"/>
        <w:r w:rsidRPr="00860EC8">
          <w:rPr>
            <w:rFonts w:ascii="Courier New" w:eastAsia="Times New Roman" w:hAnsi="Courier New" w:cs="Courier New"/>
            <w:color w:val="0000FF"/>
            <w:sz w:val="20"/>
            <w:szCs w:val="20"/>
            <w:u w:val="single"/>
            <w:bdr w:val="none" w:sz="0" w:space="0" w:color="auto" w:frame="1"/>
          </w:rPr>
          <w:t>keyPressed</w:t>
        </w:r>
        <w:proofErr w:type="spellEnd"/>
        <w:r w:rsidRPr="00860EC8">
          <w:rPr>
            <w:rFonts w:ascii="Courier New" w:eastAsia="Times New Roman" w:hAnsi="Courier New" w:cs="Courier New"/>
            <w:color w:val="0000FF"/>
            <w:sz w:val="20"/>
            <w:szCs w:val="20"/>
            <w:u w:val="single"/>
            <w:bdr w:val="none" w:sz="0" w:space="0" w:color="auto" w:frame="1"/>
          </w:rPr>
          <w:t xml:space="preserve"> = </w:t>
        </w:r>
        <w:proofErr w:type="gramStart"/>
        <w:r w:rsidRPr="00860EC8">
          <w:rPr>
            <w:rFonts w:ascii="Courier New" w:eastAsia="Times New Roman" w:hAnsi="Courier New" w:cs="Courier New"/>
            <w:color w:val="0000FF"/>
            <w:sz w:val="20"/>
            <w:szCs w:val="20"/>
            <w:u w:val="single"/>
            <w:bdr w:val="none" w:sz="0" w:space="0" w:color="auto" w:frame="1"/>
          </w:rPr>
          <w:t>function(</w:t>
        </w:r>
        <w:proofErr w:type="gramEnd"/>
        <w:r w:rsidRPr="00860EC8">
          <w:rPr>
            <w:rFonts w:ascii="Courier New" w:eastAsia="Times New Roman" w:hAnsi="Courier New" w:cs="Courier New"/>
            <w:color w:val="0000FF"/>
            <w:sz w:val="20"/>
            <w:szCs w:val="20"/>
            <w:u w:val="single"/>
            <w:bdr w:val="none" w:sz="0" w:space="0" w:color="auto" w:frame="1"/>
          </w:rPr>
          <w:t>){ }</w:t>
        </w:r>
      </w:hyperlink>
      <w:r w:rsidRPr="00860EC8">
        <w:rPr>
          <w:rFonts w:ascii="inherit" w:eastAsia="Times New Roman" w:hAnsi="inherit" w:cs="Times New Roman"/>
          <w:color w:val="21242C"/>
          <w:sz w:val="26"/>
          <w:szCs w:val="26"/>
        </w:rPr>
        <w:t>Called when a key is pressed</w:t>
      </w:r>
    </w:p>
    <w:p w14:paraId="5F6E066D" w14:textId="77777777" w:rsidR="00860EC8" w:rsidRPr="00860EC8" w:rsidRDefault="00860EC8" w:rsidP="00860EC8">
      <w:pPr>
        <w:numPr>
          <w:ilvl w:val="0"/>
          <w:numId w:val="8"/>
        </w:numPr>
        <w:shd w:val="clear" w:color="auto" w:fill="FFFFFF"/>
        <w:ind w:left="0"/>
        <w:textAlignment w:val="baseline"/>
        <w:rPr>
          <w:rFonts w:ascii="inherit" w:eastAsia="Times New Roman" w:hAnsi="inherit" w:cs="Times New Roman"/>
          <w:color w:val="21242C"/>
          <w:sz w:val="26"/>
          <w:szCs w:val="26"/>
        </w:rPr>
      </w:pPr>
      <w:hyperlink r:id="rId81" w:tgtFrame="_blank" w:history="1">
        <w:proofErr w:type="spellStart"/>
        <w:r w:rsidRPr="00860EC8">
          <w:rPr>
            <w:rFonts w:ascii="Courier New" w:eastAsia="Times New Roman" w:hAnsi="Courier New" w:cs="Courier New"/>
            <w:color w:val="0000FF"/>
            <w:sz w:val="20"/>
            <w:szCs w:val="20"/>
            <w:u w:val="single"/>
            <w:bdr w:val="none" w:sz="0" w:space="0" w:color="auto" w:frame="1"/>
          </w:rPr>
          <w:t>keyReleased</w:t>
        </w:r>
        <w:proofErr w:type="spellEnd"/>
        <w:r w:rsidRPr="00860EC8">
          <w:rPr>
            <w:rFonts w:ascii="Courier New" w:eastAsia="Times New Roman" w:hAnsi="Courier New" w:cs="Courier New"/>
            <w:color w:val="0000FF"/>
            <w:sz w:val="20"/>
            <w:szCs w:val="20"/>
            <w:u w:val="single"/>
            <w:bdr w:val="none" w:sz="0" w:space="0" w:color="auto" w:frame="1"/>
          </w:rPr>
          <w:t xml:space="preserve"> = </w:t>
        </w:r>
        <w:proofErr w:type="gramStart"/>
        <w:r w:rsidRPr="00860EC8">
          <w:rPr>
            <w:rFonts w:ascii="Courier New" w:eastAsia="Times New Roman" w:hAnsi="Courier New" w:cs="Courier New"/>
            <w:color w:val="0000FF"/>
            <w:sz w:val="20"/>
            <w:szCs w:val="20"/>
            <w:u w:val="single"/>
            <w:bdr w:val="none" w:sz="0" w:space="0" w:color="auto" w:frame="1"/>
          </w:rPr>
          <w:t>function(</w:t>
        </w:r>
        <w:proofErr w:type="gramEnd"/>
        <w:r w:rsidRPr="00860EC8">
          <w:rPr>
            <w:rFonts w:ascii="Courier New" w:eastAsia="Times New Roman" w:hAnsi="Courier New" w:cs="Courier New"/>
            <w:color w:val="0000FF"/>
            <w:sz w:val="20"/>
            <w:szCs w:val="20"/>
            <w:u w:val="single"/>
            <w:bdr w:val="none" w:sz="0" w:space="0" w:color="auto" w:frame="1"/>
          </w:rPr>
          <w:t>){ }</w:t>
        </w:r>
      </w:hyperlink>
      <w:r w:rsidRPr="00860EC8">
        <w:rPr>
          <w:rFonts w:ascii="inherit" w:eastAsia="Times New Roman" w:hAnsi="inherit" w:cs="Times New Roman"/>
          <w:color w:val="21242C"/>
          <w:sz w:val="26"/>
          <w:szCs w:val="26"/>
        </w:rPr>
        <w:t>Called when a key is released</w:t>
      </w:r>
    </w:p>
    <w:p w14:paraId="1AF95F3D" w14:textId="77777777" w:rsidR="00860EC8" w:rsidRPr="00860EC8" w:rsidRDefault="00860EC8" w:rsidP="00860EC8">
      <w:pPr>
        <w:numPr>
          <w:ilvl w:val="0"/>
          <w:numId w:val="8"/>
        </w:numPr>
        <w:shd w:val="clear" w:color="auto" w:fill="FFFFFF"/>
        <w:ind w:left="0"/>
        <w:textAlignment w:val="baseline"/>
        <w:rPr>
          <w:rFonts w:ascii="inherit" w:eastAsia="Times New Roman" w:hAnsi="inherit" w:cs="Times New Roman"/>
          <w:color w:val="21242C"/>
          <w:sz w:val="26"/>
          <w:szCs w:val="26"/>
        </w:rPr>
      </w:pPr>
      <w:hyperlink r:id="rId82" w:tgtFrame="_blank" w:history="1">
        <w:proofErr w:type="spellStart"/>
        <w:r w:rsidRPr="00860EC8">
          <w:rPr>
            <w:rFonts w:ascii="Courier New" w:eastAsia="Times New Roman" w:hAnsi="Courier New" w:cs="Courier New"/>
            <w:color w:val="0000FF"/>
            <w:sz w:val="20"/>
            <w:szCs w:val="20"/>
            <w:u w:val="single"/>
            <w:bdr w:val="none" w:sz="0" w:space="0" w:color="auto" w:frame="1"/>
          </w:rPr>
          <w:t>keyTyped</w:t>
        </w:r>
        <w:proofErr w:type="spellEnd"/>
        <w:r w:rsidRPr="00860EC8">
          <w:rPr>
            <w:rFonts w:ascii="Courier New" w:eastAsia="Times New Roman" w:hAnsi="Courier New" w:cs="Courier New"/>
            <w:color w:val="0000FF"/>
            <w:sz w:val="20"/>
            <w:szCs w:val="20"/>
            <w:u w:val="single"/>
            <w:bdr w:val="none" w:sz="0" w:space="0" w:color="auto" w:frame="1"/>
          </w:rPr>
          <w:t xml:space="preserve"> = </w:t>
        </w:r>
        <w:proofErr w:type="gramStart"/>
        <w:r w:rsidRPr="00860EC8">
          <w:rPr>
            <w:rFonts w:ascii="Courier New" w:eastAsia="Times New Roman" w:hAnsi="Courier New" w:cs="Courier New"/>
            <w:color w:val="0000FF"/>
            <w:sz w:val="20"/>
            <w:szCs w:val="20"/>
            <w:u w:val="single"/>
            <w:bdr w:val="none" w:sz="0" w:space="0" w:color="auto" w:frame="1"/>
          </w:rPr>
          <w:t>function(</w:t>
        </w:r>
        <w:proofErr w:type="gramEnd"/>
        <w:r w:rsidRPr="00860EC8">
          <w:rPr>
            <w:rFonts w:ascii="Courier New" w:eastAsia="Times New Roman" w:hAnsi="Courier New" w:cs="Courier New"/>
            <w:color w:val="0000FF"/>
            <w:sz w:val="20"/>
            <w:szCs w:val="20"/>
            <w:u w:val="single"/>
            <w:bdr w:val="none" w:sz="0" w:space="0" w:color="auto" w:frame="1"/>
          </w:rPr>
          <w:t>){ }</w:t>
        </w:r>
      </w:hyperlink>
      <w:r w:rsidRPr="00860EC8">
        <w:rPr>
          <w:rFonts w:ascii="inherit" w:eastAsia="Times New Roman" w:hAnsi="inherit" w:cs="Times New Roman"/>
          <w:color w:val="21242C"/>
          <w:sz w:val="26"/>
          <w:szCs w:val="26"/>
        </w:rPr>
        <w:t>Called when a key is typed</w:t>
      </w:r>
    </w:p>
    <w:p w14:paraId="6BC76041" w14:textId="77777777" w:rsidR="00860EC8" w:rsidRPr="00860EC8" w:rsidRDefault="00860EC8" w:rsidP="00860EC8">
      <w:pPr>
        <w:shd w:val="clear" w:color="auto" w:fill="FFFFFF"/>
        <w:spacing w:before="100" w:beforeAutospacing="1" w:after="100" w:afterAutospacing="1"/>
        <w:textAlignment w:val="baseline"/>
        <w:outlineLvl w:val="2"/>
        <w:rPr>
          <w:rFonts w:ascii="inherit" w:eastAsia="Times New Roman" w:hAnsi="inherit" w:cs="Times New Roman"/>
          <w:b/>
          <w:bCs/>
          <w:color w:val="21242C"/>
          <w:sz w:val="27"/>
          <w:szCs w:val="27"/>
        </w:rPr>
      </w:pPr>
      <w:r w:rsidRPr="00860EC8">
        <w:rPr>
          <w:rFonts w:ascii="inherit" w:eastAsia="Times New Roman" w:hAnsi="inherit" w:cs="Times New Roman"/>
          <w:b/>
          <w:bCs/>
          <w:color w:val="21242C"/>
          <w:sz w:val="27"/>
          <w:szCs w:val="27"/>
        </w:rPr>
        <w:t>Math</w:t>
      </w:r>
    </w:p>
    <w:p w14:paraId="5AC48730" w14:textId="77777777" w:rsidR="00860EC8" w:rsidRPr="00860EC8" w:rsidRDefault="00860EC8" w:rsidP="00860EC8">
      <w:pPr>
        <w:numPr>
          <w:ilvl w:val="0"/>
          <w:numId w:val="9"/>
        </w:numPr>
        <w:shd w:val="clear" w:color="auto" w:fill="FFFFFF"/>
        <w:ind w:left="0"/>
        <w:textAlignment w:val="baseline"/>
        <w:rPr>
          <w:rFonts w:ascii="inherit" w:eastAsia="Times New Roman" w:hAnsi="inherit" w:cs="Times New Roman"/>
          <w:color w:val="21242C"/>
          <w:sz w:val="26"/>
          <w:szCs w:val="26"/>
        </w:rPr>
      </w:pPr>
      <w:hyperlink r:id="rId83" w:tgtFrame="_blank" w:history="1">
        <w:proofErr w:type="gramStart"/>
        <w:r w:rsidRPr="00860EC8">
          <w:rPr>
            <w:rFonts w:ascii="Courier New" w:eastAsia="Times New Roman" w:hAnsi="Courier New" w:cs="Courier New"/>
            <w:color w:val="0000FF"/>
            <w:sz w:val="20"/>
            <w:szCs w:val="20"/>
            <w:u w:val="single"/>
            <w:bdr w:val="none" w:sz="0" w:space="0" w:color="auto" w:frame="1"/>
          </w:rPr>
          <w:t>random(</w:t>
        </w:r>
        <w:proofErr w:type="gramEnd"/>
        <w:r w:rsidRPr="00860EC8">
          <w:rPr>
            <w:rFonts w:ascii="Courier New" w:eastAsia="Times New Roman" w:hAnsi="Courier New" w:cs="Courier New"/>
            <w:color w:val="0000FF"/>
            <w:sz w:val="20"/>
            <w:szCs w:val="20"/>
            <w:u w:val="single"/>
            <w:bdr w:val="none" w:sz="0" w:space="0" w:color="auto" w:frame="1"/>
          </w:rPr>
          <w:t>low, high)</w:t>
        </w:r>
      </w:hyperlink>
      <w:r w:rsidRPr="00860EC8">
        <w:rPr>
          <w:rFonts w:ascii="inherit" w:eastAsia="Times New Roman" w:hAnsi="inherit" w:cs="Times New Roman"/>
          <w:color w:val="21242C"/>
          <w:sz w:val="26"/>
          <w:szCs w:val="26"/>
        </w:rPr>
        <w:t>Generate a random number</w:t>
      </w:r>
    </w:p>
    <w:p w14:paraId="408313BB" w14:textId="77777777" w:rsidR="00860EC8" w:rsidRPr="00860EC8" w:rsidRDefault="00860EC8" w:rsidP="00860EC8">
      <w:pPr>
        <w:numPr>
          <w:ilvl w:val="0"/>
          <w:numId w:val="9"/>
        </w:numPr>
        <w:shd w:val="clear" w:color="auto" w:fill="FFFFFF"/>
        <w:ind w:left="0"/>
        <w:textAlignment w:val="baseline"/>
        <w:rPr>
          <w:rFonts w:ascii="inherit" w:eastAsia="Times New Roman" w:hAnsi="inherit" w:cs="Times New Roman"/>
          <w:color w:val="21242C"/>
          <w:sz w:val="26"/>
          <w:szCs w:val="26"/>
        </w:rPr>
      </w:pPr>
      <w:hyperlink r:id="rId84" w:tgtFrame="_blank" w:history="1">
        <w:proofErr w:type="spellStart"/>
        <w:proofErr w:type="gramStart"/>
        <w:r w:rsidRPr="00860EC8">
          <w:rPr>
            <w:rFonts w:ascii="Courier New" w:eastAsia="Times New Roman" w:hAnsi="Courier New" w:cs="Courier New"/>
            <w:color w:val="0000FF"/>
            <w:sz w:val="20"/>
            <w:szCs w:val="20"/>
            <w:u w:val="single"/>
            <w:bdr w:val="none" w:sz="0" w:space="0" w:color="auto" w:frame="1"/>
          </w:rPr>
          <w:t>dist</w:t>
        </w:r>
        <w:proofErr w:type="spellEnd"/>
        <w:r w:rsidRPr="00860EC8">
          <w:rPr>
            <w:rFonts w:ascii="Courier New" w:eastAsia="Times New Roman" w:hAnsi="Courier New" w:cs="Courier New"/>
            <w:color w:val="0000FF"/>
            <w:sz w:val="20"/>
            <w:szCs w:val="20"/>
            <w:u w:val="single"/>
            <w:bdr w:val="none" w:sz="0" w:space="0" w:color="auto" w:frame="1"/>
          </w:rPr>
          <w:t>(</w:t>
        </w:r>
        <w:proofErr w:type="gramEnd"/>
        <w:r w:rsidRPr="00860EC8">
          <w:rPr>
            <w:rFonts w:ascii="Courier New" w:eastAsia="Times New Roman" w:hAnsi="Courier New" w:cs="Courier New"/>
            <w:color w:val="0000FF"/>
            <w:sz w:val="20"/>
            <w:szCs w:val="20"/>
            <w:u w:val="single"/>
            <w:bdr w:val="none" w:sz="0" w:space="0" w:color="auto" w:frame="1"/>
          </w:rPr>
          <w:t>x1, y1, x2, y2)</w:t>
        </w:r>
      </w:hyperlink>
      <w:r w:rsidRPr="00860EC8">
        <w:rPr>
          <w:rFonts w:ascii="inherit" w:eastAsia="Times New Roman" w:hAnsi="inherit" w:cs="Times New Roman"/>
          <w:color w:val="21242C"/>
          <w:sz w:val="26"/>
          <w:szCs w:val="26"/>
        </w:rPr>
        <w:t>Calculates the distance between two points</w:t>
      </w:r>
    </w:p>
    <w:p w14:paraId="7F98B7DC" w14:textId="77777777" w:rsidR="00860EC8" w:rsidRPr="00860EC8" w:rsidRDefault="00860EC8" w:rsidP="00860EC8">
      <w:pPr>
        <w:numPr>
          <w:ilvl w:val="0"/>
          <w:numId w:val="9"/>
        </w:numPr>
        <w:shd w:val="clear" w:color="auto" w:fill="FFFFFF"/>
        <w:ind w:left="0"/>
        <w:textAlignment w:val="baseline"/>
        <w:rPr>
          <w:rFonts w:ascii="inherit" w:eastAsia="Times New Roman" w:hAnsi="inherit" w:cs="Times New Roman"/>
          <w:color w:val="21242C"/>
          <w:sz w:val="26"/>
          <w:szCs w:val="26"/>
        </w:rPr>
      </w:pPr>
      <w:hyperlink r:id="rId85" w:tgtFrame="_blank" w:history="1">
        <w:proofErr w:type="gramStart"/>
        <w:r w:rsidRPr="00860EC8">
          <w:rPr>
            <w:rFonts w:ascii="Courier New" w:eastAsia="Times New Roman" w:hAnsi="Courier New" w:cs="Courier New"/>
            <w:color w:val="0000FF"/>
            <w:sz w:val="20"/>
            <w:szCs w:val="20"/>
            <w:u w:val="single"/>
            <w:bdr w:val="none" w:sz="0" w:space="0" w:color="auto" w:frame="1"/>
          </w:rPr>
          <w:t>constrain(</w:t>
        </w:r>
        <w:proofErr w:type="gramEnd"/>
        <w:r w:rsidRPr="00860EC8">
          <w:rPr>
            <w:rFonts w:ascii="Courier New" w:eastAsia="Times New Roman" w:hAnsi="Courier New" w:cs="Courier New"/>
            <w:color w:val="0000FF"/>
            <w:sz w:val="20"/>
            <w:szCs w:val="20"/>
            <w:u w:val="single"/>
            <w:bdr w:val="none" w:sz="0" w:space="0" w:color="auto" w:frame="1"/>
          </w:rPr>
          <w:t>value, min, max)</w:t>
        </w:r>
      </w:hyperlink>
      <w:r w:rsidRPr="00860EC8">
        <w:rPr>
          <w:rFonts w:ascii="inherit" w:eastAsia="Times New Roman" w:hAnsi="inherit" w:cs="Times New Roman"/>
          <w:color w:val="21242C"/>
          <w:sz w:val="26"/>
          <w:szCs w:val="26"/>
        </w:rPr>
        <w:t>Constrain value between min and max</w:t>
      </w:r>
    </w:p>
    <w:p w14:paraId="20D26557" w14:textId="77777777" w:rsidR="00860EC8" w:rsidRPr="00860EC8" w:rsidRDefault="00860EC8" w:rsidP="00860EC8">
      <w:pPr>
        <w:numPr>
          <w:ilvl w:val="0"/>
          <w:numId w:val="9"/>
        </w:numPr>
        <w:shd w:val="clear" w:color="auto" w:fill="FFFFFF"/>
        <w:ind w:left="0"/>
        <w:textAlignment w:val="baseline"/>
        <w:rPr>
          <w:rFonts w:ascii="inherit" w:eastAsia="Times New Roman" w:hAnsi="inherit" w:cs="Times New Roman"/>
          <w:color w:val="21242C"/>
          <w:sz w:val="26"/>
          <w:szCs w:val="26"/>
        </w:rPr>
      </w:pPr>
      <w:hyperlink r:id="rId86" w:tgtFrame="_blank" w:history="1">
        <w:proofErr w:type="gramStart"/>
        <w:r w:rsidRPr="00860EC8">
          <w:rPr>
            <w:rFonts w:ascii="Courier New" w:eastAsia="Times New Roman" w:hAnsi="Courier New" w:cs="Courier New"/>
            <w:color w:val="0000FF"/>
            <w:sz w:val="20"/>
            <w:szCs w:val="20"/>
            <w:u w:val="single"/>
            <w:bdr w:val="none" w:sz="0" w:space="0" w:color="auto" w:frame="1"/>
          </w:rPr>
          <w:t>min(</w:t>
        </w:r>
        <w:proofErr w:type="gramEnd"/>
        <w:r w:rsidRPr="00860EC8">
          <w:rPr>
            <w:rFonts w:ascii="Courier New" w:eastAsia="Times New Roman" w:hAnsi="Courier New" w:cs="Courier New"/>
            <w:color w:val="0000FF"/>
            <w:sz w:val="20"/>
            <w:szCs w:val="20"/>
            <w:u w:val="single"/>
            <w:bdr w:val="none" w:sz="0" w:space="0" w:color="auto" w:frame="1"/>
          </w:rPr>
          <w:t>num1, num2)</w:t>
        </w:r>
      </w:hyperlink>
      <w:r w:rsidRPr="00860EC8">
        <w:rPr>
          <w:rFonts w:ascii="inherit" w:eastAsia="Times New Roman" w:hAnsi="inherit" w:cs="Times New Roman"/>
          <w:color w:val="21242C"/>
          <w:sz w:val="26"/>
          <w:szCs w:val="26"/>
        </w:rPr>
        <w:t>Return the minimum of two numbers</w:t>
      </w:r>
    </w:p>
    <w:p w14:paraId="42867C2B" w14:textId="77777777" w:rsidR="00860EC8" w:rsidRPr="00860EC8" w:rsidRDefault="00860EC8" w:rsidP="00860EC8">
      <w:pPr>
        <w:numPr>
          <w:ilvl w:val="0"/>
          <w:numId w:val="9"/>
        </w:numPr>
        <w:shd w:val="clear" w:color="auto" w:fill="FFFFFF"/>
        <w:ind w:left="0"/>
        <w:textAlignment w:val="baseline"/>
        <w:rPr>
          <w:rFonts w:ascii="inherit" w:eastAsia="Times New Roman" w:hAnsi="inherit" w:cs="Times New Roman"/>
          <w:color w:val="21242C"/>
          <w:sz w:val="26"/>
          <w:szCs w:val="26"/>
        </w:rPr>
      </w:pPr>
      <w:hyperlink r:id="rId87" w:tgtFrame="_blank" w:history="1">
        <w:proofErr w:type="gramStart"/>
        <w:r w:rsidRPr="00860EC8">
          <w:rPr>
            <w:rFonts w:ascii="Courier New" w:eastAsia="Times New Roman" w:hAnsi="Courier New" w:cs="Courier New"/>
            <w:color w:val="0000FF"/>
            <w:sz w:val="20"/>
            <w:szCs w:val="20"/>
            <w:u w:val="single"/>
            <w:bdr w:val="none" w:sz="0" w:space="0" w:color="auto" w:frame="1"/>
          </w:rPr>
          <w:t>max(</w:t>
        </w:r>
        <w:proofErr w:type="gramEnd"/>
        <w:r w:rsidRPr="00860EC8">
          <w:rPr>
            <w:rFonts w:ascii="Courier New" w:eastAsia="Times New Roman" w:hAnsi="Courier New" w:cs="Courier New"/>
            <w:color w:val="0000FF"/>
            <w:sz w:val="20"/>
            <w:szCs w:val="20"/>
            <w:u w:val="single"/>
            <w:bdr w:val="none" w:sz="0" w:space="0" w:color="auto" w:frame="1"/>
          </w:rPr>
          <w:t>num1, num2)</w:t>
        </w:r>
      </w:hyperlink>
      <w:r w:rsidRPr="00860EC8">
        <w:rPr>
          <w:rFonts w:ascii="inherit" w:eastAsia="Times New Roman" w:hAnsi="inherit" w:cs="Times New Roman"/>
          <w:color w:val="21242C"/>
          <w:sz w:val="26"/>
          <w:szCs w:val="26"/>
        </w:rPr>
        <w:t>Return the maximum of two numbers</w:t>
      </w:r>
    </w:p>
    <w:p w14:paraId="3C5654FD" w14:textId="77777777" w:rsidR="00860EC8" w:rsidRPr="00860EC8" w:rsidRDefault="00860EC8" w:rsidP="00860EC8">
      <w:pPr>
        <w:numPr>
          <w:ilvl w:val="0"/>
          <w:numId w:val="9"/>
        </w:numPr>
        <w:shd w:val="clear" w:color="auto" w:fill="FFFFFF"/>
        <w:ind w:left="0"/>
        <w:textAlignment w:val="baseline"/>
        <w:rPr>
          <w:rFonts w:ascii="inherit" w:eastAsia="Times New Roman" w:hAnsi="inherit" w:cs="Times New Roman"/>
          <w:color w:val="21242C"/>
          <w:sz w:val="26"/>
          <w:szCs w:val="26"/>
        </w:rPr>
      </w:pPr>
      <w:hyperlink r:id="rId88" w:tgtFrame="_blank" w:history="1">
        <w:r w:rsidRPr="00860EC8">
          <w:rPr>
            <w:rFonts w:ascii="Courier New" w:eastAsia="Times New Roman" w:hAnsi="Courier New" w:cs="Courier New"/>
            <w:color w:val="0000FF"/>
            <w:sz w:val="20"/>
            <w:szCs w:val="20"/>
            <w:u w:val="single"/>
            <w:bdr w:val="none" w:sz="0" w:space="0" w:color="auto" w:frame="1"/>
          </w:rPr>
          <w:t>abs(</w:t>
        </w:r>
        <w:proofErr w:type="spellStart"/>
        <w:r w:rsidRPr="00860EC8">
          <w:rPr>
            <w:rFonts w:ascii="Courier New" w:eastAsia="Times New Roman" w:hAnsi="Courier New" w:cs="Courier New"/>
            <w:color w:val="0000FF"/>
            <w:sz w:val="20"/>
            <w:szCs w:val="20"/>
            <w:u w:val="single"/>
            <w:bdr w:val="none" w:sz="0" w:space="0" w:color="auto" w:frame="1"/>
          </w:rPr>
          <w:t>num</w:t>
        </w:r>
        <w:proofErr w:type="spellEnd"/>
        <w:r w:rsidRPr="00860EC8">
          <w:rPr>
            <w:rFonts w:ascii="Courier New" w:eastAsia="Times New Roman" w:hAnsi="Courier New" w:cs="Courier New"/>
            <w:color w:val="0000FF"/>
            <w:sz w:val="20"/>
            <w:szCs w:val="20"/>
            <w:u w:val="single"/>
            <w:bdr w:val="none" w:sz="0" w:space="0" w:color="auto" w:frame="1"/>
          </w:rPr>
          <w:t>)</w:t>
        </w:r>
      </w:hyperlink>
      <w:r w:rsidRPr="00860EC8">
        <w:rPr>
          <w:rFonts w:ascii="inherit" w:eastAsia="Times New Roman" w:hAnsi="inherit" w:cs="Times New Roman"/>
          <w:color w:val="21242C"/>
          <w:sz w:val="26"/>
          <w:szCs w:val="26"/>
        </w:rPr>
        <w:t>Take the absolute value of a number</w:t>
      </w:r>
    </w:p>
    <w:p w14:paraId="57073FCE" w14:textId="77777777" w:rsidR="00860EC8" w:rsidRPr="00860EC8" w:rsidRDefault="00860EC8" w:rsidP="00860EC8">
      <w:pPr>
        <w:numPr>
          <w:ilvl w:val="0"/>
          <w:numId w:val="9"/>
        </w:numPr>
        <w:shd w:val="clear" w:color="auto" w:fill="FFFFFF"/>
        <w:ind w:left="0"/>
        <w:textAlignment w:val="baseline"/>
        <w:rPr>
          <w:rFonts w:ascii="inherit" w:eastAsia="Times New Roman" w:hAnsi="inherit" w:cs="Times New Roman"/>
          <w:color w:val="21242C"/>
          <w:sz w:val="26"/>
          <w:szCs w:val="26"/>
        </w:rPr>
      </w:pPr>
      <w:hyperlink r:id="rId89" w:tgtFrame="_blank" w:history="1">
        <w:r w:rsidRPr="00860EC8">
          <w:rPr>
            <w:rFonts w:ascii="Courier New" w:eastAsia="Times New Roman" w:hAnsi="Courier New" w:cs="Courier New"/>
            <w:color w:val="0000FF"/>
            <w:sz w:val="20"/>
            <w:szCs w:val="20"/>
            <w:u w:val="single"/>
            <w:bdr w:val="none" w:sz="0" w:space="0" w:color="auto" w:frame="1"/>
          </w:rPr>
          <w:t>log(</w:t>
        </w:r>
        <w:proofErr w:type="spellStart"/>
        <w:r w:rsidRPr="00860EC8">
          <w:rPr>
            <w:rFonts w:ascii="Courier New" w:eastAsia="Times New Roman" w:hAnsi="Courier New" w:cs="Courier New"/>
            <w:color w:val="0000FF"/>
            <w:sz w:val="20"/>
            <w:szCs w:val="20"/>
            <w:u w:val="single"/>
            <w:bdr w:val="none" w:sz="0" w:space="0" w:color="auto" w:frame="1"/>
          </w:rPr>
          <w:t>num</w:t>
        </w:r>
        <w:proofErr w:type="spellEnd"/>
        <w:r w:rsidRPr="00860EC8">
          <w:rPr>
            <w:rFonts w:ascii="Courier New" w:eastAsia="Times New Roman" w:hAnsi="Courier New" w:cs="Courier New"/>
            <w:color w:val="0000FF"/>
            <w:sz w:val="20"/>
            <w:szCs w:val="20"/>
            <w:u w:val="single"/>
            <w:bdr w:val="none" w:sz="0" w:space="0" w:color="auto" w:frame="1"/>
          </w:rPr>
          <w:t>)</w:t>
        </w:r>
      </w:hyperlink>
      <w:r w:rsidRPr="00860EC8">
        <w:rPr>
          <w:rFonts w:ascii="inherit" w:eastAsia="Times New Roman" w:hAnsi="inherit" w:cs="Times New Roman"/>
          <w:color w:val="21242C"/>
          <w:sz w:val="26"/>
          <w:szCs w:val="26"/>
        </w:rPr>
        <w:t>Take the logarithm of a number</w:t>
      </w:r>
    </w:p>
    <w:p w14:paraId="4C27B021" w14:textId="77777777" w:rsidR="00860EC8" w:rsidRPr="00860EC8" w:rsidRDefault="00860EC8" w:rsidP="00860EC8">
      <w:pPr>
        <w:numPr>
          <w:ilvl w:val="0"/>
          <w:numId w:val="9"/>
        </w:numPr>
        <w:shd w:val="clear" w:color="auto" w:fill="FFFFFF"/>
        <w:ind w:left="0"/>
        <w:textAlignment w:val="baseline"/>
        <w:rPr>
          <w:rFonts w:ascii="inherit" w:eastAsia="Times New Roman" w:hAnsi="inherit" w:cs="Times New Roman"/>
          <w:color w:val="21242C"/>
          <w:sz w:val="26"/>
          <w:szCs w:val="26"/>
        </w:rPr>
      </w:pPr>
      <w:hyperlink r:id="rId90" w:tgtFrame="_blank" w:history="1">
        <w:proofErr w:type="gramStart"/>
        <w:r w:rsidRPr="00860EC8">
          <w:rPr>
            <w:rFonts w:ascii="Courier New" w:eastAsia="Times New Roman" w:hAnsi="Courier New" w:cs="Courier New"/>
            <w:color w:val="0000FF"/>
            <w:sz w:val="20"/>
            <w:szCs w:val="20"/>
            <w:u w:val="single"/>
            <w:bdr w:val="none" w:sz="0" w:space="0" w:color="auto" w:frame="1"/>
          </w:rPr>
          <w:t>pow(</w:t>
        </w:r>
        <w:proofErr w:type="spellStart"/>
        <w:proofErr w:type="gramEnd"/>
        <w:r w:rsidRPr="00860EC8">
          <w:rPr>
            <w:rFonts w:ascii="Courier New" w:eastAsia="Times New Roman" w:hAnsi="Courier New" w:cs="Courier New"/>
            <w:color w:val="0000FF"/>
            <w:sz w:val="20"/>
            <w:szCs w:val="20"/>
            <w:u w:val="single"/>
            <w:bdr w:val="none" w:sz="0" w:space="0" w:color="auto" w:frame="1"/>
          </w:rPr>
          <w:t>num</w:t>
        </w:r>
        <w:proofErr w:type="spellEnd"/>
        <w:r w:rsidRPr="00860EC8">
          <w:rPr>
            <w:rFonts w:ascii="Courier New" w:eastAsia="Times New Roman" w:hAnsi="Courier New" w:cs="Courier New"/>
            <w:color w:val="0000FF"/>
            <w:sz w:val="20"/>
            <w:szCs w:val="20"/>
            <w:u w:val="single"/>
            <w:bdr w:val="none" w:sz="0" w:space="0" w:color="auto" w:frame="1"/>
          </w:rPr>
          <w:t>, exponent)</w:t>
        </w:r>
      </w:hyperlink>
      <w:r w:rsidRPr="00860EC8">
        <w:rPr>
          <w:rFonts w:ascii="inherit" w:eastAsia="Times New Roman" w:hAnsi="inherit" w:cs="Times New Roman"/>
          <w:color w:val="21242C"/>
          <w:sz w:val="26"/>
          <w:szCs w:val="26"/>
        </w:rPr>
        <w:t>Raise a number to an exponent</w:t>
      </w:r>
    </w:p>
    <w:p w14:paraId="299CCA37" w14:textId="77777777" w:rsidR="00860EC8" w:rsidRPr="00860EC8" w:rsidRDefault="00860EC8" w:rsidP="00860EC8">
      <w:pPr>
        <w:numPr>
          <w:ilvl w:val="0"/>
          <w:numId w:val="9"/>
        </w:numPr>
        <w:shd w:val="clear" w:color="auto" w:fill="FFFFFF"/>
        <w:ind w:left="0"/>
        <w:textAlignment w:val="baseline"/>
        <w:rPr>
          <w:rFonts w:ascii="inherit" w:eastAsia="Times New Roman" w:hAnsi="inherit" w:cs="Times New Roman"/>
          <w:color w:val="21242C"/>
          <w:sz w:val="26"/>
          <w:szCs w:val="26"/>
        </w:rPr>
      </w:pPr>
      <w:hyperlink r:id="rId91" w:tgtFrame="_blank" w:history="1">
        <w:proofErr w:type="spellStart"/>
        <w:r w:rsidRPr="00860EC8">
          <w:rPr>
            <w:rFonts w:ascii="Courier New" w:eastAsia="Times New Roman" w:hAnsi="Courier New" w:cs="Courier New"/>
            <w:color w:val="0000FF"/>
            <w:sz w:val="20"/>
            <w:szCs w:val="20"/>
            <w:u w:val="single"/>
            <w:bdr w:val="none" w:sz="0" w:space="0" w:color="auto" w:frame="1"/>
          </w:rPr>
          <w:t>sq</w:t>
        </w:r>
        <w:proofErr w:type="spellEnd"/>
        <w:r w:rsidRPr="00860EC8">
          <w:rPr>
            <w:rFonts w:ascii="Courier New" w:eastAsia="Times New Roman" w:hAnsi="Courier New" w:cs="Courier New"/>
            <w:color w:val="0000FF"/>
            <w:sz w:val="20"/>
            <w:szCs w:val="20"/>
            <w:u w:val="single"/>
            <w:bdr w:val="none" w:sz="0" w:space="0" w:color="auto" w:frame="1"/>
          </w:rPr>
          <w:t>(</w:t>
        </w:r>
        <w:proofErr w:type="spellStart"/>
        <w:r w:rsidRPr="00860EC8">
          <w:rPr>
            <w:rFonts w:ascii="Courier New" w:eastAsia="Times New Roman" w:hAnsi="Courier New" w:cs="Courier New"/>
            <w:color w:val="0000FF"/>
            <w:sz w:val="20"/>
            <w:szCs w:val="20"/>
            <w:u w:val="single"/>
            <w:bdr w:val="none" w:sz="0" w:space="0" w:color="auto" w:frame="1"/>
          </w:rPr>
          <w:t>num</w:t>
        </w:r>
        <w:proofErr w:type="spellEnd"/>
        <w:r w:rsidRPr="00860EC8">
          <w:rPr>
            <w:rFonts w:ascii="Courier New" w:eastAsia="Times New Roman" w:hAnsi="Courier New" w:cs="Courier New"/>
            <w:color w:val="0000FF"/>
            <w:sz w:val="20"/>
            <w:szCs w:val="20"/>
            <w:u w:val="single"/>
            <w:bdr w:val="none" w:sz="0" w:space="0" w:color="auto" w:frame="1"/>
          </w:rPr>
          <w:t>)</w:t>
        </w:r>
      </w:hyperlink>
      <w:r w:rsidRPr="00860EC8">
        <w:rPr>
          <w:rFonts w:ascii="inherit" w:eastAsia="Times New Roman" w:hAnsi="inherit" w:cs="Times New Roman"/>
          <w:color w:val="21242C"/>
          <w:sz w:val="26"/>
          <w:szCs w:val="26"/>
        </w:rPr>
        <w:t>Square a number</w:t>
      </w:r>
    </w:p>
    <w:p w14:paraId="7F066CDA" w14:textId="77777777" w:rsidR="00860EC8" w:rsidRPr="00860EC8" w:rsidRDefault="00860EC8" w:rsidP="00860EC8">
      <w:pPr>
        <w:numPr>
          <w:ilvl w:val="0"/>
          <w:numId w:val="9"/>
        </w:numPr>
        <w:shd w:val="clear" w:color="auto" w:fill="FFFFFF"/>
        <w:ind w:left="0"/>
        <w:textAlignment w:val="baseline"/>
        <w:rPr>
          <w:rFonts w:ascii="inherit" w:eastAsia="Times New Roman" w:hAnsi="inherit" w:cs="Times New Roman"/>
          <w:color w:val="21242C"/>
          <w:sz w:val="26"/>
          <w:szCs w:val="26"/>
        </w:rPr>
      </w:pPr>
      <w:hyperlink r:id="rId92" w:tgtFrame="_blank" w:history="1">
        <w:r w:rsidRPr="00860EC8">
          <w:rPr>
            <w:rFonts w:ascii="Courier New" w:eastAsia="Times New Roman" w:hAnsi="Courier New" w:cs="Courier New"/>
            <w:color w:val="0000FF"/>
            <w:sz w:val="20"/>
            <w:szCs w:val="20"/>
            <w:u w:val="single"/>
            <w:bdr w:val="none" w:sz="0" w:space="0" w:color="auto" w:frame="1"/>
          </w:rPr>
          <w:t>sqrt(</w:t>
        </w:r>
        <w:proofErr w:type="spellStart"/>
        <w:r w:rsidRPr="00860EC8">
          <w:rPr>
            <w:rFonts w:ascii="Courier New" w:eastAsia="Times New Roman" w:hAnsi="Courier New" w:cs="Courier New"/>
            <w:color w:val="0000FF"/>
            <w:sz w:val="20"/>
            <w:szCs w:val="20"/>
            <w:u w:val="single"/>
            <w:bdr w:val="none" w:sz="0" w:space="0" w:color="auto" w:frame="1"/>
          </w:rPr>
          <w:t>num</w:t>
        </w:r>
        <w:proofErr w:type="spellEnd"/>
        <w:r w:rsidRPr="00860EC8">
          <w:rPr>
            <w:rFonts w:ascii="Courier New" w:eastAsia="Times New Roman" w:hAnsi="Courier New" w:cs="Courier New"/>
            <w:color w:val="0000FF"/>
            <w:sz w:val="20"/>
            <w:szCs w:val="20"/>
            <w:u w:val="single"/>
            <w:bdr w:val="none" w:sz="0" w:space="0" w:color="auto" w:frame="1"/>
          </w:rPr>
          <w:t>)</w:t>
        </w:r>
      </w:hyperlink>
      <w:r w:rsidRPr="00860EC8">
        <w:rPr>
          <w:rFonts w:ascii="inherit" w:eastAsia="Times New Roman" w:hAnsi="inherit" w:cs="Times New Roman"/>
          <w:color w:val="21242C"/>
          <w:sz w:val="26"/>
          <w:szCs w:val="26"/>
        </w:rPr>
        <w:t>Take the square root of a number</w:t>
      </w:r>
    </w:p>
    <w:p w14:paraId="348AF556" w14:textId="77777777" w:rsidR="00860EC8" w:rsidRPr="00860EC8" w:rsidRDefault="00860EC8" w:rsidP="00860EC8">
      <w:pPr>
        <w:numPr>
          <w:ilvl w:val="0"/>
          <w:numId w:val="9"/>
        </w:numPr>
        <w:shd w:val="clear" w:color="auto" w:fill="FFFFFF"/>
        <w:ind w:left="0"/>
        <w:textAlignment w:val="baseline"/>
        <w:rPr>
          <w:rFonts w:ascii="inherit" w:eastAsia="Times New Roman" w:hAnsi="inherit" w:cs="Times New Roman"/>
          <w:color w:val="21242C"/>
          <w:sz w:val="26"/>
          <w:szCs w:val="26"/>
        </w:rPr>
      </w:pPr>
      <w:hyperlink r:id="rId93" w:tgtFrame="_blank" w:history="1">
        <w:r w:rsidRPr="00860EC8">
          <w:rPr>
            <w:rFonts w:ascii="Courier New" w:eastAsia="Times New Roman" w:hAnsi="Courier New" w:cs="Courier New"/>
            <w:color w:val="0000FF"/>
            <w:sz w:val="20"/>
            <w:szCs w:val="20"/>
            <w:u w:val="single"/>
            <w:bdr w:val="none" w:sz="0" w:space="0" w:color="auto" w:frame="1"/>
          </w:rPr>
          <w:t>round(</w:t>
        </w:r>
        <w:proofErr w:type="spellStart"/>
        <w:r w:rsidRPr="00860EC8">
          <w:rPr>
            <w:rFonts w:ascii="Courier New" w:eastAsia="Times New Roman" w:hAnsi="Courier New" w:cs="Courier New"/>
            <w:color w:val="0000FF"/>
            <w:sz w:val="20"/>
            <w:szCs w:val="20"/>
            <w:u w:val="single"/>
            <w:bdr w:val="none" w:sz="0" w:space="0" w:color="auto" w:frame="1"/>
          </w:rPr>
          <w:t>num</w:t>
        </w:r>
        <w:proofErr w:type="spellEnd"/>
        <w:r w:rsidRPr="00860EC8">
          <w:rPr>
            <w:rFonts w:ascii="Courier New" w:eastAsia="Times New Roman" w:hAnsi="Courier New" w:cs="Courier New"/>
            <w:color w:val="0000FF"/>
            <w:sz w:val="20"/>
            <w:szCs w:val="20"/>
            <w:u w:val="single"/>
            <w:bdr w:val="none" w:sz="0" w:space="0" w:color="auto" w:frame="1"/>
          </w:rPr>
          <w:t>)</w:t>
        </w:r>
      </w:hyperlink>
      <w:r w:rsidRPr="00860EC8">
        <w:rPr>
          <w:rFonts w:ascii="inherit" w:eastAsia="Times New Roman" w:hAnsi="inherit" w:cs="Times New Roman"/>
          <w:color w:val="21242C"/>
          <w:sz w:val="26"/>
          <w:szCs w:val="26"/>
        </w:rPr>
        <w:t>Return nearest integer</w:t>
      </w:r>
    </w:p>
    <w:p w14:paraId="51F2ADBF" w14:textId="77777777" w:rsidR="00860EC8" w:rsidRPr="00860EC8" w:rsidRDefault="00860EC8" w:rsidP="00860EC8">
      <w:pPr>
        <w:numPr>
          <w:ilvl w:val="0"/>
          <w:numId w:val="9"/>
        </w:numPr>
        <w:shd w:val="clear" w:color="auto" w:fill="FFFFFF"/>
        <w:ind w:left="0"/>
        <w:textAlignment w:val="baseline"/>
        <w:rPr>
          <w:rFonts w:ascii="inherit" w:eastAsia="Times New Roman" w:hAnsi="inherit" w:cs="Times New Roman"/>
          <w:color w:val="21242C"/>
          <w:sz w:val="26"/>
          <w:szCs w:val="26"/>
        </w:rPr>
      </w:pPr>
      <w:hyperlink r:id="rId94" w:tgtFrame="_blank" w:history="1">
        <w:r w:rsidRPr="00860EC8">
          <w:rPr>
            <w:rFonts w:ascii="Courier New" w:eastAsia="Times New Roman" w:hAnsi="Courier New" w:cs="Courier New"/>
            <w:color w:val="0000FF"/>
            <w:sz w:val="20"/>
            <w:szCs w:val="20"/>
            <w:u w:val="single"/>
            <w:bdr w:val="none" w:sz="0" w:space="0" w:color="auto" w:frame="1"/>
          </w:rPr>
          <w:t>ceil(</w:t>
        </w:r>
        <w:proofErr w:type="spellStart"/>
        <w:r w:rsidRPr="00860EC8">
          <w:rPr>
            <w:rFonts w:ascii="Courier New" w:eastAsia="Times New Roman" w:hAnsi="Courier New" w:cs="Courier New"/>
            <w:color w:val="0000FF"/>
            <w:sz w:val="20"/>
            <w:szCs w:val="20"/>
            <w:u w:val="single"/>
            <w:bdr w:val="none" w:sz="0" w:space="0" w:color="auto" w:frame="1"/>
          </w:rPr>
          <w:t>num</w:t>
        </w:r>
        <w:proofErr w:type="spellEnd"/>
        <w:r w:rsidRPr="00860EC8">
          <w:rPr>
            <w:rFonts w:ascii="Courier New" w:eastAsia="Times New Roman" w:hAnsi="Courier New" w:cs="Courier New"/>
            <w:color w:val="0000FF"/>
            <w:sz w:val="20"/>
            <w:szCs w:val="20"/>
            <w:u w:val="single"/>
            <w:bdr w:val="none" w:sz="0" w:space="0" w:color="auto" w:frame="1"/>
          </w:rPr>
          <w:t>)</w:t>
        </w:r>
      </w:hyperlink>
      <w:r w:rsidRPr="00860EC8">
        <w:rPr>
          <w:rFonts w:ascii="inherit" w:eastAsia="Times New Roman" w:hAnsi="inherit" w:cs="Times New Roman"/>
          <w:color w:val="21242C"/>
          <w:sz w:val="26"/>
          <w:szCs w:val="26"/>
        </w:rPr>
        <w:t>Return nearest integer of greater/equal value</w:t>
      </w:r>
    </w:p>
    <w:p w14:paraId="6600597E" w14:textId="77777777" w:rsidR="00860EC8" w:rsidRPr="00860EC8" w:rsidRDefault="00860EC8" w:rsidP="00860EC8">
      <w:pPr>
        <w:numPr>
          <w:ilvl w:val="0"/>
          <w:numId w:val="9"/>
        </w:numPr>
        <w:shd w:val="clear" w:color="auto" w:fill="FFFFFF"/>
        <w:ind w:left="0"/>
        <w:textAlignment w:val="baseline"/>
        <w:rPr>
          <w:rFonts w:ascii="inherit" w:eastAsia="Times New Roman" w:hAnsi="inherit" w:cs="Times New Roman"/>
          <w:color w:val="21242C"/>
          <w:sz w:val="26"/>
          <w:szCs w:val="26"/>
        </w:rPr>
      </w:pPr>
      <w:hyperlink r:id="rId95" w:tgtFrame="_blank" w:history="1">
        <w:r w:rsidRPr="00860EC8">
          <w:rPr>
            <w:rFonts w:ascii="Courier New" w:eastAsia="Times New Roman" w:hAnsi="Courier New" w:cs="Courier New"/>
            <w:color w:val="0000FF"/>
            <w:sz w:val="20"/>
            <w:szCs w:val="20"/>
            <w:u w:val="single"/>
            <w:bdr w:val="none" w:sz="0" w:space="0" w:color="auto" w:frame="1"/>
          </w:rPr>
          <w:t>floor(</w:t>
        </w:r>
        <w:proofErr w:type="spellStart"/>
        <w:r w:rsidRPr="00860EC8">
          <w:rPr>
            <w:rFonts w:ascii="Courier New" w:eastAsia="Times New Roman" w:hAnsi="Courier New" w:cs="Courier New"/>
            <w:color w:val="0000FF"/>
            <w:sz w:val="20"/>
            <w:szCs w:val="20"/>
            <w:u w:val="single"/>
            <w:bdr w:val="none" w:sz="0" w:space="0" w:color="auto" w:frame="1"/>
          </w:rPr>
          <w:t>num</w:t>
        </w:r>
        <w:proofErr w:type="spellEnd"/>
        <w:r w:rsidRPr="00860EC8">
          <w:rPr>
            <w:rFonts w:ascii="Courier New" w:eastAsia="Times New Roman" w:hAnsi="Courier New" w:cs="Courier New"/>
            <w:color w:val="0000FF"/>
            <w:sz w:val="20"/>
            <w:szCs w:val="20"/>
            <w:u w:val="single"/>
            <w:bdr w:val="none" w:sz="0" w:space="0" w:color="auto" w:frame="1"/>
          </w:rPr>
          <w:t>)</w:t>
        </w:r>
      </w:hyperlink>
      <w:r w:rsidRPr="00860EC8">
        <w:rPr>
          <w:rFonts w:ascii="inherit" w:eastAsia="Times New Roman" w:hAnsi="inherit" w:cs="Times New Roman"/>
          <w:color w:val="21242C"/>
          <w:sz w:val="26"/>
          <w:szCs w:val="26"/>
        </w:rPr>
        <w:t>Return nearest integer of lesser/equal value</w:t>
      </w:r>
    </w:p>
    <w:p w14:paraId="36762033" w14:textId="77777777" w:rsidR="00860EC8" w:rsidRPr="00860EC8" w:rsidRDefault="00860EC8" w:rsidP="00860EC8">
      <w:pPr>
        <w:numPr>
          <w:ilvl w:val="0"/>
          <w:numId w:val="9"/>
        </w:numPr>
        <w:shd w:val="clear" w:color="auto" w:fill="FFFFFF"/>
        <w:ind w:left="0"/>
        <w:textAlignment w:val="baseline"/>
        <w:rPr>
          <w:rFonts w:ascii="inherit" w:eastAsia="Times New Roman" w:hAnsi="inherit" w:cs="Times New Roman"/>
          <w:color w:val="21242C"/>
          <w:sz w:val="26"/>
          <w:szCs w:val="26"/>
        </w:rPr>
      </w:pPr>
      <w:hyperlink r:id="rId96" w:tgtFrame="_blank" w:history="1">
        <w:proofErr w:type="spellStart"/>
        <w:proofErr w:type="gramStart"/>
        <w:r w:rsidRPr="00860EC8">
          <w:rPr>
            <w:rFonts w:ascii="Courier New" w:eastAsia="Times New Roman" w:hAnsi="Courier New" w:cs="Courier New"/>
            <w:color w:val="0000FF"/>
            <w:sz w:val="20"/>
            <w:szCs w:val="20"/>
            <w:u w:val="single"/>
            <w:bdr w:val="none" w:sz="0" w:space="0" w:color="auto" w:frame="1"/>
          </w:rPr>
          <w:t>PVector</w:t>
        </w:r>
        <w:proofErr w:type="spellEnd"/>
        <w:r w:rsidRPr="00860EC8">
          <w:rPr>
            <w:rFonts w:ascii="Courier New" w:eastAsia="Times New Roman" w:hAnsi="Courier New" w:cs="Courier New"/>
            <w:color w:val="0000FF"/>
            <w:sz w:val="20"/>
            <w:szCs w:val="20"/>
            <w:u w:val="single"/>
            <w:bdr w:val="none" w:sz="0" w:space="0" w:color="auto" w:frame="1"/>
          </w:rPr>
          <w:t>(</w:t>
        </w:r>
        <w:proofErr w:type="gramEnd"/>
        <w:r w:rsidRPr="00860EC8">
          <w:rPr>
            <w:rFonts w:ascii="Courier New" w:eastAsia="Times New Roman" w:hAnsi="Courier New" w:cs="Courier New"/>
            <w:color w:val="0000FF"/>
            <w:sz w:val="20"/>
            <w:szCs w:val="20"/>
            <w:u w:val="single"/>
            <w:bdr w:val="none" w:sz="0" w:space="0" w:color="auto" w:frame="1"/>
          </w:rPr>
          <w:t>x, y)</w:t>
        </w:r>
      </w:hyperlink>
      <w:r w:rsidRPr="00860EC8">
        <w:rPr>
          <w:rFonts w:ascii="inherit" w:eastAsia="Times New Roman" w:hAnsi="inherit" w:cs="Times New Roman"/>
          <w:color w:val="21242C"/>
          <w:sz w:val="26"/>
          <w:szCs w:val="26"/>
        </w:rPr>
        <w:t>An object that describes a 2-dimensional vector</w:t>
      </w:r>
    </w:p>
    <w:p w14:paraId="6CBE0DCE" w14:textId="77777777" w:rsidR="00860EC8" w:rsidRPr="00860EC8" w:rsidRDefault="00860EC8" w:rsidP="00860EC8">
      <w:pPr>
        <w:shd w:val="clear" w:color="auto" w:fill="FFFFFF"/>
        <w:spacing w:beforeAutospacing="1" w:afterAutospacing="1"/>
        <w:textAlignment w:val="baseline"/>
        <w:rPr>
          <w:rFonts w:ascii="inherit" w:eastAsia="Times New Roman" w:hAnsi="inherit" w:cs="Times New Roman"/>
          <w:color w:val="21242C"/>
          <w:sz w:val="26"/>
          <w:szCs w:val="26"/>
        </w:rPr>
      </w:pPr>
      <w:r w:rsidRPr="00860EC8">
        <w:rPr>
          <w:rFonts w:ascii="inherit" w:eastAsia="Times New Roman" w:hAnsi="inherit" w:cs="Times New Roman"/>
          <w:color w:val="21242C"/>
          <w:sz w:val="26"/>
          <w:szCs w:val="26"/>
          <w:bdr w:val="none" w:sz="0" w:space="0" w:color="auto" w:frame="1"/>
        </w:rPr>
        <w:t>See also: </w:t>
      </w:r>
      <w:hyperlink r:id="rId97" w:tgtFrame="_blank" w:history="1">
        <w:r w:rsidRPr="00860EC8">
          <w:rPr>
            <w:rFonts w:ascii="Courier New" w:eastAsia="Times New Roman" w:hAnsi="Courier New" w:cs="Courier New"/>
            <w:color w:val="0000FF"/>
            <w:sz w:val="20"/>
            <w:szCs w:val="20"/>
            <w:u w:val="single"/>
            <w:bdr w:val="none" w:sz="0" w:space="0" w:color="auto" w:frame="1"/>
          </w:rPr>
          <w:t>mag</w:t>
        </w:r>
      </w:hyperlink>
      <w:r w:rsidRPr="00860EC8">
        <w:rPr>
          <w:rFonts w:ascii="inherit" w:eastAsia="Times New Roman" w:hAnsi="inherit" w:cs="Times New Roman"/>
          <w:color w:val="21242C"/>
          <w:sz w:val="26"/>
          <w:szCs w:val="26"/>
          <w:bdr w:val="none" w:sz="0" w:space="0" w:color="auto" w:frame="1"/>
        </w:rPr>
        <w:t>, </w:t>
      </w:r>
      <w:hyperlink r:id="rId98" w:tgtFrame="_blank" w:history="1">
        <w:r w:rsidRPr="00860EC8">
          <w:rPr>
            <w:rFonts w:ascii="Courier New" w:eastAsia="Times New Roman" w:hAnsi="Courier New" w:cs="Courier New"/>
            <w:color w:val="0000FF"/>
            <w:sz w:val="20"/>
            <w:szCs w:val="20"/>
            <w:u w:val="single"/>
            <w:bdr w:val="none" w:sz="0" w:space="0" w:color="auto" w:frame="1"/>
          </w:rPr>
          <w:t>exp</w:t>
        </w:r>
      </w:hyperlink>
      <w:r w:rsidRPr="00860EC8">
        <w:rPr>
          <w:rFonts w:ascii="inherit" w:eastAsia="Times New Roman" w:hAnsi="inherit" w:cs="Times New Roman"/>
          <w:color w:val="21242C"/>
          <w:sz w:val="26"/>
          <w:szCs w:val="26"/>
          <w:bdr w:val="none" w:sz="0" w:space="0" w:color="auto" w:frame="1"/>
        </w:rPr>
        <w:t>, </w:t>
      </w:r>
      <w:hyperlink r:id="rId99" w:tgtFrame="_blank" w:history="1">
        <w:r w:rsidRPr="00860EC8">
          <w:rPr>
            <w:rFonts w:ascii="Courier New" w:eastAsia="Times New Roman" w:hAnsi="Courier New" w:cs="Courier New"/>
            <w:color w:val="0000FF"/>
            <w:sz w:val="20"/>
            <w:szCs w:val="20"/>
            <w:u w:val="single"/>
            <w:bdr w:val="none" w:sz="0" w:space="0" w:color="auto" w:frame="1"/>
          </w:rPr>
          <w:t>map</w:t>
        </w:r>
      </w:hyperlink>
      <w:r w:rsidRPr="00860EC8">
        <w:rPr>
          <w:rFonts w:ascii="inherit" w:eastAsia="Times New Roman" w:hAnsi="inherit" w:cs="Times New Roman"/>
          <w:color w:val="21242C"/>
          <w:sz w:val="26"/>
          <w:szCs w:val="26"/>
          <w:bdr w:val="none" w:sz="0" w:space="0" w:color="auto" w:frame="1"/>
        </w:rPr>
        <w:t>, </w:t>
      </w:r>
      <w:hyperlink r:id="rId100" w:tgtFrame="_blank" w:history="1">
        <w:r w:rsidRPr="00860EC8">
          <w:rPr>
            <w:rFonts w:ascii="Courier New" w:eastAsia="Times New Roman" w:hAnsi="Courier New" w:cs="Courier New"/>
            <w:color w:val="0000FF"/>
            <w:sz w:val="20"/>
            <w:szCs w:val="20"/>
            <w:u w:val="single"/>
            <w:bdr w:val="none" w:sz="0" w:space="0" w:color="auto" w:frame="1"/>
          </w:rPr>
          <w:t>norm</w:t>
        </w:r>
      </w:hyperlink>
      <w:r w:rsidRPr="00860EC8">
        <w:rPr>
          <w:rFonts w:ascii="inherit" w:eastAsia="Times New Roman" w:hAnsi="inherit" w:cs="Times New Roman"/>
          <w:color w:val="21242C"/>
          <w:sz w:val="26"/>
          <w:szCs w:val="26"/>
          <w:bdr w:val="none" w:sz="0" w:space="0" w:color="auto" w:frame="1"/>
        </w:rPr>
        <w:t>, </w:t>
      </w:r>
      <w:hyperlink r:id="rId101" w:tgtFrame="_blank" w:history="1">
        <w:r w:rsidRPr="00860EC8">
          <w:rPr>
            <w:rFonts w:ascii="Courier New" w:eastAsia="Times New Roman" w:hAnsi="Courier New" w:cs="Courier New"/>
            <w:color w:val="0000FF"/>
            <w:sz w:val="20"/>
            <w:szCs w:val="20"/>
            <w:u w:val="single"/>
            <w:bdr w:val="none" w:sz="0" w:space="0" w:color="auto" w:frame="1"/>
          </w:rPr>
          <w:t>lerp</w:t>
        </w:r>
      </w:hyperlink>
      <w:r w:rsidRPr="00860EC8">
        <w:rPr>
          <w:rFonts w:ascii="inherit" w:eastAsia="Times New Roman" w:hAnsi="inherit" w:cs="Times New Roman"/>
          <w:color w:val="21242C"/>
          <w:sz w:val="26"/>
          <w:szCs w:val="26"/>
          <w:bdr w:val="none" w:sz="0" w:space="0" w:color="auto" w:frame="1"/>
        </w:rPr>
        <w:t>, </w:t>
      </w:r>
      <w:hyperlink r:id="rId102" w:tgtFrame="_blank" w:history="1">
        <w:r w:rsidRPr="00860EC8">
          <w:rPr>
            <w:rFonts w:ascii="Courier New" w:eastAsia="Times New Roman" w:hAnsi="Courier New" w:cs="Courier New"/>
            <w:color w:val="0000FF"/>
            <w:sz w:val="20"/>
            <w:szCs w:val="20"/>
            <w:u w:val="single"/>
            <w:bdr w:val="none" w:sz="0" w:space="0" w:color="auto" w:frame="1"/>
          </w:rPr>
          <w:t>noise</w:t>
        </w:r>
      </w:hyperlink>
      <w:r w:rsidRPr="00860EC8">
        <w:rPr>
          <w:rFonts w:ascii="inherit" w:eastAsia="Times New Roman" w:hAnsi="inherit" w:cs="Times New Roman"/>
          <w:color w:val="21242C"/>
          <w:sz w:val="26"/>
          <w:szCs w:val="26"/>
          <w:bdr w:val="none" w:sz="0" w:space="0" w:color="auto" w:frame="1"/>
        </w:rPr>
        <w:t>, </w:t>
      </w:r>
      <w:hyperlink r:id="rId103" w:tgtFrame="_blank" w:history="1">
        <w:r w:rsidRPr="00860EC8">
          <w:rPr>
            <w:rFonts w:ascii="Courier New" w:eastAsia="Times New Roman" w:hAnsi="Courier New" w:cs="Courier New"/>
            <w:color w:val="0000FF"/>
            <w:sz w:val="20"/>
            <w:szCs w:val="20"/>
            <w:u w:val="single"/>
            <w:bdr w:val="none" w:sz="0" w:space="0" w:color="auto" w:frame="1"/>
          </w:rPr>
          <w:t>noiseDetail</w:t>
        </w:r>
      </w:hyperlink>
      <w:r w:rsidRPr="00860EC8">
        <w:rPr>
          <w:rFonts w:ascii="inherit" w:eastAsia="Times New Roman" w:hAnsi="inherit" w:cs="Times New Roman"/>
          <w:color w:val="21242C"/>
          <w:sz w:val="26"/>
          <w:szCs w:val="26"/>
          <w:bdr w:val="none" w:sz="0" w:space="0" w:color="auto" w:frame="1"/>
        </w:rPr>
        <w:t>, </w:t>
      </w:r>
      <w:hyperlink r:id="rId104" w:tgtFrame="_blank" w:history="1">
        <w:r w:rsidRPr="00860EC8">
          <w:rPr>
            <w:rFonts w:ascii="Courier New" w:eastAsia="Times New Roman" w:hAnsi="Courier New" w:cs="Courier New"/>
            <w:color w:val="0000FF"/>
            <w:sz w:val="20"/>
            <w:szCs w:val="20"/>
            <w:u w:val="single"/>
            <w:bdr w:val="none" w:sz="0" w:space="0" w:color="auto" w:frame="1"/>
          </w:rPr>
          <w:t>Random.nextGaussian</w:t>
        </w:r>
      </w:hyperlink>
    </w:p>
    <w:p w14:paraId="52248A67" w14:textId="77777777" w:rsidR="00860EC8" w:rsidRPr="00860EC8" w:rsidRDefault="00860EC8" w:rsidP="00860EC8">
      <w:pPr>
        <w:shd w:val="clear" w:color="auto" w:fill="FFFFFF"/>
        <w:spacing w:before="100" w:beforeAutospacing="1" w:after="100" w:afterAutospacing="1"/>
        <w:textAlignment w:val="baseline"/>
        <w:outlineLvl w:val="2"/>
        <w:rPr>
          <w:rFonts w:ascii="inherit" w:eastAsia="Times New Roman" w:hAnsi="inherit" w:cs="Times New Roman"/>
          <w:b/>
          <w:bCs/>
          <w:color w:val="21242C"/>
          <w:sz w:val="27"/>
          <w:szCs w:val="27"/>
        </w:rPr>
      </w:pPr>
      <w:r w:rsidRPr="00860EC8">
        <w:rPr>
          <w:rFonts w:ascii="inherit" w:eastAsia="Times New Roman" w:hAnsi="inherit" w:cs="Times New Roman"/>
          <w:b/>
          <w:bCs/>
          <w:color w:val="21242C"/>
          <w:sz w:val="27"/>
          <w:szCs w:val="27"/>
        </w:rPr>
        <w:t>Trigonometry</w:t>
      </w:r>
    </w:p>
    <w:p w14:paraId="5EDE60EA" w14:textId="77777777" w:rsidR="00860EC8" w:rsidRPr="00860EC8" w:rsidRDefault="00860EC8" w:rsidP="00860EC8">
      <w:pPr>
        <w:numPr>
          <w:ilvl w:val="0"/>
          <w:numId w:val="10"/>
        </w:numPr>
        <w:shd w:val="clear" w:color="auto" w:fill="FFFFFF"/>
        <w:ind w:left="0"/>
        <w:textAlignment w:val="baseline"/>
        <w:rPr>
          <w:rFonts w:ascii="inherit" w:eastAsia="Times New Roman" w:hAnsi="inherit" w:cs="Times New Roman"/>
          <w:color w:val="21242C"/>
          <w:sz w:val="26"/>
          <w:szCs w:val="26"/>
        </w:rPr>
      </w:pPr>
      <w:hyperlink r:id="rId105" w:tgtFrame="_blank" w:history="1">
        <w:r w:rsidRPr="00860EC8">
          <w:rPr>
            <w:rFonts w:ascii="Courier New" w:eastAsia="Times New Roman" w:hAnsi="Courier New" w:cs="Courier New"/>
            <w:color w:val="0000FF"/>
            <w:sz w:val="20"/>
            <w:szCs w:val="20"/>
            <w:u w:val="single"/>
            <w:bdr w:val="none" w:sz="0" w:space="0" w:color="auto" w:frame="1"/>
          </w:rPr>
          <w:t>cos(degrees)</w:t>
        </w:r>
      </w:hyperlink>
      <w:r w:rsidRPr="00860EC8">
        <w:rPr>
          <w:rFonts w:ascii="inherit" w:eastAsia="Times New Roman" w:hAnsi="inherit" w:cs="Times New Roman"/>
          <w:color w:val="21242C"/>
          <w:sz w:val="26"/>
          <w:szCs w:val="26"/>
        </w:rPr>
        <w:t>Take the cosine of an angle</w:t>
      </w:r>
    </w:p>
    <w:p w14:paraId="1438E680" w14:textId="77777777" w:rsidR="00860EC8" w:rsidRPr="00860EC8" w:rsidRDefault="00860EC8" w:rsidP="00860EC8">
      <w:pPr>
        <w:numPr>
          <w:ilvl w:val="0"/>
          <w:numId w:val="10"/>
        </w:numPr>
        <w:shd w:val="clear" w:color="auto" w:fill="FFFFFF"/>
        <w:ind w:left="0"/>
        <w:textAlignment w:val="baseline"/>
        <w:rPr>
          <w:rFonts w:ascii="inherit" w:eastAsia="Times New Roman" w:hAnsi="inherit" w:cs="Times New Roman"/>
          <w:color w:val="21242C"/>
          <w:sz w:val="26"/>
          <w:szCs w:val="26"/>
        </w:rPr>
      </w:pPr>
      <w:hyperlink r:id="rId106" w:tgtFrame="_blank" w:history="1">
        <w:r w:rsidRPr="00860EC8">
          <w:rPr>
            <w:rFonts w:ascii="Courier New" w:eastAsia="Times New Roman" w:hAnsi="Courier New" w:cs="Courier New"/>
            <w:color w:val="0000FF"/>
            <w:sz w:val="20"/>
            <w:szCs w:val="20"/>
            <w:u w:val="single"/>
            <w:bdr w:val="none" w:sz="0" w:space="0" w:color="auto" w:frame="1"/>
          </w:rPr>
          <w:t>sin(degrees)</w:t>
        </w:r>
      </w:hyperlink>
      <w:r w:rsidRPr="00860EC8">
        <w:rPr>
          <w:rFonts w:ascii="inherit" w:eastAsia="Times New Roman" w:hAnsi="inherit" w:cs="Times New Roman"/>
          <w:color w:val="21242C"/>
          <w:sz w:val="26"/>
          <w:szCs w:val="26"/>
        </w:rPr>
        <w:t>Take the sine of an angle</w:t>
      </w:r>
    </w:p>
    <w:p w14:paraId="65EF68C8" w14:textId="77777777" w:rsidR="00860EC8" w:rsidRPr="00860EC8" w:rsidRDefault="00860EC8" w:rsidP="00860EC8">
      <w:pPr>
        <w:numPr>
          <w:ilvl w:val="0"/>
          <w:numId w:val="10"/>
        </w:numPr>
        <w:shd w:val="clear" w:color="auto" w:fill="FFFFFF"/>
        <w:ind w:left="0"/>
        <w:textAlignment w:val="baseline"/>
        <w:rPr>
          <w:rFonts w:ascii="inherit" w:eastAsia="Times New Roman" w:hAnsi="inherit" w:cs="Times New Roman"/>
          <w:color w:val="21242C"/>
          <w:sz w:val="26"/>
          <w:szCs w:val="26"/>
        </w:rPr>
      </w:pPr>
      <w:hyperlink r:id="rId107" w:tgtFrame="_blank" w:history="1">
        <w:r w:rsidRPr="00860EC8">
          <w:rPr>
            <w:rFonts w:ascii="Courier New" w:eastAsia="Times New Roman" w:hAnsi="Courier New" w:cs="Courier New"/>
            <w:color w:val="0000FF"/>
            <w:sz w:val="20"/>
            <w:szCs w:val="20"/>
            <w:u w:val="single"/>
            <w:bdr w:val="none" w:sz="0" w:space="0" w:color="auto" w:frame="1"/>
          </w:rPr>
          <w:t>tan(degrees)</w:t>
        </w:r>
      </w:hyperlink>
      <w:r w:rsidRPr="00860EC8">
        <w:rPr>
          <w:rFonts w:ascii="inherit" w:eastAsia="Times New Roman" w:hAnsi="inherit" w:cs="Times New Roman"/>
          <w:color w:val="21242C"/>
          <w:sz w:val="26"/>
          <w:szCs w:val="26"/>
        </w:rPr>
        <w:t>Take the tangent of an angle</w:t>
      </w:r>
    </w:p>
    <w:p w14:paraId="2C93A7E9" w14:textId="77777777" w:rsidR="00860EC8" w:rsidRPr="00860EC8" w:rsidRDefault="00860EC8" w:rsidP="00860EC8">
      <w:pPr>
        <w:shd w:val="clear" w:color="auto" w:fill="FFFFFF"/>
        <w:spacing w:beforeAutospacing="1" w:afterAutospacing="1"/>
        <w:textAlignment w:val="baseline"/>
        <w:rPr>
          <w:rFonts w:ascii="inherit" w:eastAsia="Times New Roman" w:hAnsi="inherit" w:cs="Times New Roman"/>
          <w:color w:val="21242C"/>
          <w:sz w:val="26"/>
          <w:szCs w:val="26"/>
        </w:rPr>
      </w:pPr>
      <w:r w:rsidRPr="00860EC8">
        <w:rPr>
          <w:rFonts w:ascii="inherit" w:eastAsia="Times New Roman" w:hAnsi="inherit" w:cs="Times New Roman"/>
          <w:color w:val="21242C"/>
          <w:sz w:val="26"/>
          <w:szCs w:val="26"/>
          <w:bdr w:val="none" w:sz="0" w:space="0" w:color="auto" w:frame="1"/>
        </w:rPr>
        <w:t>See also: </w:t>
      </w:r>
      <w:proofErr w:type="spellStart"/>
      <w:r w:rsidRPr="00860EC8">
        <w:rPr>
          <w:rFonts w:ascii="inherit" w:eastAsia="Times New Roman" w:hAnsi="inherit" w:cs="Times New Roman"/>
          <w:color w:val="21242C"/>
          <w:sz w:val="26"/>
          <w:szCs w:val="26"/>
          <w:bdr w:val="none" w:sz="0" w:space="0" w:color="auto" w:frame="1"/>
        </w:rPr>
        <w:fldChar w:fldCharType="begin"/>
      </w:r>
      <w:r w:rsidRPr="00860EC8">
        <w:rPr>
          <w:rFonts w:ascii="inherit" w:eastAsia="Times New Roman" w:hAnsi="inherit" w:cs="Times New Roman"/>
          <w:color w:val="21242C"/>
          <w:sz w:val="26"/>
          <w:szCs w:val="26"/>
          <w:bdr w:val="none" w:sz="0" w:space="0" w:color="auto" w:frame="1"/>
        </w:rPr>
        <w:instrText xml:space="preserve"> HYPERLINK "https://www.khanacademy.org/computer-programming/acosval/4542953527705600" \t "_blank" </w:instrText>
      </w:r>
      <w:r w:rsidRPr="00860EC8">
        <w:rPr>
          <w:rFonts w:ascii="inherit" w:eastAsia="Times New Roman" w:hAnsi="inherit" w:cs="Times New Roman"/>
          <w:color w:val="21242C"/>
          <w:sz w:val="26"/>
          <w:szCs w:val="26"/>
          <w:bdr w:val="none" w:sz="0" w:space="0" w:color="auto" w:frame="1"/>
        </w:rPr>
        <w:fldChar w:fldCharType="separate"/>
      </w:r>
      <w:r w:rsidRPr="00860EC8">
        <w:rPr>
          <w:rFonts w:ascii="Courier New" w:eastAsia="Times New Roman" w:hAnsi="Courier New" w:cs="Courier New"/>
          <w:color w:val="0000FF"/>
          <w:sz w:val="20"/>
          <w:szCs w:val="20"/>
          <w:u w:val="single"/>
          <w:bdr w:val="none" w:sz="0" w:space="0" w:color="auto" w:frame="1"/>
        </w:rPr>
        <w:t>acos</w:t>
      </w:r>
      <w:proofErr w:type="spellEnd"/>
      <w:r w:rsidRPr="00860EC8">
        <w:rPr>
          <w:rFonts w:ascii="inherit" w:eastAsia="Times New Roman" w:hAnsi="inherit" w:cs="Times New Roman"/>
          <w:color w:val="21242C"/>
          <w:sz w:val="26"/>
          <w:szCs w:val="26"/>
          <w:bdr w:val="none" w:sz="0" w:space="0" w:color="auto" w:frame="1"/>
        </w:rPr>
        <w:fldChar w:fldCharType="end"/>
      </w:r>
      <w:r w:rsidRPr="00860EC8">
        <w:rPr>
          <w:rFonts w:ascii="inherit" w:eastAsia="Times New Roman" w:hAnsi="inherit" w:cs="Times New Roman"/>
          <w:color w:val="21242C"/>
          <w:sz w:val="26"/>
          <w:szCs w:val="26"/>
          <w:bdr w:val="none" w:sz="0" w:space="0" w:color="auto" w:frame="1"/>
        </w:rPr>
        <w:t>, </w:t>
      </w:r>
      <w:proofErr w:type="spellStart"/>
      <w:r w:rsidRPr="00860EC8">
        <w:rPr>
          <w:rFonts w:ascii="inherit" w:eastAsia="Times New Roman" w:hAnsi="inherit" w:cs="Times New Roman"/>
          <w:color w:val="21242C"/>
          <w:sz w:val="26"/>
          <w:szCs w:val="26"/>
          <w:bdr w:val="none" w:sz="0" w:space="0" w:color="auto" w:frame="1"/>
        </w:rPr>
        <w:fldChar w:fldCharType="begin"/>
      </w:r>
      <w:r w:rsidRPr="00860EC8">
        <w:rPr>
          <w:rFonts w:ascii="inherit" w:eastAsia="Times New Roman" w:hAnsi="inherit" w:cs="Times New Roman"/>
          <w:color w:val="21242C"/>
          <w:sz w:val="26"/>
          <w:szCs w:val="26"/>
          <w:bdr w:val="none" w:sz="0" w:space="0" w:color="auto" w:frame="1"/>
        </w:rPr>
        <w:instrText xml:space="preserve"> HYPERLINK "https://www.khanacademy.org/computer-programming/asinval/5061655520083968" \t "_blank" </w:instrText>
      </w:r>
      <w:r w:rsidRPr="00860EC8">
        <w:rPr>
          <w:rFonts w:ascii="inherit" w:eastAsia="Times New Roman" w:hAnsi="inherit" w:cs="Times New Roman"/>
          <w:color w:val="21242C"/>
          <w:sz w:val="26"/>
          <w:szCs w:val="26"/>
          <w:bdr w:val="none" w:sz="0" w:space="0" w:color="auto" w:frame="1"/>
        </w:rPr>
        <w:fldChar w:fldCharType="separate"/>
      </w:r>
      <w:r w:rsidRPr="00860EC8">
        <w:rPr>
          <w:rFonts w:ascii="Courier New" w:eastAsia="Times New Roman" w:hAnsi="Courier New" w:cs="Courier New"/>
          <w:color w:val="0000FF"/>
          <w:sz w:val="20"/>
          <w:szCs w:val="20"/>
          <w:u w:val="single"/>
          <w:bdr w:val="none" w:sz="0" w:space="0" w:color="auto" w:frame="1"/>
        </w:rPr>
        <w:t>asin</w:t>
      </w:r>
      <w:proofErr w:type="spellEnd"/>
      <w:r w:rsidRPr="00860EC8">
        <w:rPr>
          <w:rFonts w:ascii="inherit" w:eastAsia="Times New Roman" w:hAnsi="inherit" w:cs="Times New Roman"/>
          <w:color w:val="21242C"/>
          <w:sz w:val="26"/>
          <w:szCs w:val="26"/>
          <w:bdr w:val="none" w:sz="0" w:space="0" w:color="auto" w:frame="1"/>
        </w:rPr>
        <w:fldChar w:fldCharType="end"/>
      </w:r>
      <w:r w:rsidRPr="00860EC8">
        <w:rPr>
          <w:rFonts w:ascii="inherit" w:eastAsia="Times New Roman" w:hAnsi="inherit" w:cs="Times New Roman"/>
          <w:color w:val="21242C"/>
          <w:sz w:val="26"/>
          <w:szCs w:val="26"/>
          <w:bdr w:val="none" w:sz="0" w:space="0" w:color="auto" w:frame="1"/>
        </w:rPr>
        <w:t>, </w:t>
      </w:r>
      <w:proofErr w:type="spellStart"/>
      <w:r w:rsidRPr="00860EC8">
        <w:rPr>
          <w:rFonts w:ascii="inherit" w:eastAsia="Times New Roman" w:hAnsi="inherit" w:cs="Times New Roman"/>
          <w:color w:val="21242C"/>
          <w:sz w:val="26"/>
          <w:szCs w:val="26"/>
          <w:bdr w:val="none" w:sz="0" w:space="0" w:color="auto" w:frame="1"/>
        </w:rPr>
        <w:fldChar w:fldCharType="begin"/>
      </w:r>
      <w:r w:rsidRPr="00860EC8">
        <w:rPr>
          <w:rFonts w:ascii="inherit" w:eastAsia="Times New Roman" w:hAnsi="inherit" w:cs="Times New Roman"/>
          <w:color w:val="21242C"/>
          <w:sz w:val="26"/>
          <w:szCs w:val="26"/>
          <w:bdr w:val="none" w:sz="0" w:space="0" w:color="auto" w:frame="1"/>
        </w:rPr>
        <w:instrText xml:space="preserve"> HYPERLINK "https://www.khanacademy.org/computer-programming/atanval/4869834059808768" \t "_blank" </w:instrText>
      </w:r>
      <w:r w:rsidRPr="00860EC8">
        <w:rPr>
          <w:rFonts w:ascii="inherit" w:eastAsia="Times New Roman" w:hAnsi="inherit" w:cs="Times New Roman"/>
          <w:color w:val="21242C"/>
          <w:sz w:val="26"/>
          <w:szCs w:val="26"/>
          <w:bdr w:val="none" w:sz="0" w:space="0" w:color="auto" w:frame="1"/>
        </w:rPr>
        <w:fldChar w:fldCharType="separate"/>
      </w:r>
      <w:r w:rsidRPr="00860EC8">
        <w:rPr>
          <w:rFonts w:ascii="Courier New" w:eastAsia="Times New Roman" w:hAnsi="Courier New" w:cs="Courier New"/>
          <w:color w:val="0000FF"/>
          <w:sz w:val="20"/>
          <w:szCs w:val="20"/>
          <w:u w:val="single"/>
          <w:bdr w:val="none" w:sz="0" w:space="0" w:color="auto" w:frame="1"/>
        </w:rPr>
        <w:t>atan</w:t>
      </w:r>
      <w:proofErr w:type="spellEnd"/>
      <w:r w:rsidRPr="00860EC8">
        <w:rPr>
          <w:rFonts w:ascii="inherit" w:eastAsia="Times New Roman" w:hAnsi="inherit" w:cs="Times New Roman"/>
          <w:color w:val="21242C"/>
          <w:sz w:val="26"/>
          <w:szCs w:val="26"/>
          <w:bdr w:val="none" w:sz="0" w:space="0" w:color="auto" w:frame="1"/>
        </w:rPr>
        <w:fldChar w:fldCharType="end"/>
      </w:r>
      <w:r w:rsidRPr="00860EC8">
        <w:rPr>
          <w:rFonts w:ascii="inherit" w:eastAsia="Times New Roman" w:hAnsi="inherit" w:cs="Times New Roman"/>
          <w:color w:val="21242C"/>
          <w:sz w:val="26"/>
          <w:szCs w:val="26"/>
          <w:bdr w:val="none" w:sz="0" w:space="0" w:color="auto" w:frame="1"/>
        </w:rPr>
        <w:t>, </w:t>
      </w:r>
      <w:hyperlink r:id="rId108" w:tgtFrame="_blank" w:history="1">
        <w:r w:rsidRPr="00860EC8">
          <w:rPr>
            <w:rFonts w:ascii="Courier New" w:eastAsia="Times New Roman" w:hAnsi="Courier New" w:cs="Courier New"/>
            <w:color w:val="0000FF"/>
            <w:sz w:val="20"/>
            <w:szCs w:val="20"/>
            <w:u w:val="single"/>
            <w:bdr w:val="none" w:sz="0" w:space="0" w:color="auto" w:frame="1"/>
          </w:rPr>
          <w:t>atan2</w:t>
        </w:r>
      </w:hyperlink>
      <w:r w:rsidRPr="00860EC8">
        <w:rPr>
          <w:rFonts w:ascii="inherit" w:eastAsia="Times New Roman" w:hAnsi="inherit" w:cs="Times New Roman"/>
          <w:color w:val="21242C"/>
          <w:sz w:val="26"/>
          <w:szCs w:val="26"/>
          <w:bdr w:val="none" w:sz="0" w:space="0" w:color="auto" w:frame="1"/>
        </w:rPr>
        <w:t>, </w:t>
      </w:r>
      <w:hyperlink r:id="rId109" w:tgtFrame="_blank" w:history="1">
        <w:r w:rsidRPr="00860EC8">
          <w:rPr>
            <w:rFonts w:ascii="Courier New" w:eastAsia="Times New Roman" w:hAnsi="Courier New" w:cs="Courier New"/>
            <w:color w:val="0000FF"/>
            <w:sz w:val="20"/>
            <w:szCs w:val="20"/>
            <w:u w:val="single"/>
            <w:bdr w:val="none" w:sz="0" w:space="0" w:color="auto" w:frame="1"/>
          </w:rPr>
          <w:t>radians</w:t>
        </w:r>
      </w:hyperlink>
      <w:r w:rsidRPr="00860EC8">
        <w:rPr>
          <w:rFonts w:ascii="inherit" w:eastAsia="Times New Roman" w:hAnsi="inherit" w:cs="Times New Roman"/>
          <w:color w:val="21242C"/>
          <w:sz w:val="26"/>
          <w:szCs w:val="26"/>
          <w:bdr w:val="none" w:sz="0" w:space="0" w:color="auto" w:frame="1"/>
        </w:rPr>
        <w:t>, </w:t>
      </w:r>
      <w:hyperlink r:id="rId110" w:tgtFrame="_blank" w:history="1">
        <w:r w:rsidRPr="00860EC8">
          <w:rPr>
            <w:rFonts w:ascii="Courier New" w:eastAsia="Times New Roman" w:hAnsi="Courier New" w:cs="Courier New"/>
            <w:color w:val="0000FF"/>
            <w:sz w:val="20"/>
            <w:szCs w:val="20"/>
            <w:u w:val="single"/>
            <w:bdr w:val="none" w:sz="0" w:space="0" w:color="auto" w:frame="1"/>
          </w:rPr>
          <w:t>degrees</w:t>
        </w:r>
      </w:hyperlink>
      <w:r w:rsidRPr="00860EC8">
        <w:rPr>
          <w:rFonts w:ascii="inherit" w:eastAsia="Times New Roman" w:hAnsi="inherit" w:cs="Times New Roman"/>
          <w:color w:val="21242C"/>
          <w:sz w:val="26"/>
          <w:szCs w:val="26"/>
          <w:bdr w:val="none" w:sz="0" w:space="0" w:color="auto" w:frame="1"/>
        </w:rPr>
        <w:t>, </w:t>
      </w:r>
      <w:proofErr w:type="spellStart"/>
      <w:r w:rsidRPr="00860EC8">
        <w:rPr>
          <w:rFonts w:ascii="inherit" w:eastAsia="Times New Roman" w:hAnsi="inherit" w:cs="Times New Roman"/>
          <w:color w:val="21242C"/>
          <w:sz w:val="26"/>
          <w:szCs w:val="26"/>
          <w:bdr w:val="none" w:sz="0" w:space="0" w:color="auto" w:frame="1"/>
        </w:rPr>
        <w:fldChar w:fldCharType="begin"/>
      </w:r>
      <w:r w:rsidRPr="00860EC8">
        <w:rPr>
          <w:rFonts w:ascii="inherit" w:eastAsia="Times New Roman" w:hAnsi="inherit" w:cs="Times New Roman"/>
          <w:color w:val="21242C"/>
          <w:sz w:val="26"/>
          <w:szCs w:val="26"/>
          <w:bdr w:val="none" w:sz="0" w:space="0" w:color="auto" w:frame="1"/>
        </w:rPr>
        <w:instrText xml:space="preserve"> HYPERLINK "https://www.khanacademy.org/computer-programming/anglemode-degrees-vs-radians/2350518561" \t "_blank" </w:instrText>
      </w:r>
      <w:r w:rsidRPr="00860EC8">
        <w:rPr>
          <w:rFonts w:ascii="inherit" w:eastAsia="Times New Roman" w:hAnsi="inherit" w:cs="Times New Roman"/>
          <w:color w:val="21242C"/>
          <w:sz w:val="26"/>
          <w:szCs w:val="26"/>
          <w:bdr w:val="none" w:sz="0" w:space="0" w:color="auto" w:frame="1"/>
        </w:rPr>
        <w:fldChar w:fldCharType="separate"/>
      </w:r>
      <w:r w:rsidRPr="00860EC8">
        <w:rPr>
          <w:rFonts w:ascii="Courier New" w:eastAsia="Times New Roman" w:hAnsi="Courier New" w:cs="Courier New"/>
          <w:color w:val="0000FF"/>
          <w:sz w:val="20"/>
          <w:szCs w:val="20"/>
          <w:u w:val="single"/>
          <w:bdr w:val="none" w:sz="0" w:space="0" w:color="auto" w:frame="1"/>
        </w:rPr>
        <w:t>angleMode</w:t>
      </w:r>
      <w:proofErr w:type="spellEnd"/>
      <w:r w:rsidRPr="00860EC8">
        <w:rPr>
          <w:rFonts w:ascii="inherit" w:eastAsia="Times New Roman" w:hAnsi="inherit" w:cs="Times New Roman"/>
          <w:color w:val="21242C"/>
          <w:sz w:val="26"/>
          <w:szCs w:val="26"/>
          <w:bdr w:val="none" w:sz="0" w:space="0" w:color="auto" w:frame="1"/>
        </w:rPr>
        <w:fldChar w:fldCharType="end"/>
      </w:r>
    </w:p>
    <w:p w14:paraId="379D54A9" w14:textId="77777777" w:rsidR="00860EC8" w:rsidRPr="00860EC8" w:rsidRDefault="00860EC8" w:rsidP="00860EC8">
      <w:pPr>
        <w:shd w:val="clear" w:color="auto" w:fill="FFFFFF"/>
        <w:spacing w:before="100" w:beforeAutospacing="1" w:after="100" w:afterAutospacing="1"/>
        <w:textAlignment w:val="baseline"/>
        <w:outlineLvl w:val="2"/>
        <w:rPr>
          <w:rFonts w:ascii="inherit" w:eastAsia="Times New Roman" w:hAnsi="inherit" w:cs="Times New Roman"/>
          <w:b/>
          <w:bCs/>
          <w:color w:val="21242C"/>
          <w:sz w:val="27"/>
          <w:szCs w:val="27"/>
        </w:rPr>
      </w:pPr>
      <w:r w:rsidRPr="00860EC8">
        <w:rPr>
          <w:rFonts w:ascii="inherit" w:eastAsia="Times New Roman" w:hAnsi="inherit" w:cs="Times New Roman"/>
          <w:b/>
          <w:bCs/>
          <w:color w:val="21242C"/>
          <w:sz w:val="27"/>
          <w:szCs w:val="27"/>
        </w:rPr>
        <w:lastRenderedPageBreak/>
        <w:t>Date &amp; Time</w:t>
      </w:r>
    </w:p>
    <w:p w14:paraId="29C5A805" w14:textId="77777777" w:rsidR="00860EC8" w:rsidRPr="00860EC8" w:rsidRDefault="00860EC8" w:rsidP="00860EC8">
      <w:pPr>
        <w:numPr>
          <w:ilvl w:val="0"/>
          <w:numId w:val="11"/>
        </w:numPr>
        <w:shd w:val="clear" w:color="auto" w:fill="FFFFFF"/>
        <w:ind w:left="0"/>
        <w:textAlignment w:val="baseline"/>
        <w:rPr>
          <w:rFonts w:ascii="inherit" w:eastAsia="Times New Roman" w:hAnsi="inherit" w:cs="Times New Roman"/>
          <w:color w:val="21242C"/>
          <w:sz w:val="26"/>
          <w:szCs w:val="26"/>
        </w:rPr>
      </w:pPr>
      <w:hyperlink r:id="rId111" w:tgtFrame="_blank" w:history="1">
        <w:r w:rsidRPr="00860EC8">
          <w:rPr>
            <w:rFonts w:ascii="Courier New" w:eastAsia="Times New Roman" w:hAnsi="Courier New" w:cs="Courier New"/>
            <w:color w:val="0000FF"/>
            <w:sz w:val="20"/>
            <w:szCs w:val="20"/>
            <w:u w:val="single"/>
            <w:bdr w:val="none" w:sz="0" w:space="0" w:color="auto" w:frame="1"/>
          </w:rPr>
          <w:t>day()</w:t>
        </w:r>
      </w:hyperlink>
      <w:r w:rsidRPr="00860EC8">
        <w:rPr>
          <w:rFonts w:ascii="inherit" w:eastAsia="Times New Roman" w:hAnsi="inherit" w:cs="Times New Roman"/>
          <w:color w:val="21242C"/>
          <w:sz w:val="26"/>
          <w:szCs w:val="26"/>
          <w:bdr w:val="none" w:sz="0" w:space="0" w:color="auto" w:frame="1"/>
        </w:rPr>
        <w:t> / </w:t>
      </w:r>
      <w:hyperlink r:id="rId112" w:tgtFrame="_blank" w:history="1">
        <w:r w:rsidRPr="00860EC8">
          <w:rPr>
            <w:rFonts w:ascii="Courier New" w:eastAsia="Times New Roman" w:hAnsi="Courier New" w:cs="Courier New"/>
            <w:color w:val="0000FF"/>
            <w:sz w:val="20"/>
            <w:szCs w:val="20"/>
            <w:u w:val="single"/>
            <w:bdr w:val="none" w:sz="0" w:space="0" w:color="auto" w:frame="1"/>
          </w:rPr>
          <w:t>month()</w:t>
        </w:r>
      </w:hyperlink>
      <w:r w:rsidRPr="00860EC8">
        <w:rPr>
          <w:rFonts w:ascii="inherit" w:eastAsia="Times New Roman" w:hAnsi="inherit" w:cs="Times New Roman"/>
          <w:color w:val="21242C"/>
          <w:sz w:val="26"/>
          <w:szCs w:val="26"/>
          <w:bdr w:val="none" w:sz="0" w:space="0" w:color="auto" w:frame="1"/>
        </w:rPr>
        <w:t> / </w:t>
      </w:r>
      <w:hyperlink r:id="rId113" w:tgtFrame="_blank" w:history="1">
        <w:r w:rsidRPr="00860EC8">
          <w:rPr>
            <w:rFonts w:ascii="Courier New" w:eastAsia="Times New Roman" w:hAnsi="Courier New" w:cs="Courier New"/>
            <w:color w:val="0000FF"/>
            <w:sz w:val="20"/>
            <w:szCs w:val="20"/>
            <w:u w:val="single"/>
            <w:bdr w:val="none" w:sz="0" w:space="0" w:color="auto" w:frame="1"/>
          </w:rPr>
          <w:t>year()</w:t>
        </w:r>
      </w:hyperlink>
      <w:r w:rsidRPr="00860EC8">
        <w:rPr>
          <w:rFonts w:ascii="inherit" w:eastAsia="Times New Roman" w:hAnsi="inherit" w:cs="Times New Roman"/>
          <w:color w:val="21242C"/>
          <w:sz w:val="26"/>
          <w:szCs w:val="26"/>
        </w:rPr>
        <w:t>Current date</w:t>
      </w:r>
    </w:p>
    <w:p w14:paraId="1ECB8C61" w14:textId="77777777" w:rsidR="00860EC8" w:rsidRPr="00860EC8" w:rsidRDefault="00860EC8" w:rsidP="00860EC8">
      <w:pPr>
        <w:numPr>
          <w:ilvl w:val="0"/>
          <w:numId w:val="11"/>
        </w:numPr>
        <w:shd w:val="clear" w:color="auto" w:fill="FFFFFF"/>
        <w:ind w:left="0"/>
        <w:textAlignment w:val="baseline"/>
        <w:rPr>
          <w:rFonts w:ascii="inherit" w:eastAsia="Times New Roman" w:hAnsi="inherit" w:cs="Times New Roman"/>
          <w:color w:val="21242C"/>
          <w:sz w:val="26"/>
          <w:szCs w:val="26"/>
        </w:rPr>
      </w:pPr>
      <w:hyperlink r:id="rId114" w:tgtFrame="_blank" w:history="1">
        <w:r w:rsidRPr="00860EC8">
          <w:rPr>
            <w:rFonts w:ascii="Courier New" w:eastAsia="Times New Roman" w:hAnsi="Courier New" w:cs="Courier New"/>
            <w:color w:val="0000FF"/>
            <w:sz w:val="20"/>
            <w:szCs w:val="20"/>
            <w:u w:val="single"/>
            <w:bdr w:val="none" w:sz="0" w:space="0" w:color="auto" w:frame="1"/>
          </w:rPr>
          <w:t>hour()</w:t>
        </w:r>
      </w:hyperlink>
      <w:r w:rsidRPr="00860EC8">
        <w:rPr>
          <w:rFonts w:ascii="inherit" w:eastAsia="Times New Roman" w:hAnsi="inherit" w:cs="Times New Roman"/>
          <w:color w:val="21242C"/>
          <w:sz w:val="26"/>
          <w:szCs w:val="26"/>
          <w:bdr w:val="none" w:sz="0" w:space="0" w:color="auto" w:frame="1"/>
        </w:rPr>
        <w:t> / </w:t>
      </w:r>
      <w:hyperlink r:id="rId115" w:tgtFrame="_blank" w:history="1">
        <w:r w:rsidRPr="00860EC8">
          <w:rPr>
            <w:rFonts w:ascii="Courier New" w:eastAsia="Times New Roman" w:hAnsi="Courier New" w:cs="Courier New"/>
            <w:color w:val="0000FF"/>
            <w:sz w:val="20"/>
            <w:szCs w:val="20"/>
            <w:u w:val="single"/>
            <w:bdr w:val="none" w:sz="0" w:space="0" w:color="auto" w:frame="1"/>
          </w:rPr>
          <w:t>minute()</w:t>
        </w:r>
      </w:hyperlink>
      <w:r w:rsidRPr="00860EC8">
        <w:rPr>
          <w:rFonts w:ascii="inherit" w:eastAsia="Times New Roman" w:hAnsi="inherit" w:cs="Times New Roman"/>
          <w:color w:val="21242C"/>
          <w:sz w:val="26"/>
          <w:szCs w:val="26"/>
          <w:bdr w:val="none" w:sz="0" w:space="0" w:color="auto" w:frame="1"/>
        </w:rPr>
        <w:t> / </w:t>
      </w:r>
      <w:hyperlink r:id="rId116" w:tgtFrame="_blank" w:history="1">
        <w:r w:rsidRPr="00860EC8">
          <w:rPr>
            <w:rFonts w:ascii="Courier New" w:eastAsia="Times New Roman" w:hAnsi="Courier New" w:cs="Courier New"/>
            <w:color w:val="0000FF"/>
            <w:sz w:val="20"/>
            <w:szCs w:val="20"/>
            <w:u w:val="single"/>
            <w:bdr w:val="none" w:sz="0" w:space="0" w:color="auto" w:frame="1"/>
          </w:rPr>
          <w:t>second()</w:t>
        </w:r>
      </w:hyperlink>
      <w:r w:rsidRPr="00860EC8">
        <w:rPr>
          <w:rFonts w:ascii="inherit" w:eastAsia="Times New Roman" w:hAnsi="inherit" w:cs="Times New Roman"/>
          <w:color w:val="21242C"/>
          <w:sz w:val="26"/>
          <w:szCs w:val="26"/>
        </w:rPr>
        <w:t>Current time</w:t>
      </w:r>
    </w:p>
    <w:p w14:paraId="01D52070" w14:textId="77777777" w:rsidR="00860EC8" w:rsidRPr="00860EC8" w:rsidRDefault="00860EC8" w:rsidP="00860EC8">
      <w:pPr>
        <w:numPr>
          <w:ilvl w:val="0"/>
          <w:numId w:val="11"/>
        </w:numPr>
        <w:shd w:val="clear" w:color="auto" w:fill="FFFFFF"/>
        <w:ind w:left="0"/>
        <w:textAlignment w:val="baseline"/>
        <w:rPr>
          <w:rFonts w:ascii="inherit" w:eastAsia="Times New Roman" w:hAnsi="inherit" w:cs="Times New Roman"/>
          <w:color w:val="21242C"/>
          <w:sz w:val="26"/>
          <w:szCs w:val="26"/>
        </w:rPr>
      </w:pPr>
      <w:hyperlink r:id="rId117" w:tgtFrame="_blank" w:history="1">
        <w:proofErr w:type="spellStart"/>
        <w:proofErr w:type="gramStart"/>
        <w:r w:rsidRPr="00860EC8">
          <w:rPr>
            <w:rFonts w:ascii="Courier New" w:eastAsia="Times New Roman" w:hAnsi="Courier New" w:cs="Courier New"/>
            <w:color w:val="0000FF"/>
            <w:sz w:val="20"/>
            <w:szCs w:val="20"/>
            <w:u w:val="single"/>
            <w:bdr w:val="none" w:sz="0" w:space="0" w:color="auto" w:frame="1"/>
          </w:rPr>
          <w:t>millis</w:t>
        </w:r>
        <w:proofErr w:type="spellEnd"/>
        <w:r w:rsidRPr="00860EC8">
          <w:rPr>
            <w:rFonts w:ascii="Courier New" w:eastAsia="Times New Roman" w:hAnsi="Courier New" w:cs="Courier New"/>
            <w:color w:val="0000FF"/>
            <w:sz w:val="20"/>
            <w:szCs w:val="20"/>
            <w:u w:val="single"/>
            <w:bdr w:val="none" w:sz="0" w:space="0" w:color="auto" w:frame="1"/>
          </w:rPr>
          <w:t>(</w:t>
        </w:r>
        <w:proofErr w:type="gramEnd"/>
        <w:r w:rsidRPr="00860EC8">
          <w:rPr>
            <w:rFonts w:ascii="Courier New" w:eastAsia="Times New Roman" w:hAnsi="Courier New" w:cs="Courier New"/>
            <w:color w:val="0000FF"/>
            <w:sz w:val="20"/>
            <w:szCs w:val="20"/>
            <w:u w:val="single"/>
            <w:bdr w:val="none" w:sz="0" w:space="0" w:color="auto" w:frame="1"/>
          </w:rPr>
          <w:t>)</w:t>
        </w:r>
      </w:hyperlink>
      <w:r w:rsidRPr="00860EC8">
        <w:rPr>
          <w:rFonts w:ascii="inherit" w:eastAsia="Times New Roman" w:hAnsi="inherit" w:cs="Times New Roman"/>
          <w:color w:val="21242C"/>
          <w:sz w:val="26"/>
          <w:szCs w:val="26"/>
        </w:rPr>
        <w:t>Milliseconds elapsed since program start</w:t>
      </w:r>
    </w:p>
    <w:p w14:paraId="684A08D4" w14:textId="77777777" w:rsidR="00860EC8" w:rsidRPr="00860EC8" w:rsidRDefault="00860EC8" w:rsidP="00860EC8">
      <w:pPr>
        <w:shd w:val="clear" w:color="auto" w:fill="FFFFFF"/>
        <w:spacing w:before="100" w:beforeAutospacing="1" w:after="100" w:afterAutospacing="1"/>
        <w:textAlignment w:val="baseline"/>
        <w:outlineLvl w:val="2"/>
        <w:rPr>
          <w:rFonts w:ascii="inherit" w:eastAsia="Times New Roman" w:hAnsi="inherit" w:cs="Times New Roman"/>
          <w:b/>
          <w:bCs/>
          <w:color w:val="21242C"/>
          <w:sz w:val="27"/>
          <w:szCs w:val="27"/>
        </w:rPr>
      </w:pPr>
      <w:r w:rsidRPr="00860EC8">
        <w:rPr>
          <w:rFonts w:ascii="inherit" w:eastAsia="Times New Roman" w:hAnsi="inherit" w:cs="Times New Roman"/>
          <w:b/>
          <w:bCs/>
          <w:color w:val="21242C"/>
          <w:sz w:val="27"/>
          <w:szCs w:val="27"/>
        </w:rPr>
        <w:t>Debugging</w:t>
      </w:r>
    </w:p>
    <w:p w14:paraId="7B41AA4B" w14:textId="77777777" w:rsidR="00860EC8" w:rsidRPr="00860EC8" w:rsidRDefault="00860EC8" w:rsidP="00860EC8">
      <w:pPr>
        <w:numPr>
          <w:ilvl w:val="0"/>
          <w:numId w:val="12"/>
        </w:numPr>
        <w:shd w:val="clear" w:color="auto" w:fill="FFFFFF"/>
        <w:ind w:left="0"/>
        <w:textAlignment w:val="baseline"/>
        <w:rPr>
          <w:rFonts w:ascii="inherit" w:eastAsia="Times New Roman" w:hAnsi="inherit" w:cs="Times New Roman"/>
          <w:color w:val="21242C"/>
          <w:sz w:val="26"/>
          <w:szCs w:val="26"/>
        </w:rPr>
      </w:pPr>
      <w:hyperlink r:id="rId118" w:tgtFrame="_blank" w:history="1">
        <w:proofErr w:type="gramStart"/>
        <w:r w:rsidRPr="00860EC8">
          <w:rPr>
            <w:rFonts w:ascii="Courier New" w:eastAsia="Times New Roman" w:hAnsi="Courier New" w:cs="Courier New"/>
            <w:color w:val="0000FF"/>
            <w:sz w:val="20"/>
            <w:szCs w:val="20"/>
            <w:u w:val="single"/>
            <w:bdr w:val="none" w:sz="0" w:space="0" w:color="auto" w:frame="1"/>
          </w:rPr>
          <w:t>debug(</w:t>
        </w:r>
        <w:proofErr w:type="gramEnd"/>
        <w:r w:rsidRPr="00860EC8">
          <w:rPr>
            <w:rFonts w:ascii="Courier New" w:eastAsia="Times New Roman" w:hAnsi="Courier New" w:cs="Courier New"/>
            <w:color w:val="0000FF"/>
            <w:sz w:val="20"/>
            <w:szCs w:val="20"/>
            <w:u w:val="single"/>
            <w:bdr w:val="none" w:sz="0" w:space="0" w:color="auto" w:frame="1"/>
          </w:rPr>
          <w:t>arg1, arg2, ...)</w:t>
        </w:r>
      </w:hyperlink>
      <w:r w:rsidRPr="00860EC8">
        <w:rPr>
          <w:rFonts w:ascii="inherit" w:eastAsia="Times New Roman" w:hAnsi="inherit" w:cs="Times New Roman"/>
          <w:color w:val="21242C"/>
          <w:sz w:val="26"/>
          <w:szCs w:val="26"/>
        </w:rPr>
        <w:t>Print to your browser's developer console</w:t>
      </w:r>
    </w:p>
    <w:p w14:paraId="212F0B11" w14:textId="77777777" w:rsidR="00860EC8" w:rsidRPr="00860EC8" w:rsidRDefault="00860EC8" w:rsidP="00860EC8">
      <w:pPr>
        <w:numPr>
          <w:ilvl w:val="0"/>
          <w:numId w:val="12"/>
        </w:numPr>
        <w:shd w:val="clear" w:color="auto" w:fill="FFFFFF"/>
        <w:ind w:left="0"/>
        <w:textAlignment w:val="baseline"/>
        <w:rPr>
          <w:rFonts w:ascii="inherit" w:eastAsia="Times New Roman" w:hAnsi="inherit" w:cs="Times New Roman"/>
          <w:color w:val="21242C"/>
          <w:sz w:val="26"/>
          <w:szCs w:val="26"/>
        </w:rPr>
      </w:pPr>
      <w:hyperlink r:id="rId119" w:tgtFrame="_blank" w:history="1">
        <w:proofErr w:type="spellStart"/>
        <w:r w:rsidRPr="00860EC8">
          <w:rPr>
            <w:rFonts w:ascii="Courier New" w:eastAsia="Times New Roman" w:hAnsi="Courier New" w:cs="Courier New"/>
            <w:color w:val="0000FF"/>
            <w:sz w:val="20"/>
            <w:szCs w:val="20"/>
            <w:u w:val="single"/>
            <w:bdr w:val="none" w:sz="0" w:space="0" w:color="auto" w:frame="1"/>
          </w:rPr>
          <w:t>println</w:t>
        </w:r>
        <w:proofErr w:type="spellEnd"/>
        <w:r w:rsidRPr="00860EC8">
          <w:rPr>
            <w:rFonts w:ascii="Courier New" w:eastAsia="Times New Roman" w:hAnsi="Courier New" w:cs="Courier New"/>
            <w:color w:val="0000FF"/>
            <w:sz w:val="20"/>
            <w:szCs w:val="20"/>
            <w:u w:val="single"/>
            <w:bdr w:val="none" w:sz="0" w:space="0" w:color="auto" w:frame="1"/>
          </w:rPr>
          <w:t>(data)</w:t>
        </w:r>
      </w:hyperlink>
      <w:r w:rsidRPr="00860EC8">
        <w:rPr>
          <w:rFonts w:ascii="inherit" w:eastAsia="Times New Roman" w:hAnsi="inherit" w:cs="Times New Roman"/>
          <w:color w:val="21242C"/>
          <w:sz w:val="26"/>
          <w:szCs w:val="26"/>
        </w:rPr>
        <w:t>Print a new line to the canvas console</w:t>
      </w:r>
    </w:p>
    <w:p w14:paraId="24C83C8E" w14:textId="77777777" w:rsidR="00860EC8" w:rsidRPr="00860EC8" w:rsidRDefault="00860EC8" w:rsidP="00860EC8">
      <w:pPr>
        <w:numPr>
          <w:ilvl w:val="0"/>
          <w:numId w:val="12"/>
        </w:numPr>
        <w:shd w:val="clear" w:color="auto" w:fill="FFFFFF"/>
        <w:ind w:left="0"/>
        <w:textAlignment w:val="baseline"/>
        <w:rPr>
          <w:rFonts w:ascii="inherit" w:eastAsia="Times New Roman" w:hAnsi="inherit" w:cs="Times New Roman"/>
          <w:color w:val="21242C"/>
          <w:sz w:val="26"/>
          <w:szCs w:val="26"/>
        </w:rPr>
      </w:pPr>
      <w:hyperlink r:id="rId120" w:tgtFrame="_blank" w:history="1">
        <w:r w:rsidRPr="00860EC8">
          <w:rPr>
            <w:rFonts w:ascii="Courier New" w:eastAsia="Times New Roman" w:hAnsi="Courier New" w:cs="Courier New"/>
            <w:color w:val="0000FF"/>
            <w:sz w:val="20"/>
            <w:szCs w:val="20"/>
            <w:u w:val="single"/>
            <w:bdr w:val="none" w:sz="0" w:space="0" w:color="auto" w:frame="1"/>
          </w:rPr>
          <w:t>print(data)</w:t>
        </w:r>
      </w:hyperlink>
      <w:r w:rsidRPr="00860EC8">
        <w:rPr>
          <w:rFonts w:ascii="inherit" w:eastAsia="Times New Roman" w:hAnsi="inherit" w:cs="Times New Roman"/>
          <w:color w:val="21242C"/>
          <w:sz w:val="26"/>
          <w:szCs w:val="26"/>
        </w:rPr>
        <w:t>Print to the canvas console</w:t>
      </w:r>
    </w:p>
    <w:p w14:paraId="30C7E1F6" w14:textId="77777777" w:rsidR="00860EC8" w:rsidRPr="00860EC8" w:rsidRDefault="00860EC8" w:rsidP="00860EC8">
      <w:pPr>
        <w:shd w:val="clear" w:color="auto" w:fill="FFFFFF"/>
        <w:spacing w:before="100" w:beforeAutospacing="1" w:after="100" w:afterAutospacing="1"/>
        <w:textAlignment w:val="baseline"/>
        <w:outlineLvl w:val="2"/>
        <w:rPr>
          <w:rFonts w:ascii="inherit" w:eastAsia="Times New Roman" w:hAnsi="inherit" w:cs="Times New Roman"/>
          <w:b/>
          <w:bCs/>
          <w:color w:val="21242C"/>
          <w:sz w:val="27"/>
          <w:szCs w:val="27"/>
        </w:rPr>
      </w:pPr>
      <w:r w:rsidRPr="00860EC8">
        <w:rPr>
          <w:rFonts w:ascii="inherit" w:eastAsia="Times New Roman" w:hAnsi="inherit" w:cs="Times New Roman"/>
          <w:b/>
          <w:bCs/>
          <w:color w:val="21242C"/>
          <w:sz w:val="27"/>
          <w:szCs w:val="27"/>
        </w:rPr>
        <w:t>JavaScript</w:t>
      </w:r>
    </w:p>
    <w:p w14:paraId="7F34740E" w14:textId="77777777" w:rsidR="00860EC8" w:rsidRPr="00860EC8" w:rsidRDefault="00860EC8" w:rsidP="00860EC8">
      <w:pPr>
        <w:numPr>
          <w:ilvl w:val="0"/>
          <w:numId w:val="13"/>
        </w:numPr>
        <w:shd w:val="clear" w:color="auto" w:fill="FFFFFF"/>
        <w:ind w:left="0"/>
        <w:textAlignment w:val="baseline"/>
        <w:rPr>
          <w:rFonts w:ascii="inherit" w:eastAsia="Times New Roman" w:hAnsi="inherit" w:cs="Times New Roman"/>
          <w:color w:val="21242C"/>
          <w:sz w:val="26"/>
          <w:szCs w:val="26"/>
        </w:rPr>
      </w:pPr>
      <w:hyperlink r:id="rId121" w:tgtFrame="_blank" w:history="1">
        <w:proofErr w:type="spellStart"/>
        <w:r w:rsidRPr="00860EC8">
          <w:rPr>
            <w:rFonts w:ascii="Courier New" w:eastAsia="Times New Roman" w:hAnsi="Courier New" w:cs="Courier New"/>
            <w:color w:val="0000FF"/>
            <w:sz w:val="20"/>
            <w:szCs w:val="20"/>
            <w:u w:val="single"/>
            <w:bdr w:val="none" w:sz="0" w:space="0" w:color="auto" w:frame="1"/>
          </w:rPr>
          <w:t>var</w:t>
        </w:r>
        <w:proofErr w:type="spellEnd"/>
        <w:r w:rsidRPr="00860EC8">
          <w:rPr>
            <w:rFonts w:ascii="Courier New" w:eastAsia="Times New Roman" w:hAnsi="Courier New" w:cs="Courier New"/>
            <w:color w:val="0000FF"/>
            <w:sz w:val="20"/>
            <w:szCs w:val="20"/>
            <w:u w:val="single"/>
            <w:bdr w:val="none" w:sz="0" w:space="0" w:color="auto" w:frame="1"/>
          </w:rPr>
          <w:t xml:space="preserve"> </w:t>
        </w:r>
        <w:proofErr w:type="spellStart"/>
        <w:r w:rsidRPr="00860EC8">
          <w:rPr>
            <w:rFonts w:ascii="Courier New" w:eastAsia="Times New Roman" w:hAnsi="Courier New" w:cs="Courier New"/>
            <w:color w:val="0000FF"/>
            <w:sz w:val="20"/>
            <w:szCs w:val="20"/>
            <w:u w:val="single"/>
            <w:bdr w:val="none" w:sz="0" w:space="0" w:color="auto" w:frame="1"/>
          </w:rPr>
          <w:t>drawWinston</w:t>
        </w:r>
        <w:proofErr w:type="spellEnd"/>
        <w:r w:rsidRPr="00860EC8">
          <w:rPr>
            <w:rFonts w:ascii="Courier New" w:eastAsia="Times New Roman" w:hAnsi="Courier New" w:cs="Courier New"/>
            <w:color w:val="0000FF"/>
            <w:sz w:val="20"/>
            <w:szCs w:val="20"/>
            <w:u w:val="single"/>
            <w:bdr w:val="none" w:sz="0" w:space="0" w:color="auto" w:frame="1"/>
          </w:rPr>
          <w:t xml:space="preserve"> = </w:t>
        </w:r>
        <w:proofErr w:type="gramStart"/>
        <w:r w:rsidRPr="00860EC8">
          <w:rPr>
            <w:rFonts w:ascii="Courier New" w:eastAsia="Times New Roman" w:hAnsi="Courier New" w:cs="Courier New"/>
            <w:color w:val="0000FF"/>
            <w:sz w:val="20"/>
            <w:szCs w:val="20"/>
            <w:u w:val="single"/>
            <w:bdr w:val="none" w:sz="0" w:space="0" w:color="auto" w:frame="1"/>
          </w:rPr>
          <w:t>function(</w:t>
        </w:r>
        <w:proofErr w:type="gramEnd"/>
        <w:r w:rsidRPr="00860EC8">
          <w:rPr>
            <w:rFonts w:ascii="Courier New" w:eastAsia="Times New Roman" w:hAnsi="Courier New" w:cs="Courier New"/>
            <w:color w:val="0000FF"/>
            <w:sz w:val="20"/>
            <w:szCs w:val="20"/>
            <w:u w:val="single"/>
            <w:bdr w:val="none" w:sz="0" w:space="0" w:color="auto" w:frame="1"/>
          </w:rPr>
          <w:t>){ }</w:t>
        </w:r>
      </w:hyperlink>
      <w:r w:rsidRPr="00860EC8">
        <w:rPr>
          <w:rFonts w:ascii="inherit" w:eastAsia="Times New Roman" w:hAnsi="inherit" w:cs="Times New Roman"/>
          <w:color w:val="21242C"/>
          <w:sz w:val="26"/>
          <w:szCs w:val="26"/>
        </w:rPr>
        <w:t>Define a new function</w:t>
      </w:r>
    </w:p>
    <w:p w14:paraId="1A552730" w14:textId="77777777" w:rsidR="00860EC8" w:rsidRPr="00860EC8" w:rsidRDefault="00860EC8" w:rsidP="00860EC8">
      <w:pPr>
        <w:numPr>
          <w:ilvl w:val="0"/>
          <w:numId w:val="13"/>
        </w:numPr>
        <w:shd w:val="clear" w:color="auto" w:fill="FFFFFF"/>
        <w:ind w:left="0"/>
        <w:textAlignment w:val="baseline"/>
        <w:rPr>
          <w:rFonts w:ascii="inherit" w:eastAsia="Times New Roman" w:hAnsi="inherit" w:cs="Times New Roman"/>
          <w:color w:val="21242C"/>
          <w:sz w:val="26"/>
          <w:szCs w:val="26"/>
        </w:rPr>
      </w:pPr>
      <w:hyperlink r:id="rId122" w:tgtFrame="_blank" w:history="1">
        <w:proofErr w:type="spellStart"/>
        <w:r w:rsidRPr="00860EC8">
          <w:rPr>
            <w:rFonts w:ascii="Courier New" w:eastAsia="Times New Roman" w:hAnsi="Courier New" w:cs="Courier New"/>
            <w:color w:val="0000FF"/>
            <w:sz w:val="20"/>
            <w:szCs w:val="20"/>
            <w:u w:val="single"/>
            <w:bdr w:val="none" w:sz="0" w:space="0" w:color="auto" w:frame="1"/>
          </w:rPr>
          <w:t>var</w:t>
        </w:r>
        <w:proofErr w:type="spellEnd"/>
        <w:r w:rsidRPr="00860EC8">
          <w:rPr>
            <w:rFonts w:ascii="Courier New" w:eastAsia="Times New Roman" w:hAnsi="Courier New" w:cs="Courier New"/>
            <w:color w:val="0000FF"/>
            <w:sz w:val="20"/>
            <w:szCs w:val="20"/>
            <w:u w:val="single"/>
            <w:bdr w:val="none" w:sz="0" w:space="0" w:color="auto" w:frame="1"/>
          </w:rPr>
          <w:t xml:space="preserve"> array = [0, 1, 2, 3, 4]</w:t>
        </w:r>
      </w:hyperlink>
      <w:r w:rsidRPr="00860EC8">
        <w:rPr>
          <w:rFonts w:ascii="inherit" w:eastAsia="Times New Roman" w:hAnsi="inherit" w:cs="Times New Roman"/>
          <w:color w:val="21242C"/>
          <w:sz w:val="26"/>
          <w:szCs w:val="26"/>
        </w:rPr>
        <w:t>Make an array of 5 numbers</w:t>
      </w:r>
    </w:p>
    <w:p w14:paraId="4FCD17B5" w14:textId="77777777" w:rsidR="00860EC8" w:rsidRPr="00860EC8" w:rsidRDefault="00860EC8" w:rsidP="00860EC8">
      <w:pPr>
        <w:numPr>
          <w:ilvl w:val="0"/>
          <w:numId w:val="13"/>
        </w:numPr>
        <w:shd w:val="clear" w:color="auto" w:fill="FFFFFF"/>
        <w:ind w:left="0"/>
        <w:textAlignment w:val="baseline"/>
        <w:rPr>
          <w:rFonts w:ascii="inherit" w:eastAsia="Times New Roman" w:hAnsi="inherit" w:cs="Times New Roman"/>
          <w:color w:val="21242C"/>
          <w:sz w:val="26"/>
          <w:szCs w:val="26"/>
        </w:rPr>
      </w:pPr>
      <w:hyperlink r:id="rId123" w:tgtFrame="_blank" w:history="1">
        <w:r w:rsidRPr="00860EC8">
          <w:rPr>
            <w:rFonts w:ascii="Courier New" w:eastAsia="Times New Roman" w:hAnsi="Courier New" w:cs="Courier New"/>
            <w:color w:val="0000FF"/>
            <w:sz w:val="20"/>
            <w:szCs w:val="20"/>
            <w:u w:val="single"/>
            <w:bdr w:val="none" w:sz="0" w:space="0" w:color="auto" w:frame="1"/>
          </w:rPr>
          <w:t xml:space="preserve">if (x &lt; </w:t>
        </w:r>
        <w:proofErr w:type="gramStart"/>
        <w:r w:rsidRPr="00860EC8">
          <w:rPr>
            <w:rFonts w:ascii="Courier New" w:eastAsia="Times New Roman" w:hAnsi="Courier New" w:cs="Courier New"/>
            <w:color w:val="0000FF"/>
            <w:sz w:val="20"/>
            <w:szCs w:val="20"/>
            <w:u w:val="single"/>
            <w:bdr w:val="none" w:sz="0" w:space="0" w:color="auto" w:frame="1"/>
          </w:rPr>
          <w:t>20){</w:t>
        </w:r>
        <w:proofErr w:type="gramEnd"/>
        <w:r w:rsidRPr="00860EC8">
          <w:rPr>
            <w:rFonts w:ascii="Courier New" w:eastAsia="Times New Roman" w:hAnsi="Courier New" w:cs="Courier New"/>
            <w:color w:val="0000FF"/>
            <w:sz w:val="20"/>
            <w:szCs w:val="20"/>
            <w:u w:val="single"/>
            <w:bdr w:val="none" w:sz="0" w:space="0" w:color="auto" w:frame="1"/>
          </w:rPr>
          <w:t xml:space="preserve"> }</w:t>
        </w:r>
      </w:hyperlink>
      <w:r w:rsidRPr="00860EC8">
        <w:rPr>
          <w:rFonts w:ascii="inherit" w:eastAsia="Times New Roman" w:hAnsi="inherit" w:cs="Times New Roman"/>
          <w:color w:val="21242C"/>
          <w:sz w:val="26"/>
          <w:szCs w:val="26"/>
        </w:rPr>
        <w:t>Only run code if a certain condition is true</w:t>
      </w:r>
    </w:p>
    <w:p w14:paraId="0A13483C" w14:textId="77777777" w:rsidR="00860EC8" w:rsidRPr="00860EC8" w:rsidRDefault="00860EC8" w:rsidP="00860EC8">
      <w:pPr>
        <w:numPr>
          <w:ilvl w:val="0"/>
          <w:numId w:val="13"/>
        </w:numPr>
        <w:shd w:val="clear" w:color="auto" w:fill="FFFFFF"/>
        <w:ind w:left="0"/>
        <w:textAlignment w:val="baseline"/>
        <w:rPr>
          <w:rFonts w:ascii="inherit" w:eastAsia="Times New Roman" w:hAnsi="inherit" w:cs="Times New Roman"/>
          <w:color w:val="21242C"/>
          <w:sz w:val="26"/>
          <w:szCs w:val="26"/>
        </w:rPr>
      </w:pPr>
      <w:hyperlink r:id="rId124" w:tgtFrame="_blank" w:history="1">
        <w:r w:rsidRPr="00860EC8">
          <w:rPr>
            <w:rFonts w:ascii="Courier New" w:eastAsia="Times New Roman" w:hAnsi="Courier New" w:cs="Courier New"/>
            <w:color w:val="0000FF"/>
            <w:sz w:val="20"/>
            <w:szCs w:val="20"/>
            <w:u w:val="single"/>
            <w:bdr w:val="none" w:sz="0" w:space="0" w:color="auto" w:frame="1"/>
          </w:rPr>
          <w:t>for (</w:t>
        </w:r>
        <w:proofErr w:type="spellStart"/>
        <w:r w:rsidRPr="00860EC8">
          <w:rPr>
            <w:rFonts w:ascii="Courier New" w:eastAsia="Times New Roman" w:hAnsi="Courier New" w:cs="Courier New"/>
            <w:color w:val="0000FF"/>
            <w:sz w:val="20"/>
            <w:szCs w:val="20"/>
            <w:u w:val="single"/>
            <w:bdr w:val="none" w:sz="0" w:space="0" w:color="auto" w:frame="1"/>
          </w:rPr>
          <w:t>var</w:t>
        </w:r>
        <w:proofErr w:type="spellEnd"/>
        <w:r w:rsidRPr="00860EC8">
          <w:rPr>
            <w:rFonts w:ascii="Courier New" w:eastAsia="Times New Roman" w:hAnsi="Courier New" w:cs="Courier New"/>
            <w:color w:val="0000FF"/>
            <w:sz w:val="20"/>
            <w:szCs w:val="20"/>
            <w:u w:val="single"/>
            <w:bdr w:val="none" w:sz="0" w:space="0" w:color="auto" w:frame="1"/>
          </w:rPr>
          <w:t xml:space="preserve"> </w:t>
        </w:r>
        <w:proofErr w:type="spellStart"/>
        <w:r w:rsidRPr="00860EC8">
          <w:rPr>
            <w:rFonts w:ascii="Courier New" w:eastAsia="Times New Roman" w:hAnsi="Courier New" w:cs="Courier New"/>
            <w:color w:val="0000FF"/>
            <w:sz w:val="20"/>
            <w:szCs w:val="20"/>
            <w:u w:val="single"/>
            <w:bdr w:val="none" w:sz="0" w:space="0" w:color="auto" w:frame="1"/>
          </w:rPr>
          <w:t>i</w:t>
        </w:r>
        <w:proofErr w:type="spellEnd"/>
        <w:r w:rsidRPr="00860EC8">
          <w:rPr>
            <w:rFonts w:ascii="Courier New" w:eastAsia="Times New Roman" w:hAnsi="Courier New" w:cs="Courier New"/>
            <w:color w:val="0000FF"/>
            <w:sz w:val="20"/>
            <w:szCs w:val="20"/>
            <w:u w:val="single"/>
            <w:bdr w:val="none" w:sz="0" w:space="0" w:color="auto" w:frame="1"/>
          </w:rPr>
          <w:t xml:space="preserve"> = 0; </w:t>
        </w:r>
        <w:proofErr w:type="spellStart"/>
        <w:r w:rsidRPr="00860EC8">
          <w:rPr>
            <w:rFonts w:ascii="Courier New" w:eastAsia="Times New Roman" w:hAnsi="Courier New" w:cs="Courier New"/>
            <w:color w:val="0000FF"/>
            <w:sz w:val="20"/>
            <w:szCs w:val="20"/>
            <w:u w:val="single"/>
            <w:bdr w:val="none" w:sz="0" w:space="0" w:color="auto" w:frame="1"/>
          </w:rPr>
          <w:t>i</w:t>
        </w:r>
        <w:proofErr w:type="spellEnd"/>
        <w:r w:rsidRPr="00860EC8">
          <w:rPr>
            <w:rFonts w:ascii="Courier New" w:eastAsia="Times New Roman" w:hAnsi="Courier New" w:cs="Courier New"/>
            <w:color w:val="0000FF"/>
            <w:sz w:val="20"/>
            <w:szCs w:val="20"/>
            <w:u w:val="single"/>
            <w:bdr w:val="none" w:sz="0" w:space="0" w:color="auto" w:frame="1"/>
          </w:rPr>
          <w:t xml:space="preserve"> &lt; 8; </w:t>
        </w:r>
        <w:proofErr w:type="spellStart"/>
        <w:r w:rsidRPr="00860EC8">
          <w:rPr>
            <w:rFonts w:ascii="Courier New" w:eastAsia="Times New Roman" w:hAnsi="Courier New" w:cs="Courier New"/>
            <w:color w:val="0000FF"/>
            <w:sz w:val="20"/>
            <w:szCs w:val="20"/>
            <w:u w:val="single"/>
            <w:bdr w:val="none" w:sz="0" w:space="0" w:color="auto" w:frame="1"/>
          </w:rPr>
          <w:t>i</w:t>
        </w:r>
        <w:proofErr w:type="spellEnd"/>
        <w:r w:rsidRPr="00860EC8">
          <w:rPr>
            <w:rFonts w:ascii="Courier New" w:eastAsia="Times New Roman" w:hAnsi="Courier New" w:cs="Courier New"/>
            <w:color w:val="0000FF"/>
            <w:sz w:val="20"/>
            <w:szCs w:val="20"/>
            <w:u w:val="single"/>
            <w:bdr w:val="none" w:sz="0" w:space="0" w:color="auto" w:frame="1"/>
          </w:rPr>
          <w:t>+</w:t>
        </w:r>
        <w:proofErr w:type="gramStart"/>
        <w:r w:rsidRPr="00860EC8">
          <w:rPr>
            <w:rFonts w:ascii="Courier New" w:eastAsia="Times New Roman" w:hAnsi="Courier New" w:cs="Courier New"/>
            <w:color w:val="0000FF"/>
            <w:sz w:val="20"/>
            <w:szCs w:val="20"/>
            <w:u w:val="single"/>
            <w:bdr w:val="none" w:sz="0" w:space="0" w:color="auto" w:frame="1"/>
          </w:rPr>
          <w:t>+){</w:t>
        </w:r>
        <w:proofErr w:type="gramEnd"/>
        <w:r w:rsidRPr="00860EC8">
          <w:rPr>
            <w:rFonts w:ascii="Courier New" w:eastAsia="Times New Roman" w:hAnsi="Courier New" w:cs="Courier New"/>
            <w:color w:val="0000FF"/>
            <w:sz w:val="20"/>
            <w:szCs w:val="20"/>
            <w:u w:val="single"/>
            <w:bdr w:val="none" w:sz="0" w:space="0" w:color="auto" w:frame="1"/>
          </w:rPr>
          <w:t xml:space="preserve"> }</w:t>
        </w:r>
      </w:hyperlink>
      <w:r w:rsidRPr="00860EC8">
        <w:rPr>
          <w:rFonts w:ascii="inherit" w:eastAsia="Times New Roman" w:hAnsi="inherit" w:cs="Times New Roman"/>
          <w:color w:val="21242C"/>
          <w:sz w:val="26"/>
          <w:szCs w:val="26"/>
        </w:rPr>
        <w:t>Repeat code a fixed number of times</w:t>
      </w:r>
    </w:p>
    <w:p w14:paraId="20C6D23B" w14:textId="77777777" w:rsidR="00860EC8" w:rsidRPr="00860EC8" w:rsidRDefault="00860EC8" w:rsidP="00860EC8">
      <w:pPr>
        <w:numPr>
          <w:ilvl w:val="0"/>
          <w:numId w:val="13"/>
        </w:numPr>
        <w:shd w:val="clear" w:color="auto" w:fill="FFFFFF"/>
        <w:ind w:left="0"/>
        <w:textAlignment w:val="baseline"/>
        <w:rPr>
          <w:rFonts w:ascii="inherit" w:eastAsia="Times New Roman" w:hAnsi="inherit" w:cs="Times New Roman"/>
          <w:color w:val="21242C"/>
          <w:sz w:val="26"/>
          <w:szCs w:val="26"/>
        </w:rPr>
      </w:pPr>
      <w:hyperlink r:id="rId125" w:tgtFrame="_blank" w:history="1">
        <w:r w:rsidRPr="00860EC8">
          <w:rPr>
            <w:rFonts w:ascii="Courier New" w:eastAsia="Times New Roman" w:hAnsi="Courier New" w:cs="Courier New"/>
            <w:color w:val="0000FF"/>
            <w:sz w:val="20"/>
            <w:szCs w:val="20"/>
            <w:u w:val="single"/>
            <w:bdr w:val="none" w:sz="0" w:space="0" w:color="auto" w:frame="1"/>
          </w:rPr>
          <w:t xml:space="preserve">while (x &lt; </w:t>
        </w:r>
        <w:proofErr w:type="gramStart"/>
        <w:r w:rsidRPr="00860EC8">
          <w:rPr>
            <w:rFonts w:ascii="Courier New" w:eastAsia="Times New Roman" w:hAnsi="Courier New" w:cs="Courier New"/>
            <w:color w:val="0000FF"/>
            <w:sz w:val="20"/>
            <w:szCs w:val="20"/>
            <w:u w:val="single"/>
            <w:bdr w:val="none" w:sz="0" w:space="0" w:color="auto" w:frame="1"/>
          </w:rPr>
          <w:t>250){</w:t>
        </w:r>
        <w:proofErr w:type="gramEnd"/>
        <w:r w:rsidRPr="00860EC8">
          <w:rPr>
            <w:rFonts w:ascii="Courier New" w:eastAsia="Times New Roman" w:hAnsi="Courier New" w:cs="Courier New"/>
            <w:color w:val="0000FF"/>
            <w:sz w:val="20"/>
            <w:szCs w:val="20"/>
            <w:u w:val="single"/>
            <w:bdr w:val="none" w:sz="0" w:space="0" w:color="auto" w:frame="1"/>
          </w:rPr>
          <w:t xml:space="preserve"> }</w:t>
        </w:r>
      </w:hyperlink>
      <w:r w:rsidRPr="00860EC8">
        <w:rPr>
          <w:rFonts w:ascii="inherit" w:eastAsia="Times New Roman" w:hAnsi="inherit" w:cs="Times New Roman"/>
          <w:color w:val="21242C"/>
          <w:sz w:val="26"/>
          <w:szCs w:val="26"/>
        </w:rPr>
        <w:t>Only run code while a certain condition is true</w:t>
      </w:r>
    </w:p>
    <w:p w14:paraId="067BF043" w14:textId="77777777" w:rsidR="00860EC8" w:rsidRPr="00860EC8" w:rsidRDefault="00860EC8" w:rsidP="00860EC8">
      <w:pPr>
        <w:shd w:val="clear" w:color="auto" w:fill="FFFFFF"/>
        <w:textAlignment w:val="baseline"/>
        <w:rPr>
          <w:rFonts w:ascii="Helvetica" w:eastAsia="Times New Roman" w:hAnsi="Helvetica" w:cs="Times New Roman"/>
          <w:color w:val="21242C"/>
          <w:sz w:val="26"/>
          <w:szCs w:val="26"/>
        </w:rPr>
      </w:pPr>
    </w:p>
    <w:p w14:paraId="59E37F41" w14:textId="77777777" w:rsidR="00860EC8" w:rsidRDefault="00860EC8"/>
    <w:p w14:paraId="20676039" w14:textId="38E339C2" w:rsidR="00860EC8" w:rsidRDefault="00860EC8">
      <w:r>
        <w:br w:type="page"/>
      </w:r>
    </w:p>
    <w:p w14:paraId="002B9329" w14:textId="77777777" w:rsidR="00860EC8" w:rsidRDefault="00860EC8"/>
    <w:sectPr w:rsidR="00860EC8" w:rsidSect="00C57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19324EA"/>
    <w:multiLevelType w:val="multilevel"/>
    <w:tmpl w:val="D3D6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8837D1"/>
    <w:multiLevelType w:val="multilevel"/>
    <w:tmpl w:val="3B4E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B0DDC"/>
    <w:multiLevelType w:val="multilevel"/>
    <w:tmpl w:val="EB70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083F63"/>
    <w:multiLevelType w:val="multilevel"/>
    <w:tmpl w:val="FD9C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D7361"/>
    <w:multiLevelType w:val="multilevel"/>
    <w:tmpl w:val="3DA0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35E95"/>
    <w:multiLevelType w:val="multilevel"/>
    <w:tmpl w:val="AC6E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AB5806"/>
    <w:multiLevelType w:val="multilevel"/>
    <w:tmpl w:val="4E34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472BAC"/>
    <w:multiLevelType w:val="multilevel"/>
    <w:tmpl w:val="5878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77CF8"/>
    <w:multiLevelType w:val="multilevel"/>
    <w:tmpl w:val="2736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B06DE"/>
    <w:multiLevelType w:val="multilevel"/>
    <w:tmpl w:val="331A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9D3294"/>
    <w:multiLevelType w:val="multilevel"/>
    <w:tmpl w:val="1F7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35CBE"/>
    <w:multiLevelType w:val="multilevel"/>
    <w:tmpl w:val="839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55174"/>
    <w:multiLevelType w:val="multilevel"/>
    <w:tmpl w:val="0626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903932"/>
    <w:multiLevelType w:val="hybridMultilevel"/>
    <w:tmpl w:val="FC4C7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045345"/>
    <w:multiLevelType w:val="multilevel"/>
    <w:tmpl w:val="8686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003A1D"/>
    <w:multiLevelType w:val="multilevel"/>
    <w:tmpl w:val="3A8C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6"/>
  </w:num>
  <w:num w:numId="3">
    <w:abstractNumId w:val="10"/>
  </w:num>
  <w:num w:numId="4">
    <w:abstractNumId w:val="13"/>
  </w:num>
  <w:num w:numId="5">
    <w:abstractNumId w:val="9"/>
  </w:num>
  <w:num w:numId="6">
    <w:abstractNumId w:val="6"/>
  </w:num>
  <w:num w:numId="7">
    <w:abstractNumId w:val="19"/>
  </w:num>
  <w:num w:numId="8">
    <w:abstractNumId w:val="12"/>
  </w:num>
  <w:num w:numId="9">
    <w:abstractNumId w:val="11"/>
  </w:num>
  <w:num w:numId="10">
    <w:abstractNumId w:val="14"/>
  </w:num>
  <w:num w:numId="11">
    <w:abstractNumId w:val="5"/>
  </w:num>
  <w:num w:numId="12">
    <w:abstractNumId w:val="20"/>
  </w:num>
  <w:num w:numId="13">
    <w:abstractNumId w:val="15"/>
  </w:num>
  <w:num w:numId="14">
    <w:abstractNumId w:val="0"/>
  </w:num>
  <w:num w:numId="15">
    <w:abstractNumId w:val="1"/>
  </w:num>
  <w:num w:numId="16">
    <w:abstractNumId w:val="2"/>
  </w:num>
  <w:num w:numId="17">
    <w:abstractNumId w:val="3"/>
  </w:num>
  <w:num w:numId="18">
    <w:abstractNumId w:val="4"/>
  </w:num>
  <w:num w:numId="19">
    <w:abstractNumId w:val="18"/>
  </w:num>
  <w:num w:numId="20">
    <w:abstractNumId w:val="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C8"/>
    <w:rsid w:val="00046C45"/>
    <w:rsid w:val="001F2601"/>
    <w:rsid w:val="0026202F"/>
    <w:rsid w:val="00347C43"/>
    <w:rsid w:val="005D0879"/>
    <w:rsid w:val="005D2DBC"/>
    <w:rsid w:val="0069389D"/>
    <w:rsid w:val="007325E0"/>
    <w:rsid w:val="008347D8"/>
    <w:rsid w:val="00860EC8"/>
    <w:rsid w:val="009261F7"/>
    <w:rsid w:val="0097529E"/>
    <w:rsid w:val="009C36F1"/>
    <w:rsid w:val="00AD2641"/>
    <w:rsid w:val="00B47F97"/>
    <w:rsid w:val="00BE5351"/>
    <w:rsid w:val="00C578C4"/>
    <w:rsid w:val="00C65412"/>
    <w:rsid w:val="00C71B09"/>
    <w:rsid w:val="00DA1F1F"/>
    <w:rsid w:val="00E10760"/>
    <w:rsid w:val="00E4731C"/>
    <w:rsid w:val="00ED1CA7"/>
    <w:rsid w:val="00F47B1F"/>
    <w:rsid w:val="00FD58B9"/>
    <w:rsid w:val="00FE1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55358"/>
  <w15:chartTrackingRefBased/>
  <w15:docId w15:val="{0EF33984-41F6-134A-B23C-410CC917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752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60EC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0EC8"/>
    <w:rPr>
      <w:rFonts w:ascii="Times New Roman" w:eastAsia="Times New Roman" w:hAnsi="Times New Roman" w:cs="Times New Roman"/>
      <w:b/>
      <w:bCs/>
      <w:sz w:val="27"/>
      <w:szCs w:val="27"/>
    </w:rPr>
  </w:style>
  <w:style w:type="paragraph" w:customStyle="1" w:styleId="halfwidth1y7i3uv">
    <w:name w:val="halfwidth_1y7i3uv"/>
    <w:basedOn w:val="Normal"/>
    <w:rsid w:val="00860EC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60EC8"/>
    <w:rPr>
      <w:color w:val="0000FF"/>
      <w:u w:val="single"/>
    </w:rPr>
  </w:style>
  <w:style w:type="character" w:styleId="HTMLCode">
    <w:name w:val="HTML Code"/>
    <w:basedOn w:val="DefaultParagraphFont"/>
    <w:uiPriority w:val="99"/>
    <w:semiHidden/>
    <w:unhideWhenUsed/>
    <w:rsid w:val="00860EC8"/>
    <w:rPr>
      <w:rFonts w:ascii="Courier New" w:eastAsia="Times New Roman" w:hAnsi="Courier New" w:cs="Courier New"/>
      <w:sz w:val="20"/>
      <w:szCs w:val="20"/>
    </w:rPr>
  </w:style>
  <w:style w:type="paragraph" w:customStyle="1" w:styleId="footer1h3njx7">
    <w:name w:val="footer_1h3njx7"/>
    <w:basedOn w:val="Normal"/>
    <w:rsid w:val="00860EC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65412"/>
    <w:pPr>
      <w:ind w:left="720"/>
      <w:contextualSpacing/>
    </w:pPr>
  </w:style>
  <w:style w:type="character" w:customStyle="1" w:styleId="Heading2Char">
    <w:name w:val="Heading 2 Char"/>
    <w:basedOn w:val="DefaultParagraphFont"/>
    <w:link w:val="Heading2"/>
    <w:uiPriority w:val="9"/>
    <w:semiHidden/>
    <w:rsid w:val="0097529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7529E"/>
    <w:rPr>
      <w:b/>
      <w:bCs/>
    </w:rPr>
  </w:style>
  <w:style w:type="character" w:styleId="FollowedHyperlink">
    <w:name w:val="FollowedHyperlink"/>
    <w:basedOn w:val="DefaultParagraphFont"/>
    <w:uiPriority w:val="99"/>
    <w:semiHidden/>
    <w:unhideWhenUsed/>
    <w:rsid w:val="007325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052392">
      <w:bodyDiv w:val="1"/>
      <w:marLeft w:val="0"/>
      <w:marRight w:val="0"/>
      <w:marTop w:val="0"/>
      <w:marBottom w:val="0"/>
      <w:divBdr>
        <w:top w:val="none" w:sz="0" w:space="0" w:color="auto"/>
        <w:left w:val="none" w:sz="0" w:space="0" w:color="auto"/>
        <w:bottom w:val="none" w:sz="0" w:space="0" w:color="auto"/>
        <w:right w:val="none" w:sz="0" w:space="0" w:color="auto"/>
      </w:divBdr>
      <w:divsChild>
        <w:div w:id="587350491">
          <w:marLeft w:val="0"/>
          <w:marRight w:val="0"/>
          <w:marTop w:val="0"/>
          <w:marBottom w:val="0"/>
          <w:divBdr>
            <w:top w:val="none" w:sz="0" w:space="0" w:color="auto"/>
            <w:left w:val="none" w:sz="0" w:space="0" w:color="auto"/>
            <w:bottom w:val="none" w:sz="0" w:space="0" w:color="auto"/>
            <w:right w:val="none" w:sz="0" w:space="0" w:color="auto"/>
          </w:divBdr>
          <w:divsChild>
            <w:div w:id="1766222246">
              <w:marLeft w:val="0"/>
              <w:marRight w:val="0"/>
              <w:marTop w:val="0"/>
              <w:marBottom w:val="0"/>
              <w:divBdr>
                <w:top w:val="none" w:sz="0" w:space="0" w:color="auto"/>
                <w:left w:val="none" w:sz="0" w:space="0" w:color="auto"/>
                <w:bottom w:val="none" w:sz="0" w:space="0" w:color="auto"/>
                <w:right w:val="none" w:sz="0" w:space="0" w:color="auto"/>
              </w:divBdr>
              <w:divsChild>
                <w:div w:id="2564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2397">
          <w:marLeft w:val="0"/>
          <w:marRight w:val="0"/>
          <w:marTop w:val="0"/>
          <w:marBottom w:val="0"/>
          <w:divBdr>
            <w:top w:val="none" w:sz="0" w:space="0" w:color="auto"/>
            <w:left w:val="none" w:sz="0" w:space="0" w:color="auto"/>
            <w:bottom w:val="none" w:sz="0" w:space="0" w:color="auto"/>
            <w:right w:val="none" w:sz="0" w:space="0" w:color="auto"/>
          </w:divBdr>
          <w:divsChild>
            <w:div w:id="1322612216">
              <w:marLeft w:val="0"/>
              <w:marRight w:val="0"/>
              <w:marTop w:val="0"/>
              <w:marBottom w:val="0"/>
              <w:divBdr>
                <w:top w:val="none" w:sz="0" w:space="0" w:color="auto"/>
                <w:left w:val="none" w:sz="0" w:space="0" w:color="auto"/>
                <w:bottom w:val="none" w:sz="0" w:space="0" w:color="auto"/>
                <w:right w:val="none" w:sz="0" w:space="0" w:color="auto"/>
              </w:divBdr>
              <w:divsChild>
                <w:div w:id="16413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569">
          <w:marLeft w:val="0"/>
          <w:marRight w:val="0"/>
          <w:marTop w:val="0"/>
          <w:marBottom w:val="0"/>
          <w:divBdr>
            <w:top w:val="none" w:sz="0" w:space="0" w:color="auto"/>
            <w:left w:val="none" w:sz="0" w:space="0" w:color="auto"/>
            <w:bottom w:val="none" w:sz="0" w:space="0" w:color="auto"/>
            <w:right w:val="none" w:sz="0" w:space="0" w:color="auto"/>
          </w:divBdr>
          <w:divsChild>
            <w:div w:id="2132939184">
              <w:marLeft w:val="0"/>
              <w:marRight w:val="0"/>
              <w:marTop w:val="0"/>
              <w:marBottom w:val="0"/>
              <w:divBdr>
                <w:top w:val="none" w:sz="0" w:space="0" w:color="auto"/>
                <w:left w:val="none" w:sz="0" w:space="0" w:color="auto"/>
                <w:bottom w:val="none" w:sz="0" w:space="0" w:color="auto"/>
                <w:right w:val="none" w:sz="0" w:space="0" w:color="auto"/>
              </w:divBdr>
              <w:divsChild>
                <w:div w:id="4303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775">
          <w:marLeft w:val="0"/>
          <w:marRight w:val="0"/>
          <w:marTop w:val="0"/>
          <w:marBottom w:val="0"/>
          <w:divBdr>
            <w:top w:val="none" w:sz="0" w:space="0" w:color="auto"/>
            <w:left w:val="none" w:sz="0" w:space="0" w:color="auto"/>
            <w:bottom w:val="none" w:sz="0" w:space="0" w:color="auto"/>
            <w:right w:val="none" w:sz="0" w:space="0" w:color="auto"/>
          </w:divBdr>
          <w:divsChild>
            <w:div w:id="1829855916">
              <w:marLeft w:val="0"/>
              <w:marRight w:val="0"/>
              <w:marTop w:val="0"/>
              <w:marBottom w:val="0"/>
              <w:divBdr>
                <w:top w:val="none" w:sz="0" w:space="0" w:color="auto"/>
                <w:left w:val="none" w:sz="0" w:space="0" w:color="auto"/>
                <w:bottom w:val="none" w:sz="0" w:space="0" w:color="auto"/>
                <w:right w:val="none" w:sz="0" w:space="0" w:color="auto"/>
              </w:divBdr>
              <w:divsChild>
                <w:div w:id="1644045841">
                  <w:marLeft w:val="0"/>
                  <w:marRight w:val="0"/>
                  <w:marTop w:val="0"/>
                  <w:marBottom w:val="0"/>
                  <w:divBdr>
                    <w:top w:val="none" w:sz="0" w:space="0" w:color="auto"/>
                    <w:left w:val="none" w:sz="0" w:space="0" w:color="auto"/>
                    <w:bottom w:val="none" w:sz="0" w:space="0" w:color="auto"/>
                    <w:right w:val="none" w:sz="0" w:space="0" w:color="auto"/>
                  </w:divBdr>
                  <w:divsChild>
                    <w:div w:id="6538800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17994734">
          <w:marLeft w:val="0"/>
          <w:marRight w:val="0"/>
          <w:marTop w:val="0"/>
          <w:marBottom w:val="0"/>
          <w:divBdr>
            <w:top w:val="none" w:sz="0" w:space="0" w:color="auto"/>
            <w:left w:val="none" w:sz="0" w:space="0" w:color="auto"/>
            <w:bottom w:val="none" w:sz="0" w:space="0" w:color="auto"/>
            <w:right w:val="none" w:sz="0" w:space="0" w:color="auto"/>
          </w:divBdr>
          <w:divsChild>
            <w:div w:id="1965381081">
              <w:marLeft w:val="0"/>
              <w:marRight w:val="0"/>
              <w:marTop w:val="0"/>
              <w:marBottom w:val="0"/>
              <w:divBdr>
                <w:top w:val="none" w:sz="0" w:space="0" w:color="auto"/>
                <w:left w:val="none" w:sz="0" w:space="0" w:color="auto"/>
                <w:bottom w:val="none" w:sz="0" w:space="0" w:color="auto"/>
                <w:right w:val="none" w:sz="0" w:space="0" w:color="auto"/>
              </w:divBdr>
              <w:divsChild>
                <w:div w:id="7949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2021">
          <w:marLeft w:val="0"/>
          <w:marRight w:val="0"/>
          <w:marTop w:val="0"/>
          <w:marBottom w:val="0"/>
          <w:divBdr>
            <w:top w:val="none" w:sz="0" w:space="0" w:color="auto"/>
            <w:left w:val="none" w:sz="0" w:space="0" w:color="auto"/>
            <w:bottom w:val="none" w:sz="0" w:space="0" w:color="auto"/>
            <w:right w:val="none" w:sz="0" w:space="0" w:color="auto"/>
          </w:divBdr>
          <w:divsChild>
            <w:div w:id="1420828770">
              <w:marLeft w:val="0"/>
              <w:marRight w:val="0"/>
              <w:marTop w:val="0"/>
              <w:marBottom w:val="0"/>
              <w:divBdr>
                <w:top w:val="none" w:sz="0" w:space="0" w:color="auto"/>
                <w:left w:val="none" w:sz="0" w:space="0" w:color="auto"/>
                <w:bottom w:val="none" w:sz="0" w:space="0" w:color="auto"/>
                <w:right w:val="none" w:sz="0" w:space="0" w:color="auto"/>
              </w:divBdr>
              <w:divsChild>
                <w:div w:id="14579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3790">
          <w:marLeft w:val="0"/>
          <w:marRight w:val="0"/>
          <w:marTop w:val="0"/>
          <w:marBottom w:val="0"/>
          <w:divBdr>
            <w:top w:val="none" w:sz="0" w:space="0" w:color="auto"/>
            <w:left w:val="none" w:sz="0" w:space="0" w:color="auto"/>
            <w:bottom w:val="none" w:sz="0" w:space="0" w:color="auto"/>
            <w:right w:val="none" w:sz="0" w:space="0" w:color="auto"/>
          </w:divBdr>
          <w:divsChild>
            <w:div w:id="308366724">
              <w:marLeft w:val="0"/>
              <w:marRight w:val="0"/>
              <w:marTop w:val="0"/>
              <w:marBottom w:val="0"/>
              <w:divBdr>
                <w:top w:val="none" w:sz="0" w:space="0" w:color="auto"/>
                <w:left w:val="none" w:sz="0" w:space="0" w:color="auto"/>
                <w:bottom w:val="none" w:sz="0" w:space="0" w:color="auto"/>
                <w:right w:val="none" w:sz="0" w:space="0" w:color="auto"/>
              </w:divBdr>
              <w:divsChild>
                <w:div w:id="1658873900">
                  <w:marLeft w:val="0"/>
                  <w:marRight w:val="0"/>
                  <w:marTop w:val="0"/>
                  <w:marBottom w:val="0"/>
                  <w:divBdr>
                    <w:top w:val="none" w:sz="0" w:space="0" w:color="auto"/>
                    <w:left w:val="none" w:sz="0" w:space="0" w:color="auto"/>
                    <w:bottom w:val="none" w:sz="0" w:space="0" w:color="auto"/>
                    <w:right w:val="none" w:sz="0" w:space="0" w:color="auto"/>
                  </w:divBdr>
                  <w:divsChild>
                    <w:div w:id="212653384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5206218">
          <w:marLeft w:val="0"/>
          <w:marRight w:val="0"/>
          <w:marTop w:val="0"/>
          <w:marBottom w:val="0"/>
          <w:divBdr>
            <w:top w:val="none" w:sz="0" w:space="0" w:color="auto"/>
            <w:left w:val="none" w:sz="0" w:space="0" w:color="auto"/>
            <w:bottom w:val="none" w:sz="0" w:space="0" w:color="auto"/>
            <w:right w:val="none" w:sz="0" w:space="0" w:color="auto"/>
          </w:divBdr>
          <w:divsChild>
            <w:div w:id="377559063">
              <w:marLeft w:val="0"/>
              <w:marRight w:val="0"/>
              <w:marTop w:val="0"/>
              <w:marBottom w:val="0"/>
              <w:divBdr>
                <w:top w:val="none" w:sz="0" w:space="0" w:color="auto"/>
                <w:left w:val="none" w:sz="0" w:space="0" w:color="auto"/>
                <w:bottom w:val="none" w:sz="0" w:space="0" w:color="auto"/>
                <w:right w:val="none" w:sz="0" w:space="0" w:color="auto"/>
              </w:divBdr>
              <w:divsChild>
                <w:div w:id="615597225">
                  <w:marLeft w:val="0"/>
                  <w:marRight w:val="0"/>
                  <w:marTop w:val="0"/>
                  <w:marBottom w:val="0"/>
                  <w:divBdr>
                    <w:top w:val="none" w:sz="0" w:space="0" w:color="auto"/>
                    <w:left w:val="none" w:sz="0" w:space="0" w:color="auto"/>
                    <w:bottom w:val="none" w:sz="0" w:space="0" w:color="auto"/>
                    <w:right w:val="none" w:sz="0" w:space="0" w:color="auto"/>
                  </w:divBdr>
                  <w:divsChild>
                    <w:div w:id="20786251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93009995">
      <w:bodyDiv w:val="1"/>
      <w:marLeft w:val="0"/>
      <w:marRight w:val="0"/>
      <w:marTop w:val="0"/>
      <w:marBottom w:val="0"/>
      <w:divBdr>
        <w:top w:val="none" w:sz="0" w:space="0" w:color="auto"/>
        <w:left w:val="none" w:sz="0" w:space="0" w:color="auto"/>
        <w:bottom w:val="none" w:sz="0" w:space="0" w:color="auto"/>
        <w:right w:val="none" w:sz="0" w:space="0" w:color="auto"/>
      </w:divBdr>
      <w:divsChild>
        <w:div w:id="170072639">
          <w:marLeft w:val="0"/>
          <w:marRight w:val="0"/>
          <w:marTop w:val="0"/>
          <w:marBottom w:val="0"/>
          <w:divBdr>
            <w:top w:val="none" w:sz="0" w:space="0" w:color="auto"/>
            <w:left w:val="none" w:sz="0" w:space="0" w:color="auto"/>
            <w:bottom w:val="none" w:sz="0" w:space="0" w:color="auto"/>
            <w:right w:val="none" w:sz="0" w:space="0" w:color="auto"/>
          </w:divBdr>
          <w:divsChild>
            <w:div w:id="303048614">
              <w:marLeft w:val="0"/>
              <w:marRight w:val="0"/>
              <w:marTop w:val="0"/>
              <w:marBottom w:val="0"/>
              <w:divBdr>
                <w:top w:val="none" w:sz="0" w:space="0" w:color="auto"/>
                <w:left w:val="none" w:sz="0" w:space="0" w:color="auto"/>
                <w:bottom w:val="none" w:sz="0" w:space="0" w:color="auto"/>
                <w:right w:val="none" w:sz="0" w:space="0" w:color="auto"/>
              </w:divBdr>
              <w:divsChild>
                <w:div w:id="416630973">
                  <w:marLeft w:val="0"/>
                  <w:marRight w:val="0"/>
                  <w:marTop w:val="0"/>
                  <w:marBottom w:val="0"/>
                  <w:divBdr>
                    <w:top w:val="none" w:sz="0" w:space="0" w:color="auto"/>
                    <w:left w:val="none" w:sz="0" w:space="0" w:color="auto"/>
                    <w:bottom w:val="none" w:sz="0" w:space="0" w:color="auto"/>
                    <w:right w:val="none" w:sz="0" w:space="0" w:color="auto"/>
                  </w:divBdr>
                </w:div>
              </w:divsChild>
            </w:div>
            <w:div w:id="1607618534">
              <w:marLeft w:val="0"/>
              <w:marRight w:val="0"/>
              <w:marTop w:val="0"/>
              <w:marBottom w:val="0"/>
              <w:divBdr>
                <w:top w:val="none" w:sz="0" w:space="0" w:color="auto"/>
                <w:left w:val="none" w:sz="0" w:space="0" w:color="auto"/>
                <w:bottom w:val="none" w:sz="0" w:space="0" w:color="auto"/>
                <w:right w:val="none" w:sz="0" w:space="0" w:color="auto"/>
              </w:divBdr>
              <w:divsChild>
                <w:div w:id="504634272">
                  <w:marLeft w:val="0"/>
                  <w:marRight w:val="0"/>
                  <w:marTop w:val="0"/>
                  <w:marBottom w:val="0"/>
                  <w:divBdr>
                    <w:top w:val="none" w:sz="0" w:space="0" w:color="auto"/>
                    <w:left w:val="none" w:sz="0" w:space="0" w:color="auto"/>
                    <w:bottom w:val="none" w:sz="0" w:space="0" w:color="auto"/>
                    <w:right w:val="none" w:sz="0" w:space="0" w:color="auto"/>
                  </w:divBdr>
                </w:div>
              </w:divsChild>
            </w:div>
            <w:div w:id="1696347445">
              <w:marLeft w:val="0"/>
              <w:marRight w:val="0"/>
              <w:marTop w:val="0"/>
              <w:marBottom w:val="0"/>
              <w:divBdr>
                <w:top w:val="none" w:sz="0" w:space="0" w:color="auto"/>
                <w:left w:val="none" w:sz="0" w:space="0" w:color="auto"/>
                <w:bottom w:val="none" w:sz="0" w:space="0" w:color="auto"/>
                <w:right w:val="none" w:sz="0" w:space="0" w:color="auto"/>
              </w:divBdr>
              <w:divsChild>
                <w:div w:id="1428693127">
                  <w:marLeft w:val="0"/>
                  <w:marRight w:val="0"/>
                  <w:marTop w:val="0"/>
                  <w:marBottom w:val="0"/>
                  <w:divBdr>
                    <w:top w:val="none" w:sz="0" w:space="0" w:color="auto"/>
                    <w:left w:val="none" w:sz="0" w:space="0" w:color="auto"/>
                    <w:bottom w:val="none" w:sz="0" w:space="0" w:color="auto"/>
                    <w:right w:val="none" w:sz="0" w:space="0" w:color="auto"/>
                  </w:divBdr>
                </w:div>
              </w:divsChild>
            </w:div>
            <w:div w:id="721490427">
              <w:marLeft w:val="0"/>
              <w:marRight w:val="0"/>
              <w:marTop w:val="0"/>
              <w:marBottom w:val="0"/>
              <w:divBdr>
                <w:top w:val="none" w:sz="0" w:space="0" w:color="auto"/>
                <w:left w:val="none" w:sz="0" w:space="0" w:color="auto"/>
                <w:bottom w:val="none" w:sz="0" w:space="0" w:color="auto"/>
                <w:right w:val="none" w:sz="0" w:space="0" w:color="auto"/>
              </w:divBdr>
              <w:divsChild>
                <w:div w:id="1196233300">
                  <w:marLeft w:val="0"/>
                  <w:marRight w:val="0"/>
                  <w:marTop w:val="0"/>
                  <w:marBottom w:val="0"/>
                  <w:divBdr>
                    <w:top w:val="none" w:sz="0" w:space="0" w:color="auto"/>
                    <w:left w:val="none" w:sz="0" w:space="0" w:color="auto"/>
                    <w:bottom w:val="none" w:sz="0" w:space="0" w:color="auto"/>
                    <w:right w:val="none" w:sz="0" w:space="0" w:color="auto"/>
                  </w:divBdr>
                </w:div>
              </w:divsChild>
            </w:div>
            <w:div w:id="2082941603">
              <w:marLeft w:val="0"/>
              <w:marRight w:val="0"/>
              <w:marTop w:val="0"/>
              <w:marBottom w:val="0"/>
              <w:divBdr>
                <w:top w:val="none" w:sz="0" w:space="0" w:color="auto"/>
                <w:left w:val="none" w:sz="0" w:space="0" w:color="auto"/>
                <w:bottom w:val="none" w:sz="0" w:space="0" w:color="auto"/>
                <w:right w:val="none" w:sz="0" w:space="0" w:color="auto"/>
              </w:divBdr>
              <w:divsChild>
                <w:div w:id="198980548">
                  <w:marLeft w:val="0"/>
                  <w:marRight w:val="0"/>
                  <w:marTop w:val="0"/>
                  <w:marBottom w:val="0"/>
                  <w:divBdr>
                    <w:top w:val="none" w:sz="0" w:space="0" w:color="auto"/>
                    <w:left w:val="none" w:sz="0" w:space="0" w:color="auto"/>
                    <w:bottom w:val="none" w:sz="0" w:space="0" w:color="auto"/>
                    <w:right w:val="none" w:sz="0" w:space="0" w:color="auto"/>
                  </w:divBdr>
                </w:div>
              </w:divsChild>
            </w:div>
            <w:div w:id="566963994">
              <w:marLeft w:val="0"/>
              <w:marRight w:val="0"/>
              <w:marTop w:val="0"/>
              <w:marBottom w:val="0"/>
              <w:divBdr>
                <w:top w:val="none" w:sz="0" w:space="0" w:color="auto"/>
                <w:left w:val="none" w:sz="0" w:space="0" w:color="auto"/>
                <w:bottom w:val="none" w:sz="0" w:space="0" w:color="auto"/>
                <w:right w:val="none" w:sz="0" w:space="0" w:color="auto"/>
              </w:divBdr>
              <w:divsChild>
                <w:div w:id="782194878">
                  <w:marLeft w:val="0"/>
                  <w:marRight w:val="0"/>
                  <w:marTop w:val="0"/>
                  <w:marBottom w:val="0"/>
                  <w:divBdr>
                    <w:top w:val="none" w:sz="0" w:space="0" w:color="auto"/>
                    <w:left w:val="none" w:sz="0" w:space="0" w:color="auto"/>
                    <w:bottom w:val="none" w:sz="0" w:space="0" w:color="auto"/>
                    <w:right w:val="none" w:sz="0" w:space="0" w:color="auto"/>
                  </w:divBdr>
                </w:div>
              </w:divsChild>
            </w:div>
            <w:div w:id="486869623">
              <w:marLeft w:val="0"/>
              <w:marRight w:val="0"/>
              <w:marTop w:val="0"/>
              <w:marBottom w:val="0"/>
              <w:divBdr>
                <w:top w:val="none" w:sz="0" w:space="0" w:color="auto"/>
                <w:left w:val="none" w:sz="0" w:space="0" w:color="auto"/>
                <w:bottom w:val="none" w:sz="0" w:space="0" w:color="auto"/>
                <w:right w:val="none" w:sz="0" w:space="0" w:color="auto"/>
              </w:divBdr>
              <w:divsChild>
                <w:div w:id="806166778">
                  <w:marLeft w:val="0"/>
                  <w:marRight w:val="0"/>
                  <w:marTop w:val="0"/>
                  <w:marBottom w:val="0"/>
                  <w:divBdr>
                    <w:top w:val="none" w:sz="0" w:space="0" w:color="auto"/>
                    <w:left w:val="none" w:sz="0" w:space="0" w:color="auto"/>
                    <w:bottom w:val="none" w:sz="0" w:space="0" w:color="auto"/>
                    <w:right w:val="none" w:sz="0" w:space="0" w:color="auto"/>
                  </w:divBdr>
                </w:div>
              </w:divsChild>
            </w:div>
            <w:div w:id="1267421984">
              <w:marLeft w:val="0"/>
              <w:marRight w:val="0"/>
              <w:marTop w:val="0"/>
              <w:marBottom w:val="0"/>
              <w:divBdr>
                <w:top w:val="none" w:sz="0" w:space="0" w:color="auto"/>
                <w:left w:val="none" w:sz="0" w:space="0" w:color="auto"/>
                <w:bottom w:val="none" w:sz="0" w:space="0" w:color="auto"/>
                <w:right w:val="none" w:sz="0" w:space="0" w:color="auto"/>
              </w:divBdr>
              <w:divsChild>
                <w:div w:id="1000353961">
                  <w:marLeft w:val="0"/>
                  <w:marRight w:val="0"/>
                  <w:marTop w:val="0"/>
                  <w:marBottom w:val="0"/>
                  <w:divBdr>
                    <w:top w:val="none" w:sz="0" w:space="0" w:color="auto"/>
                    <w:left w:val="none" w:sz="0" w:space="0" w:color="auto"/>
                    <w:bottom w:val="none" w:sz="0" w:space="0" w:color="auto"/>
                    <w:right w:val="none" w:sz="0" w:space="0" w:color="auto"/>
                  </w:divBdr>
                </w:div>
              </w:divsChild>
            </w:div>
            <w:div w:id="2073890974">
              <w:marLeft w:val="0"/>
              <w:marRight w:val="0"/>
              <w:marTop w:val="0"/>
              <w:marBottom w:val="0"/>
              <w:divBdr>
                <w:top w:val="none" w:sz="0" w:space="0" w:color="auto"/>
                <w:left w:val="none" w:sz="0" w:space="0" w:color="auto"/>
                <w:bottom w:val="none" w:sz="0" w:space="0" w:color="auto"/>
                <w:right w:val="none" w:sz="0" w:space="0" w:color="auto"/>
              </w:divBdr>
              <w:divsChild>
                <w:div w:id="1134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4055">
          <w:marLeft w:val="0"/>
          <w:marRight w:val="0"/>
          <w:marTop w:val="0"/>
          <w:marBottom w:val="0"/>
          <w:divBdr>
            <w:top w:val="none" w:sz="0" w:space="0" w:color="auto"/>
            <w:left w:val="none" w:sz="0" w:space="0" w:color="auto"/>
            <w:bottom w:val="none" w:sz="0" w:space="0" w:color="auto"/>
            <w:right w:val="none" w:sz="0" w:space="0" w:color="auto"/>
          </w:divBdr>
          <w:divsChild>
            <w:div w:id="1086421114">
              <w:marLeft w:val="0"/>
              <w:marRight w:val="0"/>
              <w:marTop w:val="0"/>
              <w:marBottom w:val="0"/>
              <w:divBdr>
                <w:top w:val="none" w:sz="0" w:space="0" w:color="auto"/>
                <w:left w:val="none" w:sz="0" w:space="0" w:color="auto"/>
                <w:bottom w:val="none" w:sz="0" w:space="0" w:color="auto"/>
                <w:right w:val="none" w:sz="0" w:space="0" w:color="auto"/>
              </w:divBdr>
              <w:divsChild>
                <w:div w:id="487790538">
                  <w:marLeft w:val="0"/>
                  <w:marRight w:val="0"/>
                  <w:marTop w:val="0"/>
                  <w:marBottom w:val="0"/>
                  <w:divBdr>
                    <w:top w:val="none" w:sz="0" w:space="0" w:color="auto"/>
                    <w:left w:val="none" w:sz="0" w:space="0" w:color="auto"/>
                    <w:bottom w:val="none" w:sz="0" w:space="0" w:color="auto"/>
                    <w:right w:val="none" w:sz="0" w:space="0" w:color="auto"/>
                  </w:divBdr>
                </w:div>
              </w:divsChild>
            </w:div>
            <w:div w:id="1564675603">
              <w:marLeft w:val="0"/>
              <w:marRight w:val="0"/>
              <w:marTop w:val="0"/>
              <w:marBottom w:val="0"/>
              <w:divBdr>
                <w:top w:val="none" w:sz="0" w:space="0" w:color="auto"/>
                <w:left w:val="none" w:sz="0" w:space="0" w:color="auto"/>
                <w:bottom w:val="none" w:sz="0" w:space="0" w:color="auto"/>
                <w:right w:val="none" w:sz="0" w:space="0" w:color="auto"/>
              </w:divBdr>
              <w:divsChild>
                <w:div w:id="1487940507">
                  <w:marLeft w:val="0"/>
                  <w:marRight w:val="0"/>
                  <w:marTop w:val="0"/>
                  <w:marBottom w:val="0"/>
                  <w:divBdr>
                    <w:top w:val="none" w:sz="0" w:space="0" w:color="auto"/>
                    <w:left w:val="none" w:sz="0" w:space="0" w:color="auto"/>
                    <w:bottom w:val="none" w:sz="0" w:space="0" w:color="auto"/>
                    <w:right w:val="none" w:sz="0" w:space="0" w:color="auto"/>
                  </w:divBdr>
                </w:div>
              </w:divsChild>
            </w:div>
            <w:div w:id="1045985007">
              <w:marLeft w:val="0"/>
              <w:marRight w:val="0"/>
              <w:marTop w:val="0"/>
              <w:marBottom w:val="0"/>
              <w:divBdr>
                <w:top w:val="none" w:sz="0" w:space="0" w:color="auto"/>
                <w:left w:val="none" w:sz="0" w:space="0" w:color="auto"/>
                <w:bottom w:val="none" w:sz="0" w:space="0" w:color="auto"/>
                <w:right w:val="none" w:sz="0" w:space="0" w:color="auto"/>
              </w:divBdr>
              <w:divsChild>
                <w:div w:id="15602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5247">
          <w:marLeft w:val="0"/>
          <w:marRight w:val="0"/>
          <w:marTop w:val="0"/>
          <w:marBottom w:val="0"/>
          <w:divBdr>
            <w:top w:val="none" w:sz="0" w:space="0" w:color="auto"/>
            <w:left w:val="none" w:sz="0" w:space="0" w:color="auto"/>
            <w:bottom w:val="none" w:sz="0" w:space="0" w:color="auto"/>
            <w:right w:val="none" w:sz="0" w:space="0" w:color="auto"/>
          </w:divBdr>
          <w:divsChild>
            <w:div w:id="281770019">
              <w:marLeft w:val="0"/>
              <w:marRight w:val="0"/>
              <w:marTop w:val="0"/>
              <w:marBottom w:val="0"/>
              <w:divBdr>
                <w:top w:val="none" w:sz="0" w:space="0" w:color="auto"/>
                <w:left w:val="none" w:sz="0" w:space="0" w:color="auto"/>
                <w:bottom w:val="none" w:sz="0" w:space="0" w:color="auto"/>
                <w:right w:val="none" w:sz="0" w:space="0" w:color="auto"/>
              </w:divBdr>
            </w:div>
            <w:div w:id="281614180">
              <w:marLeft w:val="0"/>
              <w:marRight w:val="0"/>
              <w:marTop w:val="0"/>
              <w:marBottom w:val="0"/>
              <w:divBdr>
                <w:top w:val="none" w:sz="0" w:space="0" w:color="auto"/>
                <w:left w:val="none" w:sz="0" w:space="0" w:color="auto"/>
                <w:bottom w:val="none" w:sz="0" w:space="0" w:color="auto"/>
                <w:right w:val="none" w:sz="0" w:space="0" w:color="auto"/>
              </w:divBdr>
            </w:div>
            <w:div w:id="1925600630">
              <w:marLeft w:val="0"/>
              <w:marRight w:val="0"/>
              <w:marTop w:val="0"/>
              <w:marBottom w:val="0"/>
              <w:divBdr>
                <w:top w:val="none" w:sz="0" w:space="0" w:color="auto"/>
                <w:left w:val="none" w:sz="0" w:space="0" w:color="auto"/>
                <w:bottom w:val="none" w:sz="0" w:space="0" w:color="auto"/>
                <w:right w:val="none" w:sz="0" w:space="0" w:color="auto"/>
              </w:divBdr>
            </w:div>
            <w:div w:id="894466244">
              <w:marLeft w:val="0"/>
              <w:marRight w:val="0"/>
              <w:marTop w:val="0"/>
              <w:marBottom w:val="0"/>
              <w:divBdr>
                <w:top w:val="none" w:sz="0" w:space="0" w:color="auto"/>
                <w:left w:val="none" w:sz="0" w:space="0" w:color="auto"/>
                <w:bottom w:val="none" w:sz="0" w:space="0" w:color="auto"/>
                <w:right w:val="none" w:sz="0" w:space="0" w:color="auto"/>
              </w:divBdr>
            </w:div>
            <w:div w:id="669987969">
              <w:marLeft w:val="0"/>
              <w:marRight w:val="0"/>
              <w:marTop w:val="0"/>
              <w:marBottom w:val="0"/>
              <w:divBdr>
                <w:top w:val="none" w:sz="0" w:space="0" w:color="auto"/>
                <w:left w:val="none" w:sz="0" w:space="0" w:color="auto"/>
                <w:bottom w:val="none" w:sz="0" w:space="0" w:color="auto"/>
                <w:right w:val="none" w:sz="0" w:space="0" w:color="auto"/>
              </w:divBdr>
            </w:div>
            <w:div w:id="1411735876">
              <w:marLeft w:val="0"/>
              <w:marRight w:val="0"/>
              <w:marTop w:val="0"/>
              <w:marBottom w:val="0"/>
              <w:divBdr>
                <w:top w:val="none" w:sz="0" w:space="0" w:color="auto"/>
                <w:left w:val="none" w:sz="0" w:space="0" w:color="auto"/>
                <w:bottom w:val="none" w:sz="0" w:space="0" w:color="auto"/>
                <w:right w:val="none" w:sz="0" w:space="0" w:color="auto"/>
              </w:divBdr>
            </w:div>
            <w:div w:id="429863361">
              <w:marLeft w:val="0"/>
              <w:marRight w:val="0"/>
              <w:marTop w:val="0"/>
              <w:marBottom w:val="0"/>
              <w:divBdr>
                <w:top w:val="none" w:sz="0" w:space="0" w:color="auto"/>
                <w:left w:val="none" w:sz="0" w:space="0" w:color="auto"/>
                <w:bottom w:val="none" w:sz="0" w:space="0" w:color="auto"/>
                <w:right w:val="none" w:sz="0" w:space="0" w:color="auto"/>
              </w:divBdr>
            </w:div>
            <w:div w:id="1137334956">
              <w:marLeft w:val="0"/>
              <w:marRight w:val="0"/>
              <w:marTop w:val="0"/>
              <w:marBottom w:val="0"/>
              <w:divBdr>
                <w:top w:val="none" w:sz="0" w:space="0" w:color="auto"/>
                <w:left w:val="none" w:sz="0" w:space="0" w:color="auto"/>
                <w:bottom w:val="none" w:sz="0" w:space="0" w:color="auto"/>
                <w:right w:val="none" w:sz="0" w:space="0" w:color="auto"/>
              </w:divBdr>
            </w:div>
            <w:div w:id="343678700">
              <w:marLeft w:val="0"/>
              <w:marRight w:val="0"/>
              <w:marTop w:val="0"/>
              <w:marBottom w:val="0"/>
              <w:divBdr>
                <w:top w:val="none" w:sz="0" w:space="0" w:color="auto"/>
                <w:left w:val="none" w:sz="0" w:space="0" w:color="auto"/>
                <w:bottom w:val="none" w:sz="0" w:space="0" w:color="auto"/>
                <w:right w:val="none" w:sz="0" w:space="0" w:color="auto"/>
              </w:divBdr>
            </w:div>
          </w:divsChild>
        </w:div>
        <w:div w:id="1644891614">
          <w:marLeft w:val="0"/>
          <w:marRight w:val="0"/>
          <w:marTop w:val="0"/>
          <w:marBottom w:val="0"/>
          <w:divBdr>
            <w:top w:val="none" w:sz="0" w:space="0" w:color="auto"/>
            <w:left w:val="none" w:sz="0" w:space="0" w:color="auto"/>
            <w:bottom w:val="none" w:sz="0" w:space="0" w:color="auto"/>
            <w:right w:val="none" w:sz="0" w:space="0" w:color="auto"/>
          </w:divBdr>
          <w:divsChild>
            <w:div w:id="686491293">
              <w:marLeft w:val="0"/>
              <w:marRight w:val="0"/>
              <w:marTop w:val="0"/>
              <w:marBottom w:val="0"/>
              <w:divBdr>
                <w:top w:val="none" w:sz="0" w:space="0" w:color="auto"/>
                <w:left w:val="none" w:sz="0" w:space="0" w:color="auto"/>
                <w:bottom w:val="none" w:sz="0" w:space="0" w:color="auto"/>
                <w:right w:val="none" w:sz="0" w:space="0" w:color="auto"/>
              </w:divBdr>
            </w:div>
            <w:div w:id="1101073278">
              <w:marLeft w:val="0"/>
              <w:marRight w:val="0"/>
              <w:marTop w:val="0"/>
              <w:marBottom w:val="0"/>
              <w:divBdr>
                <w:top w:val="none" w:sz="0" w:space="0" w:color="auto"/>
                <w:left w:val="none" w:sz="0" w:space="0" w:color="auto"/>
                <w:bottom w:val="none" w:sz="0" w:space="0" w:color="auto"/>
                <w:right w:val="none" w:sz="0" w:space="0" w:color="auto"/>
              </w:divBdr>
            </w:div>
            <w:div w:id="1500850562">
              <w:marLeft w:val="0"/>
              <w:marRight w:val="0"/>
              <w:marTop w:val="0"/>
              <w:marBottom w:val="0"/>
              <w:divBdr>
                <w:top w:val="none" w:sz="0" w:space="0" w:color="auto"/>
                <w:left w:val="none" w:sz="0" w:space="0" w:color="auto"/>
                <w:bottom w:val="none" w:sz="0" w:space="0" w:color="auto"/>
                <w:right w:val="none" w:sz="0" w:space="0" w:color="auto"/>
              </w:divBdr>
            </w:div>
          </w:divsChild>
        </w:div>
        <w:div w:id="732579405">
          <w:marLeft w:val="0"/>
          <w:marRight w:val="0"/>
          <w:marTop w:val="0"/>
          <w:marBottom w:val="0"/>
          <w:divBdr>
            <w:top w:val="none" w:sz="0" w:space="0" w:color="auto"/>
            <w:left w:val="none" w:sz="0" w:space="0" w:color="auto"/>
            <w:bottom w:val="none" w:sz="0" w:space="0" w:color="auto"/>
            <w:right w:val="none" w:sz="0" w:space="0" w:color="auto"/>
          </w:divBdr>
          <w:divsChild>
            <w:div w:id="20858898">
              <w:marLeft w:val="0"/>
              <w:marRight w:val="0"/>
              <w:marTop w:val="0"/>
              <w:marBottom w:val="0"/>
              <w:divBdr>
                <w:top w:val="none" w:sz="0" w:space="0" w:color="auto"/>
                <w:left w:val="none" w:sz="0" w:space="0" w:color="auto"/>
                <w:bottom w:val="none" w:sz="0" w:space="0" w:color="auto"/>
                <w:right w:val="none" w:sz="0" w:space="0" w:color="auto"/>
              </w:divBdr>
            </w:div>
            <w:div w:id="45373914">
              <w:marLeft w:val="0"/>
              <w:marRight w:val="0"/>
              <w:marTop w:val="0"/>
              <w:marBottom w:val="0"/>
              <w:divBdr>
                <w:top w:val="none" w:sz="0" w:space="0" w:color="auto"/>
                <w:left w:val="none" w:sz="0" w:space="0" w:color="auto"/>
                <w:bottom w:val="none" w:sz="0" w:space="0" w:color="auto"/>
                <w:right w:val="none" w:sz="0" w:space="0" w:color="auto"/>
              </w:divBdr>
            </w:div>
            <w:div w:id="684285619">
              <w:marLeft w:val="0"/>
              <w:marRight w:val="0"/>
              <w:marTop w:val="0"/>
              <w:marBottom w:val="0"/>
              <w:divBdr>
                <w:top w:val="none" w:sz="0" w:space="0" w:color="auto"/>
                <w:left w:val="none" w:sz="0" w:space="0" w:color="auto"/>
                <w:bottom w:val="none" w:sz="0" w:space="0" w:color="auto"/>
                <w:right w:val="none" w:sz="0" w:space="0" w:color="auto"/>
              </w:divBdr>
            </w:div>
          </w:divsChild>
        </w:div>
        <w:div w:id="122696824">
          <w:marLeft w:val="0"/>
          <w:marRight w:val="0"/>
          <w:marTop w:val="0"/>
          <w:marBottom w:val="0"/>
          <w:divBdr>
            <w:top w:val="none" w:sz="0" w:space="0" w:color="auto"/>
            <w:left w:val="none" w:sz="0" w:space="0" w:color="auto"/>
            <w:bottom w:val="none" w:sz="0" w:space="0" w:color="auto"/>
            <w:right w:val="none" w:sz="0" w:space="0" w:color="auto"/>
          </w:divBdr>
          <w:divsChild>
            <w:div w:id="437529065">
              <w:marLeft w:val="0"/>
              <w:marRight w:val="0"/>
              <w:marTop w:val="0"/>
              <w:marBottom w:val="0"/>
              <w:divBdr>
                <w:top w:val="none" w:sz="0" w:space="0" w:color="auto"/>
                <w:left w:val="none" w:sz="0" w:space="0" w:color="auto"/>
                <w:bottom w:val="none" w:sz="0" w:space="0" w:color="auto"/>
                <w:right w:val="none" w:sz="0" w:space="0" w:color="auto"/>
              </w:divBdr>
            </w:div>
            <w:div w:id="1874490323">
              <w:marLeft w:val="0"/>
              <w:marRight w:val="0"/>
              <w:marTop w:val="0"/>
              <w:marBottom w:val="0"/>
              <w:divBdr>
                <w:top w:val="none" w:sz="0" w:space="0" w:color="auto"/>
                <w:left w:val="none" w:sz="0" w:space="0" w:color="auto"/>
                <w:bottom w:val="none" w:sz="0" w:space="0" w:color="auto"/>
                <w:right w:val="none" w:sz="0" w:space="0" w:color="auto"/>
              </w:divBdr>
            </w:div>
            <w:div w:id="132215583">
              <w:marLeft w:val="0"/>
              <w:marRight w:val="0"/>
              <w:marTop w:val="0"/>
              <w:marBottom w:val="0"/>
              <w:divBdr>
                <w:top w:val="none" w:sz="0" w:space="0" w:color="auto"/>
                <w:left w:val="none" w:sz="0" w:space="0" w:color="auto"/>
                <w:bottom w:val="none" w:sz="0" w:space="0" w:color="auto"/>
                <w:right w:val="none" w:sz="0" w:space="0" w:color="auto"/>
              </w:divBdr>
            </w:div>
          </w:divsChild>
        </w:div>
        <w:div w:id="2138177626">
          <w:marLeft w:val="0"/>
          <w:marRight w:val="0"/>
          <w:marTop w:val="0"/>
          <w:marBottom w:val="0"/>
          <w:divBdr>
            <w:top w:val="none" w:sz="0" w:space="0" w:color="auto"/>
            <w:left w:val="none" w:sz="0" w:space="0" w:color="auto"/>
            <w:bottom w:val="none" w:sz="0" w:space="0" w:color="auto"/>
            <w:right w:val="none" w:sz="0" w:space="0" w:color="auto"/>
          </w:divBdr>
          <w:divsChild>
            <w:div w:id="1190491777">
              <w:marLeft w:val="0"/>
              <w:marRight w:val="0"/>
              <w:marTop w:val="0"/>
              <w:marBottom w:val="0"/>
              <w:divBdr>
                <w:top w:val="none" w:sz="0" w:space="0" w:color="auto"/>
                <w:left w:val="none" w:sz="0" w:space="0" w:color="auto"/>
                <w:bottom w:val="none" w:sz="0" w:space="0" w:color="auto"/>
                <w:right w:val="none" w:sz="0" w:space="0" w:color="auto"/>
              </w:divBdr>
            </w:div>
            <w:div w:id="1514608759">
              <w:marLeft w:val="0"/>
              <w:marRight w:val="0"/>
              <w:marTop w:val="0"/>
              <w:marBottom w:val="0"/>
              <w:divBdr>
                <w:top w:val="none" w:sz="0" w:space="0" w:color="auto"/>
                <w:left w:val="none" w:sz="0" w:space="0" w:color="auto"/>
                <w:bottom w:val="none" w:sz="0" w:space="0" w:color="auto"/>
                <w:right w:val="none" w:sz="0" w:space="0" w:color="auto"/>
              </w:divBdr>
            </w:div>
            <w:div w:id="550575463">
              <w:marLeft w:val="0"/>
              <w:marRight w:val="0"/>
              <w:marTop w:val="0"/>
              <w:marBottom w:val="0"/>
              <w:divBdr>
                <w:top w:val="none" w:sz="0" w:space="0" w:color="auto"/>
                <w:left w:val="none" w:sz="0" w:space="0" w:color="auto"/>
                <w:bottom w:val="none" w:sz="0" w:space="0" w:color="auto"/>
                <w:right w:val="none" w:sz="0" w:space="0" w:color="auto"/>
              </w:divBdr>
            </w:div>
            <w:div w:id="407653661">
              <w:marLeft w:val="0"/>
              <w:marRight w:val="0"/>
              <w:marTop w:val="0"/>
              <w:marBottom w:val="0"/>
              <w:divBdr>
                <w:top w:val="none" w:sz="0" w:space="0" w:color="auto"/>
                <w:left w:val="none" w:sz="0" w:space="0" w:color="auto"/>
                <w:bottom w:val="none" w:sz="0" w:space="0" w:color="auto"/>
                <w:right w:val="none" w:sz="0" w:space="0" w:color="auto"/>
              </w:divBdr>
            </w:div>
            <w:div w:id="1755741598">
              <w:marLeft w:val="0"/>
              <w:marRight w:val="0"/>
              <w:marTop w:val="0"/>
              <w:marBottom w:val="0"/>
              <w:divBdr>
                <w:top w:val="none" w:sz="0" w:space="0" w:color="auto"/>
                <w:left w:val="none" w:sz="0" w:space="0" w:color="auto"/>
                <w:bottom w:val="none" w:sz="0" w:space="0" w:color="auto"/>
                <w:right w:val="none" w:sz="0" w:space="0" w:color="auto"/>
              </w:divBdr>
            </w:div>
            <w:div w:id="938946760">
              <w:marLeft w:val="0"/>
              <w:marRight w:val="0"/>
              <w:marTop w:val="0"/>
              <w:marBottom w:val="0"/>
              <w:divBdr>
                <w:top w:val="none" w:sz="0" w:space="0" w:color="auto"/>
                <w:left w:val="none" w:sz="0" w:space="0" w:color="auto"/>
                <w:bottom w:val="none" w:sz="0" w:space="0" w:color="auto"/>
                <w:right w:val="none" w:sz="0" w:space="0" w:color="auto"/>
              </w:divBdr>
            </w:div>
            <w:div w:id="2044552155">
              <w:marLeft w:val="0"/>
              <w:marRight w:val="0"/>
              <w:marTop w:val="0"/>
              <w:marBottom w:val="0"/>
              <w:divBdr>
                <w:top w:val="none" w:sz="0" w:space="0" w:color="auto"/>
                <w:left w:val="none" w:sz="0" w:space="0" w:color="auto"/>
                <w:bottom w:val="none" w:sz="0" w:space="0" w:color="auto"/>
                <w:right w:val="none" w:sz="0" w:space="0" w:color="auto"/>
              </w:divBdr>
            </w:div>
            <w:div w:id="1888754694">
              <w:marLeft w:val="0"/>
              <w:marRight w:val="0"/>
              <w:marTop w:val="0"/>
              <w:marBottom w:val="0"/>
              <w:divBdr>
                <w:top w:val="none" w:sz="0" w:space="0" w:color="auto"/>
                <w:left w:val="none" w:sz="0" w:space="0" w:color="auto"/>
                <w:bottom w:val="none" w:sz="0" w:space="0" w:color="auto"/>
                <w:right w:val="none" w:sz="0" w:space="0" w:color="auto"/>
              </w:divBdr>
            </w:div>
            <w:div w:id="742339463">
              <w:marLeft w:val="0"/>
              <w:marRight w:val="0"/>
              <w:marTop w:val="0"/>
              <w:marBottom w:val="0"/>
              <w:divBdr>
                <w:top w:val="none" w:sz="0" w:space="0" w:color="auto"/>
                <w:left w:val="none" w:sz="0" w:space="0" w:color="auto"/>
                <w:bottom w:val="none" w:sz="0" w:space="0" w:color="auto"/>
                <w:right w:val="none" w:sz="0" w:space="0" w:color="auto"/>
              </w:divBdr>
            </w:div>
            <w:div w:id="1306013101">
              <w:marLeft w:val="0"/>
              <w:marRight w:val="0"/>
              <w:marTop w:val="0"/>
              <w:marBottom w:val="0"/>
              <w:divBdr>
                <w:top w:val="none" w:sz="0" w:space="0" w:color="auto"/>
                <w:left w:val="none" w:sz="0" w:space="0" w:color="auto"/>
                <w:bottom w:val="none" w:sz="0" w:space="0" w:color="auto"/>
                <w:right w:val="none" w:sz="0" w:space="0" w:color="auto"/>
              </w:divBdr>
            </w:div>
            <w:div w:id="1617329938">
              <w:marLeft w:val="0"/>
              <w:marRight w:val="0"/>
              <w:marTop w:val="0"/>
              <w:marBottom w:val="0"/>
              <w:divBdr>
                <w:top w:val="none" w:sz="0" w:space="0" w:color="auto"/>
                <w:left w:val="none" w:sz="0" w:space="0" w:color="auto"/>
                <w:bottom w:val="none" w:sz="0" w:space="0" w:color="auto"/>
                <w:right w:val="none" w:sz="0" w:space="0" w:color="auto"/>
              </w:divBdr>
            </w:div>
          </w:divsChild>
        </w:div>
        <w:div w:id="527373934">
          <w:marLeft w:val="0"/>
          <w:marRight w:val="0"/>
          <w:marTop w:val="0"/>
          <w:marBottom w:val="0"/>
          <w:divBdr>
            <w:top w:val="none" w:sz="0" w:space="0" w:color="auto"/>
            <w:left w:val="none" w:sz="0" w:space="0" w:color="auto"/>
            <w:bottom w:val="none" w:sz="0" w:space="0" w:color="auto"/>
            <w:right w:val="none" w:sz="0" w:space="0" w:color="auto"/>
          </w:divBdr>
          <w:divsChild>
            <w:div w:id="484081568">
              <w:marLeft w:val="0"/>
              <w:marRight w:val="0"/>
              <w:marTop w:val="0"/>
              <w:marBottom w:val="0"/>
              <w:divBdr>
                <w:top w:val="none" w:sz="0" w:space="0" w:color="auto"/>
                <w:left w:val="none" w:sz="0" w:space="0" w:color="auto"/>
                <w:bottom w:val="none" w:sz="0" w:space="0" w:color="auto"/>
                <w:right w:val="none" w:sz="0" w:space="0" w:color="auto"/>
              </w:divBdr>
            </w:div>
            <w:div w:id="965088609">
              <w:marLeft w:val="0"/>
              <w:marRight w:val="0"/>
              <w:marTop w:val="0"/>
              <w:marBottom w:val="0"/>
              <w:divBdr>
                <w:top w:val="none" w:sz="0" w:space="0" w:color="auto"/>
                <w:left w:val="none" w:sz="0" w:space="0" w:color="auto"/>
                <w:bottom w:val="none" w:sz="0" w:space="0" w:color="auto"/>
                <w:right w:val="none" w:sz="0" w:space="0" w:color="auto"/>
              </w:divBdr>
            </w:div>
            <w:div w:id="1053507825">
              <w:marLeft w:val="0"/>
              <w:marRight w:val="0"/>
              <w:marTop w:val="0"/>
              <w:marBottom w:val="0"/>
              <w:divBdr>
                <w:top w:val="none" w:sz="0" w:space="0" w:color="auto"/>
                <w:left w:val="none" w:sz="0" w:space="0" w:color="auto"/>
                <w:bottom w:val="none" w:sz="0" w:space="0" w:color="auto"/>
                <w:right w:val="none" w:sz="0" w:space="0" w:color="auto"/>
              </w:divBdr>
            </w:div>
            <w:div w:id="18747542">
              <w:marLeft w:val="0"/>
              <w:marRight w:val="0"/>
              <w:marTop w:val="0"/>
              <w:marBottom w:val="0"/>
              <w:divBdr>
                <w:top w:val="none" w:sz="0" w:space="0" w:color="auto"/>
                <w:left w:val="none" w:sz="0" w:space="0" w:color="auto"/>
                <w:bottom w:val="none" w:sz="0" w:space="0" w:color="auto"/>
                <w:right w:val="none" w:sz="0" w:space="0" w:color="auto"/>
              </w:divBdr>
            </w:div>
            <w:div w:id="1166048012">
              <w:marLeft w:val="0"/>
              <w:marRight w:val="0"/>
              <w:marTop w:val="0"/>
              <w:marBottom w:val="0"/>
              <w:divBdr>
                <w:top w:val="none" w:sz="0" w:space="0" w:color="auto"/>
                <w:left w:val="none" w:sz="0" w:space="0" w:color="auto"/>
                <w:bottom w:val="none" w:sz="0" w:space="0" w:color="auto"/>
                <w:right w:val="none" w:sz="0" w:space="0" w:color="auto"/>
              </w:divBdr>
            </w:div>
            <w:div w:id="800920361">
              <w:marLeft w:val="0"/>
              <w:marRight w:val="0"/>
              <w:marTop w:val="0"/>
              <w:marBottom w:val="0"/>
              <w:divBdr>
                <w:top w:val="none" w:sz="0" w:space="0" w:color="auto"/>
                <w:left w:val="none" w:sz="0" w:space="0" w:color="auto"/>
                <w:bottom w:val="none" w:sz="0" w:space="0" w:color="auto"/>
                <w:right w:val="none" w:sz="0" w:space="0" w:color="auto"/>
              </w:divBdr>
            </w:div>
          </w:divsChild>
        </w:div>
        <w:div w:id="747196417">
          <w:marLeft w:val="0"/>
          <w:marRight w:val="0"/>
          <w:marTop w:val="0"/>
          <w:marBottom w:val="0"/>
          <w:divBdr>
            <w:top w:val="none" w:sz="0" w:space="0" w:color="auto"/>
            <w:left w:val="none" w:sz="0" w:space="0" w:color="auto"/>
            <w:bottom w:val="none" w:sz="0" w:space="0" w:color="auto"/>
            <w:right w:val="none" w:sz="0" w:space="0" w:color="auto"/>
          </w:divBdr>
          <w:divsChild>
            <w:div w:id="1575630064">
              <w:marLeft w:val="0"/>
              <w:marRight w:val="0"/>
              <w:marTop w:val="0"/>
              <w:marBottom w:val="0"/>
              <w:divBdr>
                <w:top w:val="none" w:sz="0" w:space="0" w:color="auto"/>
                <w:left w:val="none" w:sz="0" w:space="0" w:color="auto"/>
                <w:bottom w:val="none" w:sz="0" w:space="0" w:color="auto"/>
                <w:right w:val="none" w:sz="0" w:space="0" w:color="auto"/>
              </w:divBdr>
            </w:div>
            <w:div w:id="2059937584">
              <w:marLeft w:val="0"/>
              <w:marRight w:val="0"/>
              <w:marTop w:val="0"/>
              <w:marBottom w:val="0"/>
              <w:divBdr>
                <w:top w:val="none" w:sz="0" w:space="0" w:color="auto"/>
                <w:left w:val="none" w:sz="0" w:space="0" w:color="auto"/>
                <w:bottom w:val="none" w:sz="0" w:space="0" w:color="auto"/>
                <w:right w:val="none" w:sz="0" w:space="0" w:color="auto"/>
              </w:divBdr>
            </w:div>
            <w:div w:id="1656715359">
              <w:marLeft w:val="0"/>
              <w:marRight w:val="0"/>
              <w:marTop w:val="0"/>
              <w:marBottom w:val="0"/>
              <w:divBdr>
                <w:top w:val="none" w:sz="0" w:space="0" w:color="auto"/>
                <w:left w:val="none" w:sz="0" w:space="0" w:color="auto"/>
                <w:bottom w:val="none" w:sz="0" w:space="0" w:color="auto"/>
                <w:right w:val="none" w:sz="0" w:space="0" w:color="auto"/>
              </w:divBdr>
            </w:div>
            <w:div w:id="227032438">
              <w:marLeft w:val="0"/>
              <w:marRight w:val="0"/>
              <w:marTop w:val="0"/>
              <w:marBottom w:val="0"/>
              <w:divBdr>
                <w:top w:val="none" w:sz="0" w:space="0" w:color="auto"/>
                <w:left w:val="none" w:sz="0" w:space="0" w:color="auto"/>
                <w:bottom w:val="none" w:sz="0" w:space="0" w:color="auto"/>
                <w:right w:val="none" w:sz="0" w:space="0" w:color="auto"/>
              </w:divBdr>
            </w:div>
            <w:div w:id="1874534836">
              <w:marLeft w:val="0"/>
              <w:marRight w:val="0"/>
              <w:marTop w:val="0"/>
              <w:marBottom w:val="0"/>
              <w:divBdr>
                <w:top w:val="none" w:sz="0" w:space="0" w:color="auto"/>
                <w:left w:val="none" w:sz="0" w:space="0" w:color="auto"/>
                <w:bottom w:val="none" w:sz="0" w:space="0" w:color="auto"/>
                <w:right w:val="none" w:sz="0" w:space="0" w:color="auto"/>
              </w:divBdr>
            </w:div>
            <w:div w:id="30804586">
              <w:marLeft w:val="0"/>
              <w:marRight w:val="0"/>
              <w:marTop w:val="0"/>
              <w:marBottom w:val="0"/>
              <w:divBdr>
                <w:top w:val="none" w:sz="0" w:space="0" w:color="auto"/>
                <w:left w:val="none" w:sz="0" w:space="0" w:color="auto"/>
                <w:bottom w:val="none" w:sz="0" w:space="0" w:color="auto"/>
                <w:right w:val="none" w:sz="0" w:space="0" w:color="auto"/>
              </w:divBdr>
            </w:div>
            <w:div w:id="5790880">
              <w:marLeft w:val="0"/>
              <w:marRight w:val="0"/>
              <w:marTop w:val="0"/>
              <w:marBottom w:val="0"/>
              <w:divBdr>
                <w:top w:val="none" w:sz="0" w:space="0" w:color="auto"/>
                <w:left w:val="none" w:sz="0" w:space="0" w:color="auto"/>
                <w:bottom w:val="none" w:sz="0" w:space="0" w:color="auto"/>
                <w:right w:val="none" w:sz="0" w:space="0" w:color="auto"/>
              </w:divBdr>
            </w:div>
            <w:div w:id="237985027">
              <w:marLeft w:val="0"/>
              <w:marRight w:val="0"/>
              <w:marTop w:val="0"/>
              <w:marBottom w:val="0"/>
              <w:divBdr>
                <w:top w:val="none" w:sz="0" w:space="0" w:color="auto"/>
                <w:left w:val="none" w:sz="0" w:space="0" w:color="auto"/>
                <w:bottom w:val="none" w:sz="0" w:space="0" w:color="auto"/>
                <w:right w:val="none" w:sz="0" w:space="0" w:color="auto"/>
              </w:divBdr>
            </w:div>
            <w:div w:id="1512260435">
              <w:marLeft w:val="0"/>
              <w:marRight w:val="0"/>
              <w:marTop w:val="0"/>
              <w:marBottom w:val="0"/>
              <w:divBdr>
                <w:top w:val="none" w:sz="0" w:space="0" w:color="auto"/>
                <w:left w:val="none" w:sz="0" w:space="0" w:color="auto"/>
                <w:bottom w:val="none" w:sz="0" w:space="0" w:color="auto"/>
                <w:right w:val="none" w:sz="0" w:space="0" w:color="auto"/>
              </w:divBdr>
            </w:div>
            <w:div w:id="1985237691">
              <w:marLeft w:val="0"/>
              <w:marRight w:val="0"/>
              <w:marTop w:val="0"/>
              <w:marBottom w:val="0"/>
              <w:divBdr>
                <w:top w:val="none" w:sz="0" w:space="0" w:color="auto"/>
                <w:left w:val="none" w:sz="0" w:space="0" w:color="auto"/>
                <w:bottom w:val="none" w:sz="0" w:space="0" w:color="auto"/>
                <w:right w:val="none" w:sz="0" w:space="0" w:color="auto"/>
              </w:divBdr>
            </w:div>
            <w:div w:id="1964262009">
              <w:marLeft w:val="0"/>
              <w:marRight w:val="0"/>
              <w:marTop w:val="0"/>
              <w:marBottom w:val="0"/>
              <w:divBdr>
                <w:top w:val="none" w:sz="0" w:space="0" w:color="auto"/>
                <w:left w:val="none" w:sz="0" w:space="0" w:color="auto"/>
                <w:bottom w:val="none" w:sz="0" w:space="0" w:color="auto"/>
                <w:right w:val="none" w:sz="0" w:space="0" w:color="auto"/>
              </w:divBdr>
            </w:div>
            <w:div w:id="1166937793">
              <w:marLeft w:val="0"/>
              <w:marRight w:val="0"/>
              <w:marTop w:val="0"/>
              <w:marBottom w:val="0"/>
              <w:divBdr>
                <w:top w:val="none" w:sz="0" w:space="0" w:color="auto"/>
                <w:left w:val="none" w:sz="0" w:space="0" w:color="auto"/>
                <w:bottom w:val="none" w:sz="0" w:space="0" w:color="auto"/>
                <w:right w:val="none" w:sz="0" w:space="0" w:color="auto"/>
              </w:divBdr>
            </w:div>
            <w:div w:id="351764337">
              <w:marLeft w:val="0"/>
              <w:marRight w:val="0"/>
              <w:marTop w:val="0"/>
              <w:marBottom w:val="0"/>
              <w:divBdr>
                <w:top w:val="none" w:sz="0" w:space="0" w:color="auto"/>
                <w:left w:val="none" w:sz="0" w:space="0" w:color="auto"/>
                <w:bottom w:val="none" w:sz="0" w:space="0" w:color="auto"/>
                <w:right w:val="none" w:sz="0" w:space="0" w:color="auto"/>
              </w:divBdr>
            </w:div>
            <w:div w:id="1360005719">
              <w:marLeft w:val="0"/>
              <w:marRight w:val="0"/>
              <w:marTop w:val="0"/>
              <w:marBottom w:val="0"/>
              <w:divBdr>
                <w:top w:val="none" w:sz="0" w:space="0" w:color="auto"/>
                <w:left w:val="none" w:sz="0" w:space="0" w:color="auto"/>
                <w:bottom w:val="none" w:sz="0" w:space="0" w:color="auto"/>
                <w:right w:val="none" w:sz="0" w:space="0" w:color="auto"/>
              </w:divBdr>
            </w:div>
          </w:divsChild>
        </w:div>
        <w:div w:id="1920559635">
          <w:marLeft w:val="0"/>
          <w:marRight w:val="0"/>
          <w:marTop w:val="0"/>
          <w:marBottom w:val="0"/>
          <w:divBdr>
            <w:top w:val="none" w:sz="0" w:space="0" w:color="auto"/>
            <w:left w:val="none" w:sz="0" w:space="0" w:color="auto"/>
            <w:bottom w:val="none" w:sz="0" w:space="0" w:color="auto"/>
            <w:right w:val="none" w:sz="0" w:space="0" w:color="auto"/>
          </w:divBdr>
          <w:divsChild>
            <w:div w:id="983655741">
              <w:marLeft w:val="0"/>
              <w:marRight w:val="0"/>
              <w:marTop w:val="0"/>
              <w:marBottom w:val="0"/>
              <w:divBdr>
                <w:top w:val="none" w:sz="0" w:space="0" w:color="auto"/>
                <w:left w:val="none" w:sz="0" w:space="0" w:color="auto"/>
                <w:bottom w:val="none" w:sz="0" w:space="0" w:color="auto"/>
                <w:right w:val="none" w:sz="0" w:space="0" w:color="auto"/>
              </w:divBdr>
            </w:div>
            <w:div w:id="2122217181">
              <w:marLeft w:val="0"/>
              <w:marRight w:val="0"/>
              <w:marTop w:val="0"/>
              <w:marBottom w:val="0"/>
              <w:divBdr>
                <w:top w:val="none" w:sz="0" w:space="0" w:color="auto"/>
                <w:left w:val="none" w:sz="0" w:space="0" w:color="auto"/>
                <w:bottom w:val="none" w:sz="0" w:space="0" w:color="auto"/>
                <w:right w:val="none" w:sz="0" w:space="0" w:color="auto"/>
              </w:divBdr>
            </w:div>
            <w:div w:id="814756674">
              <w:marLeft w:val="0"/>
              <w:marRight w:val="0"/>
              <w:marTop w:val="0"/>
              <w:marBottom w:val="0"/>
              <w:divBdr>
                <w:top w:val="none" w:sz="0" w:space="0" w:color="auto"/>
                <w:left w:val="none" w:sz="0" w:space="0" w:color="auto"/>
                <w:bottom w:val="none" w:sz="0" w:space="0" w:color="auto"/>
                <w:right w:val="none" w:sz="0" w:space="0" w:color="auto"/>
              </w:divBdr>
            </w:div>
          </w:divsChild>
        </w:div>
        <w:div w:id="849833384">
          <w:marLeft w:val="0"/>
          <w:marRight w:val="0"/>
          <w:marTop w:val="0"/>
          <w:marBottom w:val="0"/>
          <w:divBdr>
            <w:top w:val="none" w:sz="0" w:space="0" w:color="auto"/>
            <w:left w:val="none" w:sz="0" w:space="0" w:color="auto"/>
            <w:bottom w:val="none" w:sz="0" w:space="0" w:color="auto"/>
            <w:right w:val="none" w:sz="0" w:space="0" w:color="auto"/>
          </w:divBdr>
          <w:divsChild>
            <w:div w:id="431359037">
              <w:marLeft w:val="0"/>
              <w:marRight w:val="0"/>
              <w:marTop w:val="0"/>
              <w:marBottom w:val="0"/>
              <w:divBdr>
                <w:top w:val="none" w:sz="0" w:space="0" w:color="auto"/>
                <w:left w:val="none" w:sz="0" w:space="0" w:color="auto"/>
                <w:bottom w:val="none" w:sz="0" w:space="0" w:color="auto"/>
                <w:right w:val="none" w:sz="0" w:space="0" w:color="auto"/>
              </w:divBdr>
            </w:div>
            <w:div w:id="474493484">
              <w:marLeft w:val="0"/>
              <w:marRight w:val="0"/>
              <w:marTop w:val="0"/>
              <w:marBottom w:val="0"/>
              <w:divBdr>
                <w:top w:val="none" w:sz="0" w:space="0" w:color="auto"/>
                <w:left w:val="none" w:sz="0" w:space="0" w:color="auto"/>
                <w:bottom w:val="none" w:sz="0" w:space="0" w:color="auto"/>
                <w:right w:val="none" w:sz="0" w:space="0" w:color="auto"/>
              </w:divBdr>
            </w:div>
            <w:div w:id="1301685976">
              <w:marLeft w:val="0"/>
              <w:marRight w:val="0"/>
              <w:marTop w:val="0"/>
              <w:marBottom w:val="0"/>
              <w:divBdr>
                <w:top w:val="none" w:sz="0" w:space="0" w:color="auto"/>
                <w:left w:val="none" w:sz="0" w:space="0" w:color="auto"/>
                <w:bottom w:val="none" w:sz="0" w:space="0" w:color="auto"/>
                <w:right w:val="none" w:sz="0" w:space="0" w:color="auto"/>
              </w:divBdr>
            </w:div>
          </w:divsChild>
        </w:div>
        <w:div w:id="1033195091">
          <w:marLeft w:val="0"/>
          <w:marRight w:val="0"/>
          <w:marTop w:val="0"/>
          <w:marBottom w:val="0"/>
          <w:divBdr>
            <w:top w:val="none" w:sz="0" w:space="0" w:color="auto"/>
            <w:left w:val="none" w:sz="0" w:space="0" w:color="auto"/>
            <w:bottom w:val="none" w:sz="0" w:space="0" w:color="auto"/>
            <w:right w:val="none" w:sz="0" w:space="0" w:color="auto"/>
          </w:divBdr>
          <w:divsChild>
            <w:div w:id="1890989181">
              <w:marLeft w:val="0"/>
              <w:marRight w:val="0"/>
              <w:marTop w:val="0"/>
              <w:marBottom w:val="0"/>
              <w:divBdr>
                <w:top w:val="none" w:sz="0" w:space="0" w:color="auto"/>
                <w:left w:val="none" w:sz="0" w:space="0" w:color="auto"/>
                <w:bottom w:val="none" w:sz="0" w:space="0" w:color="auto"/>
                <w:right w:val="none" w:sz="0" w:space="0" w:color="auto"/>
              </w:divBdr>
            </w:div>
            <w:div w:id="1129855620">
              <w:marLeft w:val="0"/>
              <w:marRight w:val="0"/>
              <w:marTop w:val="0"/>
              <w:marBottom w:val="0"/>
              <w:divBdr>
                <w:top w:val="none" w:sz="0" w:space="0" w:color="auto"/>
                <w:left w:val="none" w:sz="0" w:space="0" w:color="auto"/>
                <w:bottom w:val="none" w:sz="0" w:space="0" w:color="auto"/>
                <w:right w:val="none" w:sz="0" w:space="0" w:color="auto"/>
              </w:divBdr>
            </w:div>
            <w:div w:id="1703897254">
              <w:marLeft w:val="0"/>
              <w:marRight w:val="0"/>
              <w:marTop w:val="0"/>
              <w:marBottom w:val="0"/>
              <w:divBdr>
                <w:top w:val="none" w:sz="0" w:space="0" w:color="auto"/>
                <w:left w:val="none" w:sz="0" w:space="0" w:color="auto"/>
                <w:bottom w:val="none" w:sz="0" w:space="0" w:color="auto"/>
                <w:right w:val="none" w:sz="0" w:space="0" w:color="auto"/>
              </w:divBdr>
            </w:div>
          </w:divsChild>
        </w:div>
        <w:div w:id="1829133889">
          <w:marLeft w:val="0"/>
          <w:marRight w:val="0"/>
          <w:marTop w:val="0"/>
          <w:marBottom w:val="0"/>
          <w:divBdr>
            <w:top w:val="none" w:sz="0" w:space="0" w:color="auto"/>
            <w:left w:val="none" w:sz="0" w:space="0" w:color="auto"/>
            <w:bottom w:val="none" w:sz="0" w:space="0" w:color="auto"/>
            <w:right w:val="none" w:sz="0" w:space="0" w:color="auto"/>
          </w:divBdr>
          <w:divsChild>
            <w:div w:id="1625847659">
              <w:marLeft w:val="0"/>
              <w:marRight w:val="0"/>
              <w:marTop w:val="0"/>
              <w:marBottom w:val="0"/>
              <w:divBdr>
                <w:top w:val="none" w:sz="0" w:space="0" w:color="auto"/>
                <w:left w:val="none" w:sz="0" w:space="0" w:color="auto"/>
                <w:bottom w:val="none" w:sz="0" w:space="0" w:color="auto"/>
                <w:right w:val="none" w:sz="0" w:space="0" w:color="auto"/>
              </w:divBdr>
            </w:div>
            <w:div w:id="1579632268">
              <w:marLeft w:val="0"/>
              <w:marRight w:val="0"/>
              <w:marTop w:val="0"/>
              <w:marBottom w:val="0"/>
              <w:divBdr>
                <w:top w:val="none" w:sz="0" w:space="0" w:color="auto"/>
                <w:left w:val="none" w:sz="0" w:space="0" w:color="auto"/>
                <w:bottom w:val="none" w:sz="0" w:space="0" w:color="auto"/>
                <w:right w:val="none" w:sz="0" w:space="0" w:color="auto"/>
              </w:divBdr>
            </w:div>
            <w:div w:id="126633793">
              <w:marLeft w:val="0"/>
              <w:marRight w:val="0"/>
              <w:marTop w:val="0"/>
              <w:marBottom w:val="0"/>
              <w:divBdr>
                <w:top w:val="none" w:sz="0" w:space="0" w:color="auto"/>
                <w:left w:val="none" w:sz="0" w:space="0" w:color="auto"/>
                <w:bottom w:val="none" w:sz="0" w:space="0" w:color="auto"/>
                <w:right w:val="none" w:sz="0" w:space="0" w:color="auto"/>
              </w:divBdr>
            </w:div>
            <w:div w:id="348067817">
              <w:marLeft w:val="0"/>
              <w:marRight w:val="0"/>
              <w:marTop w:val="0"/>
              <w:marBottom w:val="0"/>
              <w:divBdr>
                <w:top w:val="none" w:sz="0" w:space="0" w:color="auto"/>
                <w:left w:val="none" w:sz="0" w:space="0" w:color="auto"/>
                <w:bottom w:val="none" w:sz="0" w:space="0" w:color="auto"/>
                <w:right w:val="none" w:sz="0" w:space="0" w:color="auto"/>
              </w:divBdr>
            </w:div>
            <w:div w:id="1247688140">
              <w:marLeft w:val="0"/>
              <w:marRight w:val="0"/>
              <w:marTop w:val="0"/>
              <w:marBottom w:val="0"/>
              <w:divBdr>
                <w:top w:val="none" w:sz="0" w:space="0" w:color="auto"/>
                <w:left w:val="none" w:sz="0" w:space="0" w:color="auto"/>
                <w:bottom w:val="none" w:sz="0" w:space="0" w:color="auto"/>
                <w:right w:val="none" w:sz="0" w:space="0" w:color="auto"/>
              </w:divBdr>
            </w:div>
          </w:divsChild>
        </w:div>
        <w:div w:id="422921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hanacademy.org/computer-programming/imagemodemode/5295050787389440" TargetMode="External"/><Relationship Id="rId117" Type="http://schemas.openxmlformats.org/officeDocument/2006/relationships/hyperlink" Target="https://www.khanacademy.org/computer-programming/millis/5970545493409792" TargetMode="External"/><Relationship Id="rId21" Type="http://schemas.openxmlformats.org/officeDocument/2006/relationships/hyperlink" Target="http://purecss.io/" TargetMode="External"/><Relationship Id="rId42" Type="http://schemas.openxmlformats.org/officeDocument/2006/relationships/hyperlink" Target="https://www.khanacademy.org/computer-programming/lerpcolorc1-c2-amount/4759935778816000" TargetMode="External"/><Relationship Id="rId47" Type="http://schemas.openxmlformats.org/officeDocument/2006/relationships/hyperlink" Target="https://www.khanacademy.org/computer-programming/alphacolor/6687311345483776" TargetMode="External"/><Relationship Id="rId63" Type="http://schemas.openxmlformats.org/officeDocument/2006/relationships/hyperlink" Target="https://www.khanacademy.org/computer-programming/framecount/5893935759097856" TargetMode="External"/><Relationship Id="rId68" Type="http://schemas.openxmlformats.org/officeDocument/2006/relationships/hyperlink" Target="https://www.khanacademy.org/computer-programming/mousebutton/6304348237725696" TargetMode="External"/><Relationship Id="rId84" Type="http://schemas.openxmlformats.org/officeDocument/2006/relationships/hyperlink" Target="https://www.khanacademy.org/computer-programming/distx1-y1-x2-y2/1917352082" TargetMode="External"/><Relationship Id="rId89" Type="http://schemas.openxmlformats.org/officeDocument/2006/relationships/hyperlink" Target="https://www.khanacademy.org/computer-programming/lognum/877921884" TargetMode="External"/><Relationship Id="rId112" Type="http://schemas.openxmlformats.org/officeDocument/2006/relationships/hyperlink" Target="https://www.khanacademy.org/computer-programming/month/5388987023753216" TargetMode="External"/><Relationship Id="rId16" Type="http://schemas.openxmlformats.org/officeDocument/2006/relationships/hyperlink" Target="https://www.teaching-materials.org/css3-fx/" TargetMode="External"/><Relationship Id="rId107" Type="http://schemas.openxmlformats.org/officeDocument/2006/relationships/hyperlink" Target="https://www.khanacademy.org/computer-programming/tandeg/948018680" TargetMode="External"/><Relationship Id="rId11" Type="http://schemas.openxmlformats.org/officeDocument/2006/relationships/hyperlink" Target="https://developer.mozilla.org/en-US/docs/Web/HTML/Element/video" TargetMode="External"/><Relationship Id="rId32" Type="http://schemas.openxmlformats.org/officeDocument/2006/relationships/hyperlink" Target="https://www.khanacademy.org/computer-programming/curvetangenta-b-c-d-t/4708940860358656" TargetMode="External"/><Relationship Id="rId37" Type="http://schemas.openxmlformats.org/officeDocument/2006/relationships/hyperlink" Target="https://www.khanacademy.org/computer-programming/stroker-g-b/839545910" TargetMode="External"/><Relationship Id="rId53" Type="http://schemas.openxmlformats.org/officeDocument/2006/relationships/hyperlink" Target="https://www.khanacademy.org/computer-programming/textsizesize/937728198" TargetMode="External"/><Relationship Id="rId58" Type="http://schemas.openxmlformats.org/officeDocument/2006/relationships/hyperlink" Target="https://www.khanacademy.org/computer-programming/draw/5192527846309888" TargetMode="External"/><Relationship Id="rId74" Type="http://schemas.openxmlformats.org/officeDocument/2006/relationships/hyperlink" Target="https://www.khanacademy.org/computer-programming/var-mousedragged-function/6273229589053440" TargetMode="External"/><Relationship Id="rId79" Type="http://schemas.openxmlformats.org/officeDocument/2006/relationships/hyperlink" Target="https://www.khanacademy.org/computer-programming/keyispressed/939855509" TargetMode="External"/><Relationship Id="rId102" Type="http://schemas.openxmlformats.org/officeDocument/2006/relationships/hyperlink" Target="https://www.khanacademy.org/computer-programming/noise/5618485581316096" TargetMode="External"/><Relationship Id="rId123" Type="http://schemas.openxmlformats.org/officeDocument/2006/relationships/hyperlink" Target="https://www.khanacademy.org/computer-programming/if-x-20/957023758" TargetMode="External"/><Relationship Id="rId5" Type="http://schemas.openxmlformats.org/officeDocument/2006/relationships/hyperlink" Target="https://developer.mozilla.org/en-US/docs/Web/HTML/Element/button" TargetMode="External"/><Relationship Id="rId90" Type="http://schemas.openxmlformats.org/officeDocument/2006/relationships/hyperlink" Target="https://www.khanacademy.org/computer-programming/pownum-exponent/877858853" TargetMode="External"/><Relationship Id="rId95" Type="http://schemas.openxmlformats.org/officeDocument/2006/relationships/hyperlink" Target="https://www.khanacademy.org/computer-programming/floornum/5703004061696000" TargetMode="External"/><Relationship Id="rId22" Type="http://schemas.openxmlformats.org/officeDocument/2006/relationships/hyperlink" Target="http://topcoat.io/" TargetMode="External"/><Relationship Id="rId27" Type="http://schemas.openxmlformats.org/officeDocument/2006/relationships/hyperlink" Target="https://www.khanacademy.org/computer-programming/strokecapmode/5288182060941312" TargetMode="External"/><Relationship Id="rId43" Type="http://schemas.openxmlformats.org/officeDocument/2006/relationships/hyperlink" Target="https://www.khanacademy.org/computer-programming/colormode/5833774306689024" TargetMode="External"/><Relationship Id="rId48" Type="http://schemas.openxmlformats.org/officeDocument/2006/relationships/hyperlink" Target="https://www.khanacademy.org/computer-programming/huecolor/6620387366404096" TargetMode="External"/><Relationship Id="rId64" Type="http://schemas.openxmlformats.org/officeDocument/2006/relationships/hyperlink" Target="https://www.khanacademy.org/computer-programming/loop/5519218351013888" TargetMode="External"/><Relationship Id="rId69" Type="http://schemas.openxmlformats.org/officeDocument/2006/relationships/hyperlink" Target="https://www.khanacademy.org/computer-programming/mouseispressed/939933053" TargetMode="External"/><Relationship Id="rId113" Type="http://schemas.openxmlformats.org/officeDocument/2006/relationships/hyperlink" Target="https://www.khanacademy.org/computer-programming/year/6216887939629056" TargetMode="External"/><Relationship Id="rId118" Type="http://schemas.openxmlformats.org/officeDocument/2006/relationships/hyperlink" Target="https://www.khanacademy.org/computer-programming/debugarg1-arg2/939146973" TargetMode="External"/><Relationship Id="rId80" Type="http://schemas.openxmlformats.org/officeDocument/2006/relationships/hyperlink" Target="https://www.khanacademy.org/computer-programming/var-keypressed-function/6270179101114368" TargetMode="External"/><Relationship Id="rId85" Type="http://schemas.openxmlformats.org/officeDocument/2006/relationships/hyperlink" Target="https://www.khanacademy.org/computer-programming/constrainvalue-min-max/5870136103796736" TargetMode="External"/><Relationship Id="rId12" Type="http://schemas.openxmlformats.org/officeDocument/2006/relationships/hyperlink" Target="http://www.teaching-materials.org/multimedia/" TargetMode="External"/><Relationship Id="rId17" Type="http://schemas.openxmlformats.org/officeDocument/2006/relationships/hyperlink" Target="http://caniuse.com/" TargetMode="External"/><Relationship Id="rId33" Type="http://schemas.openxmlformats.org/officeDocument/2006/relationships/hyperlink" Target="https://www.khanacademy.org/computer-programming/curvetightnesssquishy/4792873740402688" TargetMode="External"/><Relationship Id="rId38" Type="http://schemas.openxmlformats.org/officeDocument/2006/relationships/hyperlink" Target="https://www.khanacademy.org/computer-programming/strokeweightthickness/877859744" TargetMode="External"/><Relationship Id="rId59" Type="http://schemas.openxmlformats.org/officeDocument/2006/relationships/hyperlink" Target="https://www.khanacademy.org/computer-programming/playsoundsound/6655307787534336" TargetMode="External"/><Relationship Id="rId103" Type="http://schemas.openxmlformats.org/officeDocument/2006/relationships/hyperlink" Target="https://www.khanacademy.org/computer-programming/noisedetailoctaves-falloff/6549875814563840" TargetMode="External"/><Relationship Id="rId108" Type="http://schemas.openxmlformats.org/officeDocument/2006/relationships/hyperlink" Target="https://www.khanacademy.org/computer-programming/atan2x-y/6206505994420224" TargetMode="External"/><Relationship Id="rId124" Type="http://schemas.openxmlformats.org/officeDocument/2006/relationships/hyperlink" Target="https://www.khanacademy.org/computer-programming/for-var-i-0-i-8-i-1/877960284" TargetMode="External"/><Relationship Id="rId54" Type="http://schemas.openxmlformats.org/officeDocument/2006/relationships/hyperlink" Target="https://www.khanacademy.org/computer-programming/rotateangle/6386091934351360" TargetMode="External"/><Relationship Id="rId70" Type="http://schemas.openxmlformats.org/officeDocument/2006/relationships/hyperlink" Target="https://www.khanacademy.org/computer-programming/var-mouseclicked-function/1897113673" TargetMode="External"/><Relationship Id="rId75" Type="http://schemas.openxmlformats.org/officeDocument/2006/relationships/hyperlink" Target="https://www.khanacademy.org/computer-programming/var-mouseover-function/4681234999410688" TargetMode="External"/><Relationship Id="rId91" Type="http://schemas.openxmlformats.org/officeDocument/2006/relationships/hyperlink" Target="https://www.khanacademy.org/computer-programming/sqnum/6588187426160640" TargetMode="External"/><Relationship Id="rId96" Type="http://schemas.openxmlformats.org/officeDocument/2006/relationships/hyperlink" Target="https://www.khanacademy.org/computer-programming/pvectorx-y/5218818305556480" TargetMode="External"/><Relationship Id="rId1" Type="http://schemas.openxmlformats.org/officeDocument/2006/relationships/numbering" Target="numbering.xml"/><Relationship Id="rId6" Type="http://schemas.openxmlformats.org/officeDocument/2006/relationships/hyperlink" Target="https://developer.mozilla.org/en-US/docs/Web/HTML/Element/input" TargetMode="External"/><Relationship Id="rId23" Type="http://schemas.openxmlformats.org/officeDocument/2006/relationships/hyperlink" Target="https://www.khanacademy.org/html-css-js" TargetMode="External"/><Relationship Id="rId28" Type="http://schemas.openxmlformats.org/officeDocument/2006/relationships/hyperlink" Target="https://www.khanacademy.org/computer-programming/bezierpointa-b-c-d-t/4551007698681856" TargetMode="External"/><Relationship Id="rId49" Type="http://schemas.openxmlformats.org/officeDocument/2006/relationships/hyperlink" Target="https://www.khanacademy.org/computer-programming/saturationcolor/6358678768713728" TargetMode="External"/><Relationship Id="rId114" Type="http://schemas.openxmlformats.org/officeDocument/2006/relationships/hyperlink" Target="https://www.khanacademy.org/computer-programming/hour/5806957302644736" TargetMode="External"/><Relationship Id="rId119" Type="http://schemas.openxmlformats.org/officeDocument/2006/relationships/hyperlink" Target="https://www.khanacademy.org/computer-programming/printlndata/6120466259378176" TargetMode="External"/><Relationship Id="rId44" Type="http://schemas.openxmlformats.org/officeDocument/2006/relationships/hyperlink" Target="https://www.khanacademy.org/computer-programming/redcolor/5102159326609408" TargetMode="External"/><Relationship Id="rId60" Type="http://schemas.openxmlformats.org/officeDocument/2006/relationships/hyperlink" Target="https://www.khanacademy.org/computer-programming/programassertequal/6737630444388352" TargetMode="External"/><Relationship Id="rId65" Type="http://schemas.openxmlformats.org/officeDocument/2006/relationships/hyperlink" Target="https://www.khanacademy.org/computer-programming/noloop/6342789906300928" TargetMode="External"/><Relationship Id="rId81" Type="http://schemas.openxmlformats.org/officeDocument/2006/relationships/hyperlink" Target="https://www.khanacademy.org/computer-programming/var-keyreleased-function/6349252120805376" TargetMode="External"/><Relationship Id="rId86" Type="http://schemas.openxmlformats.org/officeDocument/2006/relationships/hyperlink" Target="https://www.khanacademy.org/computer-programming/minnum1-num2/4693347713155072" TargetMode="External"/><Relationship Id="rId13" Type="http://schemas.openxmlformats.org/officeDocument/2006/relationships/hyperlink" Target="http://html5doctor.com/article-archive/" TargetMode="External"/><Relationship Id="rId18" Type="http://schemas.openxmlformats.org/officeDocument/2006/relationships/hyperlink" Target="https://www.w3schools.com/css/css_rwd_mediaqueries.asp" TargetMode="External"/><Relationship Id="rId39" Type="http://schemas.openxmlformats.org/officeDocument/2006/relationships/hyperlink" Target="https://www.khanacademy.org/computer-programming/nostroke/839859412" TargetMode="External"/><Relationship Id="rId109" Type="http://schemas.openxmlformats.org/officeDocument/2006/relationships/hyperlink" Target="https://www.khanacademy.org/computer-programming/radiansangle/6628151023108096" TargetMode="External"/><Relationship Id="rId34" Type="http://schemas.openxmlformats.org/officeDocument/2006/relationships/hyperlink" Target="https://www.khanacademy.org/computer-programming/backgroundr-g-b/839653892" TargetMode="External"/><Relationship Id="rId50" Type="http://schemas.openxmlformats.org/officeDocument/2006/relationships/hyperlink" Target="https://www.khanacademy.org/computer-programming/brightnesscolor/5888575639912448" TargetMode="External"/><Relationship Id="rId55" Type="http://schemas.openxmlformats.org/officeDocument/2006/relationships/hyperlink" Target="https://www.khanacademy.org/computer-programming/scalex-y/6712922034143232" TargetMode="External"/><Relationship Id="rId76" Type="http://schemas.openxmlformats.org/officeDocument/2006/relationships/hyperlink" Target="https://www.khanacademy.org/computer-programming/var-mouseout-function/6643226391871488" TargetMode="External"/><Relationship Id="rId97" Type="http://schemas.openxmlformats.org/officeDocument/2006/relationships/hyperlink" Target="https://www.khanacademy.org/computer-programming/magx1-y1-not-working-yet/5983219002376192" TargetMode="External"/><Relationship Id="rId104" Type="http://schemas.openxmlformats.org/officeDocument/2006/relationships/hyperlink" Target="https://www.khanacademy.org/computer-programming/randomseed/5697038959247360" TargetMode="External"/><Relationship Id="rId120" Type="http://schemas.openxmlformats.org/officeDocument/2006/relationships/hyperlink" Target="https://www.khanacademy.org/computer-programming/printdata/5110798099677184" TargetMode="External"/><Relationship Id="rId125" Type="http://schemas.openxmlformats.org/officeDocument/2006/relationships/hyperlink" Target="https://www.khanacademy.org/computer-programming/while-x-250/1907383465" TargetMode="External"/><Relationship Id="rId7" Type="http://schemas.openxmlformats.org/officeDocument/2006/relationships/hyperlink" Target="http://www.teaching-materials.org/htmlcss-1day/html-forms/slides.html" TargetMode="External"/><Relationship Id="rId71" Type="http://schemas.openxmlformats.org/officeDocument/2006/relationships/hyperlink" Target="https://www.khanacademy.org/computer-programming/var-mousepressed-function/1907626123" TargetMode="External"/><Relationship Id="rId92" Type="http://schemas.openxmlformats.org/officeDocument/2006/relationships/hyperlink" Target="https://www.khanacademy.org/computer-programming/sqrtnum/6473360267542528" TargetMode="External"/><Relationship Id="rId2" Type="http://schemas.openxmlformats.org/officeDocument/2006/relationships/styles" Target="styles.xml"/><Relationship Id="rId29" Type="http://schemas.openxmlformats.org/officeDocument/2006/relationships/hyperlink" Target="https://www.khanacademy.org/computer-programming/beziertangenta-b-c-d-t/4736929853603840" TargetMode="External"/><Relationship Id="rId24" Type="http://schemas.openxmlformats.org/officeDocument/2006/relationships/hyperlink" Target="https://www.khanacademy.org/computer-programming/ellipsemodemode/6709863212122112" TargetMode="External"/><Relationship Id="rId40" Type="http://schemas.openxmlformats.org/officeDocument/2006/relationships/hyperlink" Target="https://www.khanacademy.org/computer-programming/colorr-g-b/957020020" TargetMode="External"/><Relationship Id="rId45" Type="http://schemas.openxmlformats.org/officeDocument/2006/relationships/hyperlink" Target="https://www.khanacademy.org/computer-programming/greencolor/5877638103040000" TargetMode="External"/><Relationship Id="rId66" Type="http://schemas.openxmlformats.org/officeDocument/2006/relationships/hyperlink" Target="https://www.khanacademy.org/computer-programming/mousex-mousey/5538427537719296" TargetMode="External"/><Relationship Id="rId87" Type="http://schemas.openxmlformats.org/officeDocument/2006/relationships/hyperlink" Target="https://www.khanacademy.org/computer-programming/maxnum1-num2/4755409722146816" TargetMode="External"/><Relationship Id="rId110" Type="http://schemas.openxmlformats.org/officeDocument/2006/relationships/hyperlink" Target="https://www.khanacademy.org/computer-programming/degreesangle/6674991668002816" TargetMode="External"/><Relationship Id="rId115" Type="http://schemas.openxmlformats.org/officeDocument/2006/relationships/hyperlink" Target="https://www.khanacademy.org/computer-programming/minute/6638408210317312" TargetMode="External"/><Relationship Id="rId61" Type="http://schemas.openxmlformats.org/officeDocument/2006/relationships/hyperlink" Target="https://www.khanacademy.org/computer-programming/programrestart/5772421353439232" TargetMode="External"/><Relationship Id="rId82" Type="http://schemas.openxmlformats.org/officeDocument/2006/relationships/hyperlink" Target="https://www.khanacademy.org/computer-programming/var-keytyped-function/5762464763346944" TargetMode="External"/><Relationship Id="rId19" Type="http://schemas.openxmlformats.org/officeDocument/2006/relationships/hyperlink" Target="http://getbootstrap.com/" TargetMode="External"/><Relationship Id="rId14" Type="http://schemas.openxmlformats.org/officeDocument/2006/relationships/hyperlink" Target="http://html5doctor.com/downloads/h5d-sectioning-flowchart.png" TargetMode="External"/><Relationship Id="rId30" Type="http://schemas.openxmlformats.org/officeDocument/2006/relationships/hyperlink" Target="https://www.khanacademy.org/computer-programming/curve/5105742184972288" TargetMode="External"/><Relationship Id="rId35" Type="http://schemas.openxmlformats.org/officeDocument/2006/relationships/hyperlink" Target="https://www.khanacademy.org/computer-programming/fillr-g-b/839774957" TargetMode="External"/><Relationship Id="rId56" Type="http://schemas.openxmlformats.org/officeDocument/2006/relationships/hyperlink" Target="https://www.khanacademy.org/computer-programming/translatex-y/6505693083336704" TargetMode="External"/><Relationship Id="rId77" Type="http://schemas.openxmlformats.org/officeDocument/2006/relationships/hyperlink" Target="https://www.khanacademy.org/computer-programming/key/5790940799172608" TargetMode="External"/><Relationship Id="rId100" Type="http://schemas.openxmlformats.org/officeDocument/2006/relationships/hyperlink" Target="https://www.khanacademy.org/computer-programming/normvalue-low-high/6581050767572992" TargetMode="External"/><Relationship Id="rId105" Type="http://schemas.openxmlformats.org/officeDocument/2006/relationships/hyperlink" Target="https://www.khanacademy.org/computer-programming/cosdeg/948226821" TargetMode="External"/><Relationship Id="rId126" Type="http://schemas.openxmlformats.org/officeDocument/2006/relationships/fontTable" Target="fontTable.xml"/><Relationship Id="rId8" Type="http://schemas.openxmlformats.org/officeDocument/2006/relationships/hyperlink" Target="https://developer.mozilla.org/en-US/docs/Web/HTML/Element/iframe" TargetMode="External"/><Relationship Id="rId51" Type="http://schemas.openxmlformats.org/officeDocument/2006/relationships/hyperlink" Target="https://www.khanacademy.org/computer-programming/texttext-x-y/937624625" TargetMode="External"/><Relationship Id="rId72" Type="http://schemas.openxmlformats.org/officeDocument/2006/relationships/hyperlink" Target="https://www.khanacademy.org/computer-programming/var-mousereleased-function/1907670118" TargetMode="External"/><Relationship Id="rId93" Type="http://schemas.openxmlformats.org/officeDocument/2006/relationships/hyperlink" Target="https://www.khanacademy.org/computer-programming/roundnum/5907281296228352" TargetMode="External"/><Relationship Id="rId98" Type="http://schemas.openxmlformats.org/officeDocument/2006/relationships/hyperlink" Target="https://www.khanacademy.org/computer-programming/expvalue/5228990398726144" TargetMode="External"/><Relationship Id="rId121" Type="http://schemas.openxmlformats.org/officeDocument/2006/relationships/hyperlink" Target="https://www.khanacademy.org/computer-programming/var-drawwinston-function/877982168" TargetMode="External"/><Relationship Id="rId3" Type="http://schemas.openxmlformats.org/officeDocument/2006/relationships/settings" Target="settings.xml"/><Relationship Id="rId25" Type="http://schemas.openxmlformats.org/officeDocument/2006/relationships/hyperlink" Target="https://www.khanacademy.org/computer-programming/rectmodemode/4556457341091840" TargetMode="External"/><Relationship Id="rId46" Type="http://schemas.openxmlformats.org/officeDocument/2006/relationships/hyperlink" Target="https://www.khanacademy.org/computer-programming/bluecolor/5177743654256640" TargetMode="External"/><Relationship Id="rId67" Type="http://schemas.openxmlformats.org/officeDocument/2006/relationships/hyperlink" Target="https://www.khanacademy.org/computer-programming/pmousex-pmousey/5082026180870144" TargetMode="External"/><Relationship Id="rId116" Type="http://schemas.openxmlformats.org/officeDocument/2006/relationships/hyperlink" Target="https://www.khanacademy.org/computer-programming/second/5743886110556160" TargetMode="External"/><Relationship Id="rId20" Type="http://schemas.openxmlformats.org/officeDocument/2006/relationships/hyperlink" Target="http://foundation.zurb.com/" TargetMode="External"/><Relationship Id="rId41" Type="http://schemas.openxmlformats.org/officeDocument/2006/relationships/hyperlink" Target="https://www.khanacademy.org/computer-programming/blendcolorc1-c2-mode/4530750216994816" TargetMode="External"/><Relationship Id="rId62" Type="http://schemas.openxmlformats.org/officeDocument/2006/relationships/hyperlink" Target="https://www.khanacademy.org/computer-programming/frameratefps/6427359154536448" TargetMode="External"/><Relationship Id="rId83" Type="http://schemas.openxmlformats.org/officeDocument/2006/relationships/hyperlink" Target="https://www.khanacademy.org/computer-programming/randomlow-high/827911487" TargetMode="External"/><Relationship Id="rId88" Type="http://schemas.openxmlformats.org/officeDocument/2006/relationships/hyperlink" Target="https://www.khanacademy.org/computer-programming/absnum/877930637" TargetMode="External"/><Relationship Id="rId111" Type="http://schemas.openxmlformats.org/officeDocument/2006/relationships/hyperlink" Target="https://www.khanacademy.org/computer-programming/day/4526347808407552" TargetMode="External"/><Relationship Id="rId15" Type="http://schemas.openxmlformats.org/officeDocument/2006/relationships/hyperlink" Target="https://www.teaching-materials.org/css3-selectors/" TargetMode="External"/><Relationship Id="rId36" Type="http://schemas.openxmlformats.org/officeDocument/2006/relationships/hyperlink" Target="https://www.khanacademy.org/computer-programming/nofill/877946290" TargetMode="External"/><Relationship Id="rId57" Type="http://schemas.openxmlformats.org/officeDocument/2006/relationships/hyperlink" Target="https://www.khanacademy.org/computer-programming/width/5933816543707136" TargetMode="External"/><Relationship Id="rId106" Type="http://schemas.openxmlformats.org/officeDocument/2006/relationships/hyperlink" Target="https://www.khanacademy.org/computer-programming/sindeg/948255306" TargetMode="External"/><Relationship Id="rId127" Type="http://schemas.openxmlformats.org/officeDocument/2006/relationships/theme" Target="theme/theme1.xml"/><Relationship Id="rId10" Type="http://schemas.openxmlformats.org/officeDocument/2006/relationships/hyperlink" Target="https://developer.mozilla.org/en-US/docs/Web/HTML/Element/audio" TargetMode="External"/><Relationship Id="rId31" Type="http://schemas.openxmlformats.org/officeDocument/2006/relationships/hyperlink" Target="https://www.khanacademy.org/computer-programming/curvepointa-b-c-d-t/5879387094253568" TargetMode="External"/><Relationship Id="rId52" Type="http://schemas.openxmlformats.org/officeDocument/2006/relationships/hyperlink" Target="https://www.khanacademy.org/computer-programming/textfontfont-size/940030209" TargetMode="External"/><Relationship Id="rId73" Type="http://schemas.openxmlformats.org/officeDocument/2006/relationships/hyperlink" Target="https://www.khanacademy.org/computer-programming/var-mousemoved-function/5689134450475008" TargetMode="External"/><Relationship Id="rId78" Type="http://schemas.openxmlformats.org/officeDocument/2006/relationships/hyperlink" Target="https://www.khanacademy.org/computer-programming/keycode/939888407" TargetMode="External"/><Relationship Id="rId94" Type="http://schemas.openxmlformats.org/officeDocument/2006/relationships/hyperlink" Target="https://www.khanacademy.org/computer-programming/ceil/5491781646942208" TargetMode="External"/><Relationship Id="rId99" Type="http://schemas.openxmlformats.org/officeDocument/2006/relationships/hyperlink" Target="https://www.khanacademy.org/computer-programming/mapvalue-low1-high1-low2-high2/4587974079545344" TargetMode="External"/><Relationship Id="rId101" Type="http://schemas.openxmlformats.org/officeDocument/2006/relationships/hyperlink" Target="https://www.khanacademy.org/computer-programming/lerpvalue1-value2-amount/6456916012171264" TargetMode="External"/><Relationship Id="rId122" Type="http://schemas.openxmlformats.org/officeDocument/2006/relationships/hyperlink" Target="https://www.khanacademy.org/computer-programming/var-array-0-1-2-3-4/957074792" TargetMode="External"/><Relationship Id="rId4" Type="http://schemas.openxmlformats.org/officeDocument/2006/relationships/webSettings" Target="webSettings.xml"/><Relationship Id="rId9" Type="http://schemas.openxmlformats.org/officeDocument/2006/relationships/hyperlink" Target="http://www.teaching-materials.org/htmlcss-1day/html-embeds/sli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4275</Words>
  <Characters>24370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Bayliss Wagner</dc:creator>
  <cp:keywords/>
  <dc:description/>
  <cp:lastModifiedBy>Bayliss Wagner</cp:lastModifiedBy>
  <cp:revision>17</cp:revision>
  <dcterms:created xsi:type="dcterms:W3CDTF">2019-01-17T17:22:00Z</dcterms:created>
  <dcterms:modified xsi:type="dcterms:W3CDTF">2019-01-21T04:27:00Z</dcterms:modified>
</cp:coreProperties>
</file>